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01" w:rsidRDefault="002E68D2" w:rsidP="001C4E80">
      <w:pPr>
        <w:spacing w:before="57"/>
        <w:ind w:left="3707" w:right="3707"/>
        <w:jc w:val="both"/>
        <w:rPr>
          <w:sz w:val="28"/>
          <w:szCs w:val="28"/>
        </w:rPr>
      </w:pPr>
      <w:r>
        <w:pict>
          <v:group id="_x0000_s1078" style="position:absolute;left:0;text-align:left;margin-left:58.5pt;margin-top:119.3pt;width:475.5pt;height:0;z-index:-251653632;mso-position-horizontal-relative:page;mso-position-vertical-relative:page" coordorigin="1170,2386" coordsize="9510,0">
            <v:shape id="_x0000_s1079" style="position:absolute;left:1170;top:2386;width:9510;height:0" coordorigin="1170,2386" coordsize="9510,0" path="m1170,2386r9510,e" filled="f" strokeweight="1.5pt">
              <v:path arrowok="t"/>
            </v:shape>
            <w10:wrap anchorx="page" anchory="page"/>
          </v:group>
        </w:pict>
      </w:r>
      <w:r w:rsidR="001C4E80">
        <w:rPr>
          <w:b/>
          <w:spacing w:val="-1"/>
          <w:sz w:val="28"/>
          <w:szCs w:val="28"/>
        </w:rPr>
        <w:t>PRA</w:t>
      </w:r>
      <w:r w:rsidR="001C4E80">
        <w:rPr>
          <w:b/>
          <w:sz w:val="28"/>
          <w:szCs w:val="28"/>
        </w:rPr>
        <w:t>B</w:t>
      </w:r>
      <w:r w:rsidR="001C4E80">
        <w:rPr>
          <w:b/>
          <w:spacing w:val="-1"/>
          <w:sz w:val="28"/>
          <w:szCs w:val="28"/>
        </w:rPr>
        <w:t>A</w:t>
      </w:r>
      <w:r w:rsidR="001C4E80">
        <w:rPr>
          <w:b/>
          <w:sz w:val="28"/>
          <w:szCs w:val="28"/>
        </w:rPr>
        <w:t>K</w:t>
      </w:r>
      <w:r w:rsidR="001C4E80">
        <w:rPr>
          <w:b/>
          <w:spacing w:val="-1"/>
          <w:sz w:val="28"/>
          <w:szCs w:val="28"/>
        </w:rPr>
        <w:t>A</w:t>
      </w:r>
      <w:r w:rsidR="001C4E80">
        <w:rPr>
          <w:b/>
          <w:sz w:val="28"/>
          <w:szCs w:val="28"/>
        </w:rPr>
        <w:t>R</w:t>
      </w:r>
      <w:r w:rsidR="001C4E80">
        <w:rPr>
          <w:b/>
          <w:spacing w:val="-1"/>
          <w:sz w:val="28"/>
          <w:szCs w:val="28"/>
        </w:rPr>
        <w:t xml:space="preserve"> </w:t>
      </w:r>
      <w:r w:rsidR="001C4E80">
        <w:rPr>
          <w:b/>
          <w:sz w:val="28"/>
          <w:szCs w:val="28"/>
        </w:rPr>
        <w:t>S</w:t>
      </w:r>
    </w:p>
    <w:p w:rsidR="00380B01" w:rsidRDefault="00380B01" w:rsidP="001C4E80">
      <w:pPr>
        <w:spacing w:before="9" w:line="200" w:lineRule="exact"/>
        <w:jc w:val="both"/>
      </w:pPr>
    </w:p>
    <w:p w:rsidR="00380B01" w:rsidRDefault="002E68D2" w:rsidP="001C4E80">
      <w:pPr>
        <w:spacing w:line="220" w:lineRule="exact"/>
        <w:ind w:left="248"/>
        <w:jc w:val="both"/>
      </w:pPr>
      <w:r>
        <w:pict>
          <v:group id="_x0000_s1076" style="position:absolute;left:0;text-align:left;margin-left:236.35pt;margin-top:.2pt;width:189.5pt;height:11.5pt;z-index:-251668992;mso-position-horizontal-relative:page" coordorigin="4727,4" coordsize="3790,230">
            <v:shape id="_x0000_s1077" style="position:absolute;left:4727;top:4;width:3790;height:230" coordorigin="4727,4" coordsize="3790,230" path="m8517,5l4727,5r,230l8517,235r,-230xe" fillcolor="#f6f6f6" stroked="f">
              <v:path arrowok="t"/>
            </v:shape>
            <w10:wrap anchorx="page"/>
          </v:group>
        </w:pict>
      </w:r>
      <w:r>
        <w:pict>
          <v:group id="_x0000_s1074" style="position:absolute;left:0;text-align:left;margin-left:132.25pt;margin-top:.2pt;width:0;height:13.2pt;z-index:-251667968;mso-position-horizontal-relative:page" coordorigin="2645,4" coordsize="0,264">
            <v:shape id="_x0000_s1075" style="position:absolute;left:2645;top:4;width:0;height:264" coordorigin="2645,4" coordsize="0,264" path="m2645,4r,264e" filled="f" strokeweight=".58pt">
              <v:path arrowok="t"/>
            </v:shape>
            <w10:wrap anchorx="page"/>
          </v:group>
        </w:pict>
      </w:r>
      <w:r>
        <w:pict>
          <v:group id="_x0000_s1072" style="position:absolute;left:0;text-align:left;margin-left:230.95pt;margin-top:.2pt;width:0;height:13.2pt;z-index:-251666944;mso-position-horizontal-relative:page" coordorigin="4619,4" coordsize="0,264">
            <v:shape id="_x0000_s1073" style="position:absolute;left:4619;top:4;width:0;height:264" coordorigin="4619,4" coordsize="0,264" path="m4619,4r,264e" filled="f" strokeweight=".58pt">
              <v:path arrowok="t"/>
            </v:shape>
            <w10:wrap anchorx="page"/>
          </v:group>
        </w:pict>
      </w:r>
      <w:r>
        <w:pict>
          <v:group id="_x0000_s1070" style="position:absolute;left:0;text-align:left;margin-left:431.25pt;margin-top:.2pt;width:0;height:13.2pt;z-index:-251665920;mso-position-horizontal-relative:page" coordorigin="8625,4" coordsize="0,264">
            <v:shape id="_x0000_s1071" style="position:absolute;left:8625;top:4;width:0;height:264" coordorigin="8625,4" coordsize="0,264" path="m8625,4r,264e" filled="f" strokeweight=".58pt">
              <v:path arrowok="t"/>
            </v:shape>
            <w10:wrap anchorx="page"/>
          </v:group>
        </w:pict>
      </w:r>
      <w:r w:rsidR="001C4E80">
        <w:rPr>
          <w:position w:val="-1"/>
        </w:rPr>
        <w:t>E</w:t>
      </w:r>
      <w:r w:rsidR="001C4E80">
        <w:rPr>
          <w:spacing w:val="1"/>
          <w:position w:val="-1"/>
        </w:rPr>
        <w:t>rod</w:t>
      </w:r>
      <w:r w:rsidR="001C4E80">
        <w:rPr>
          <w:position w:val="-1"/>
        </w:rPr>
        <w:t>e,</w:t>
      </w:r>
      <w:r w:rsidR="001C4E80">
        <w:rPr>
          <w:spacing w:val="-6"/>
          <w:position w:val="-1"/>
        </w:rPr>
        <w:t xml:space="preserve"> </w:t>
      </w:r>
      <w:r w:rsidR="001C4E80">
        <w:rPr>
          <w:spacing w:val="1"/>
          <w:position w:val="-1"/>
        </w:rPr>
        <w:t>I</w:t>
      </w:r>
      <w:r w:rsidR="001C4E80">
        <w:rPr>
          <w:spacing w:val="-1"/>
          <w:position w:val="-1"/>
        </w:rPr>
        <w:t>n</w:t>
      </w:r>
      <w:r w:rsidR="001C4E80">
        <w:rPr>
          <w:spacing w:val="1"/>
          <w:position w:val="-1"/>
        </w:rPr>
        <w:t>d</w:t>
      </w:r>
      <w:r w:rsidR="001C4E80">
        <w:rPr>
          <w:position w:val="-1"/>
        </w:rPr>
        <w:t xml:space="preserve">ia   </w:t>
      </w:r>
      <w:r w:rsidR="001C4E80">
        <w:rPr>
          <w:spacing w:val="14"/>
          <w:position w:val="-1"/>
        </w:rPr>
        <w:t xml:space="preserve"> </w:t>
      </w:r>
      <w:hyperlink r:id="rId5">
        <w:r w:rsidR="001C4E80">
          <w:rPr>
            <w:color w:val="0462C1"/>
            <w:spacing w:val="1"/>
            <w:position w:val="-1"/>
          </w:rPr>
          <w:t>pr</w:t>
        </w:r>
        <w:r w:rsidR="001C4E80">
          <w:rPr>
            <w:color w:val="0462C1"/>
            <w:position w:val="-1"/>
          </w:rPr>
          <w:t>a</w:t>
        </w:r>
        <w:r w:rsidR="001C4E80">
          <w:rPr>
            <w:color w:val="0462C1"/>
            <w:spacing w:val="1"/>
            <w:position w:val="-1"/>
          </w:rPr>
          <w:t>b</w:t>
        </w:r>
        <w:r w:rsidR="001C4E80">
          <w:rPr>
            <w:color w:val="0462C1"/>
            <w:position w:val="-1"/>
          </w:rPr>
          <w:t>a</w:t>
        </w:r>
        <w:r w:rsidR="001C4E80">
          <w:rPr>
            <w:color w:val="0462C1"/>
            <w:spacing w:val="-1"/>
            <w:position w:val="-1"/>
          </w:rPr>
          <w:t>k</w:t>
        </w:r>
        <w:r w:rsidR="001C4E80">
          <w:rPr>
            <w:color w:val="0462C1"/>
            <w:position w:val="-1"/>
          </w:rPr>
          <w:t>a</w:t>
        </w:r>
        <w:r w:rsidR="001C4E80">
          <w:rPr>
            <w:color w:val="0462C1"/>
            <w:spacing w:val="1"/>
            <w:position w:val="-1"/>
          </w:rPr>
          <w:t>r_</w:t>
        </w:r>
        <w:r w:rsidR="001C4E80">
          <w:rPr>
            <w:color w:val="0462C1"/>
            <w:spacing w:val="-1"/>
            <w:position w:val="-1"/>
          </w:rPr>
          <w:t>s@</w:t>
        </w:r>
        <w:r w:rsidR="001C4E80">
          <w:rPr>
            <w:color w:val="0462C1"/>
            <w:position w:val="-1"/>
          </w:rPr>
          <w:t>li</w:t>
        </w:r>
        <w:r w:rsidR="001C4E80">
          <w:rPr>
            <w:color w:val="0462C1"/>
            <w:spacing w:val="-2"/>
            <w:position w:val="-1"/>
          </w:rPr>
          <w:t>v</w:t>
        </w:r>
        <w:r w:rsidR="001C4E80">
          <w:rPr>
            <w:color w:val="0462C1"/>
            <w:position w:val="-1"/>
          </w:rPr>
          <w:t>e</w:t>
        </w:r>
        <w:r w:rsidR="001C4E80">
          <w:rPr>
            <w:color w:val="0462C1"/>
            <w:spacing w:val="1"/>
            <w:position w:val="-1"/>
          </w:rPr>
          <w:t>.</w:t>
        </w:r>
        <w:r w:rsidR="001C4E80">
          <w:rPr>
            <w:color w:val="0462C1"/>
            <w:position w:val="-1"/>
          </w:rPr>
          <w:t>c</w:t>
        </w:r>
        <w:r w:rsidR="001C4E80">
          <w:rPr>
            <w:color w:val="0462C1"/>
            <w:spacing w:val="4"/>
            <w:position w:val="-1"/>
          </w:rPr>
          <w:t>o</w:t>
        </w:r>
        <w:r w:rsidR="001C4E80">
          <w:rPr>
            <w:color w:val="0462C1"/>
            <w:position w:val="-1"/>
          </w:rPr>
          <w:t xml:space="preserve">m   </w:t>
        </w:r>
        <w:r w:rsidR="001C4E80">
          <w:rPr>
            <w:color w:val="0462C1"/>
            <w:spacing w:val="1"/>
            <w:position w:val="-1"/>
          </w:rPr>
          <w:t xml:space="preserve"> </w:t>
        </w:r>
        <w:r w:rsidR="001C4E80">
          <w:rPr>
            <w:color w:val="333333"/>
            <w:spacing w:val="-1"/>
            <w:position w:val="-1"/>
          </w:rPr>
          <w:t>h</w:t>
        </w:r>
      </w:hyperlink>
      <w:r w:rsidR="001C4E80">
        <w:rPr>
          <w:color w:val="333333"/>
          <w:position w:val="-1"/>
        </w:rPr>
        <w:t>tt</w:t>
      </w:r>
      <w:r w:rsidR="001C4E80">
        <w:rPr>
          <w:color w:val="333333"/>
          <w:spacing w:val="1"/>
          <w:position w:val="-1"/>
        </w:rPr>
        <w:t>p</w:t>
      </w:r>
      <w:r w:rsidR="001C4E80">
        <w:rPr>
          <w:color w:val="333333"/>
          <w:spacing w:val="-1"/>
          <w:position w:val="-1"/>
        </w:rPr>
        <w:t>s</w:t>
      </w:r>
      <w:r w:rsidR="001C4E80">
        <w:rPr>
          <w:color w:val="333333"/>
          <w:position w:val="-1"/>
        </w:rPr>
        <w:t>:</w:t>
      </w:r>
      <w:r w:rsidR="001C4E80">
        <w:rPr>
          <w:color w:val="333333"/>
          <w:spacing w:val="2"/>
          <w:position w:val="-1"/>
        </w:rPr>
        <w:t>/</w:t>
      </w:r>
      <w:r w:rsidR="001C4E80">
        <w:rPr>
          <w:color w:val="333333"/>
          <w:position w:val="-1"/>
        </w:rPr>
        <w:t>/i</w:t>
      </w:r>
      <w:r w:rsidR="001C4E80">
        <w:rPr>
          <w:color w:val="333333"/>
          <w:spacing w:val="-2"/>
          <w:position w:val="-1"/>
        </w:rPr>
        <w:t>n</w:t>
      </w:r>
      <w:r w:rsidR="001C4E80">
        <w:rPr>
          <w:color w:val="333333"/>
          <w:position w:val="-1"/>
        </w:rPr>
        <w:t>.</w:t>
      </w:r>
      <w:r w:rsidR="001C4E80">
        <w:rPr>
          <w:color w:val="333333"/>
          <w:spacing w:val="2"/>
          <w:position w:val="-1"/>
        </w:rPr>
        <w:t>l</w:t>
      </w:r>
      <w:r w:rsidR="001C4E80">
        <w:rPr>
          <w:color w:val="333333"/>
          <w:position w:val="-1"/>
        </w:rPr>
        <w:t>i</w:t>
      </w:r>
      <w:r w:rsidR="001C4E80">
        <w:rPr>
          <w:color w:val="333333"/>
          <w:spacing w:val="1"/>
          <w:position w:val="-1"/>
        </w:rPr>
        <w:t>n</w:t>
      </w:r>
      <w:r w:rsidR="001C4E80">
        <w:rPr>
          <w:color w:val="333333"/>
          <w:spacing w:val="-1"/>
          <w:position w:val="-1"/>
        </w:rPr>
        <w:t>k</w:t>
      </w:r>
      <w:r w:rsidR="001C4E80">
        <w:rPr>
          <w:color w:val="333333"/>
          <w:position w:val="-1"/>
        </w:rPr>
        <w:t>e</w:t>
      </w:r>
      <w:r w:rsidR="001C4E80">
        <w:rPr>
          <w:color w:val="333333"/>
          <w:spacing w:val="1"/>
          <w:position w:val="-1"/>
        </w:rPr>
        <w:t>d</w:t>
      </w:r>
      <w:r w:rsidR="001C4E80">
        <w:rPr>
          <w:color w:val="333333"/>
          <w:position w:val="-1"/>
        </w:rPr>
        <w:t>i</w:t>
      </w:r>
      <w:r w:rsidR="001C4E80">
        <w:rPr>
          <w:color w:val="333333"/>
          <w:spacing w:val="-1"/>
          <w:position w:val="-1"/>
        </w:rPr>
        <w:t>n</w:t>
      </w:r>
      <w:r w:rsidR="001C4E80">
        <w:rPr>
          <w:color w:val="333333"/>
          <w:position w:val="-1"/>
        </w:rPr>
        <w:t>.c</w:t>
      </w:r>
      <w:r w:rsidR="001C4E80">
        <w:rPr>
          <w:color w:val="333333"/>
          <w:spacing w:val="4"/>
          <w:position w:val="-1"/>
        </w:rPr>
        <w:t>o</w:t>
      </w:r>
      <w:r w:rsidR="001C4E80">
        <w:rPr>
          <w:color w:val="333333"/>
          <w:spacing w:val="-1"/>
          <w:position w:val="-1"/>
        </w:rPr>
        <w:t>m</w:t>
      </w:r>
      <w:r w:rsidR="001C4E80">
        <w:rPr>
          <w:color w:val="333333"/>
          <w:position w:val="-1"/>
        </w:rPr>
        <w:t>/</w:t>
      </w:r>
      <w:r w:rsidR="001C4E80">
        <w:rPr>
          <w:color w:val="333333"/>
          <w:spacing w:val="2"/>
          <w:position w:val="-1"/>
        </w:rPr>
        <w:t>i</w:t>
      </w:r>
      <w:r w:rsidR="001C4E80">
        <w:rPr>
          <w:color w:val="333333"/>
          <w:spacing w:val="-1"/>
          <w:position w:val="-1"/>
        </w:rPr>
        <w:t>n</w:t>
      </w:r>
      <w:r w:rsidR="001C4E80">
        <w:rPr>
          <w:color w:val="333333"/>
          <w:position w:val="-1"/>
        </w:rPr>
        <w:t>/</w:t>
      </w:r>
      <w:r w:rsidR="001C4E80">
        <w:rPr>
          <w:color w:val="333333"/>
          <w:spacing w:val="1"/>
          <w:position w:val="-1"/>
        </w:rPr>
        <w:t>pr</w:t>
      </w:r>
      <w:r w:rsidR="001C4E80">
        <w:rPr>
          <w:color w:val="333333"/>
          <w:position w:val="-1"/>
        </w:rPr>
        <w:t>a</w:t>
      </w:r>
      <w:r w:rsidR="001C4E80">
        <w:rPr>
          <w:color w:val="333333"/>
          <w:spacing w:val="1"/>
          <w:position w:val="-1"/>
        </w:rPr>
        <w:t>b</w:t>
      </w:r>
      <w:r w:rsidR="001C4E80">
        <w:rPr>
          <w:color w:val="333333"/>
          <w:position w:val="-1"/>
        </w:rPr>
        <w:t>a</w:t>
      </w:r>
      <w:r w:rsidR="001C4E80">
        <w:rPr>
          <w:color w:val="333333"/>
          <w:spacing w:val="-1"/>
          <w:position w:val="-1"/>
        </w:rPr>
        <w:t>k</w:t>
      </w:r>
      <w:r w:rsidR="001C4E80">
        <w:rPr>
          <w:color w:val="333333"/>
          <w:position w:val="-1"/>
        </w:rPr>
        <w:t>a</w:t>
      </w:r>
      <w:r w:rsidR="001C4E80">
        <w:rPr>
          <w:color w:val="333333"/>
          <w:spacing w:val="4"/>
          <w:position w:val="-1"/>
        </w:rPr>
        <w:t>r</w:t>
      </w:r>
      <w:r w:rsidR="001C4E80">
        <w:rPr>
          <w:color w:val="333333"/>
          <w:spacing w:val="1"/>
          <w:position w:val="-1"/>
        </w:rPr>
        <w:t>-</w:t>
      </w:r>
      <w:r w:rsidR="001C4E80">
        <w:rPr>
          <w:color w:val="333333"/>
          <w:spacing w:val="-1"/>
          <w:position w:val="-1"/>
        </w:rPr>
        <w:t>s</w:t>
      </w:r>
      <w:r w:rsidR="001C4E80">
        <w:rPr>
          <w:color w:val="333333"/>
          <w:spacing w:val="-2"/>
          <w:position w:val="-1"/>
        </w:rPr>
        <w:t>-</w:t>
      </w:r>
      <w:r w:rsidR="001C4E80">
        <w:rPr>
          <w:color w:val="333333"/>
          <w:spacing w:val="1"/>
          <w:position w:val="-1"/>
        </w:rPr>
        <w:t>8482727</w:t>
      </w:r>
      <w:r w:rsidR="001C4E80">
        <w:rPr>
          <w:color w:val="333333"/>
          <w:position w:val="-1"/>
        </w:rPr>
        <w:t xml:space="preserve">9  </w:t>
      </w:r>
      <w:r w:rsidR="001C4E80">
        <w:rPr>
          <w:color w:val="333333"/>
          <w:spacing w:val="27"/>
          <w:position w:val="-1"/>
        </w:rPr>
        <w:t xml:space="preserve"> </w:t>
      </w:r>
      <w:r w:rsidR="001C4E80">
        <w:rPr>
          <w:color w:val="000000"/>
          <w:position w:val="-1"/>
        </w:rPr>
        <w:t>+</w:t>
      </w:r>
      <w:r w:rsidR="001C4E80">
        <w:rPr>
          <w:color w:val="000000"/>
          <w:spacing w:val="1"/>
          <w:position w:val="-1"/>
        </w:rPr>
        <w:t>9</w:t>
      </w:r>
      <w:r w:rsidR="001C4E80">
        <w:rPr>
          <w:color w:val="000000"/>
          <w:position w:val="-1"/>
        </w:rPr>
        <w:t>1</w:t>
      </w:r>
      <w:r w:rsidR="001C4E80">
        <w:rPr>
          <w:color w:val="000000"/>
          <w:spacing w:val="-2"/>
          <w:position w:val="-1"/>
        </w:rPr>
        <w:t xml:space="preserve"> </w:t>
      </w:r>
      <w:r w:rsidR="001C4E80">
        <w:rPr>
          <w:color w:val="000000"/>
          <w:spacing w:val="1"/>
          <w:position w:val="-1"/>
        </w:rPr>
        <w:t>8</w:t>
      </w:r>
      <w:r w:rsidR="001C4E80">
        <w:rPr>
          <w:color w:val="000000"/>
          <w:spacing w:val="-1"/>
          <w:position w:val="-1"/>
        </w:rPr>
        <w:t>9</w:t>
      </w:r>
      <w:r w:rsidR="001C4E80">
        <w:rPr>
          <w:color w:val="000000"/>
          <w:spacing w:val="1"/>
          <w:position w:val="-1"/>
        </w:rPr>
        <w:t>73</w:t>
      </w:r>
      <w:r w:rsidR="001C4E80">
        <w:rPr>
          <w:color w:val="000000"/>
          <w:position w:val="-1"/>
        </w:rPr>
        <w:t>5</w:t>
      </w:r>
      <w:r w:rsidR="001C4E80">
        <w:rPr>
          <w:color w:val="000000"/>
          <w:spacing w:val="-6"/>
          <w:position w:val="-1"/>
        </w:rPr>
        <w:t xml:space="preserve"> </w:t>
      </w:r>
      <w:r w:rsidR="001C4E80">
        <w:rPr>
          <w:color w:val="000000"/>
          <w:spacing w:val="1"/>
          <w:position w:val="-1"/>
        </w:rPr>
        <w:t>8</w:t>
      </w:r>
      <w:r w:rsidR="001C4E80">
        <w:rPr>
          <w:color w:val="000000"/>
          <w:spacing w:val="-1"/>
          <w:position w:val="-1"/>
        </w:rPr>
        <w:t>8</w:t>
      </w:r>
      <w:r w:rsidR="001C4E80">
        <w:rPr>
          <w:color w:val="000000"/>
          <w:spacing w:val="1"/>
          <w:position w:val="-1"/>
        </w:rPr>
        <w:t>89</w:t>
      </w:r>
      <w:r w:rsidR="001C4E80">
        <w:rPr>
          <w:color w:val="000000"/>
          <w:position w:val="-1"/>
        </w:rPr>
        <w:t>1</w:t>
      </w:r>
    </w:p>
    <w:p w:rsidR="00380B01" w:rsidRDefault="00380B01" w:rsidP="001C4E80">
      <w:pPr>
        <w:spacing w:line="200" w:lineRule="exact"/>
        <w:jc w:val="both"/>
      </w:pPr>
    </w:p>
    <w:p w:rsidR="00380B01" w:rsidRDefault="00380B01" w:rsidP="001C4E80">
      <w:pPr>
        <w:spacing w:before="11" w:line="220" w:lineRule="exact"/>
        <w:jc w:val="both"/>
        <w:rPr>
          <w:sz w:val="22"/>
          <w:szCs w:val="22"/>
        </w:rPr>
      </w:pPr>
    </w:p>
    <w:p w:rsidR="00380B01" w:rsidRDefault="002E68D2" w:rsidP="001C4E80">
      <w:pPr>
        <w:spacing w:before="32" w:line="240" w:lineRule="exact"/>
        <w:ind w:left="140"/>
        <w:jc w:val="both"/>
        <w:rPr>
          <w:sz w:val="22"/>
          <w:szCs w:val="22"/>
        </w:rPr>
      </w:pPr>
      <w:r>
        <w:pict>
          <v:group id="_x0000_s1068" style="position:absolute;left:0;text-align:left;margin-left:70.6pt;margin-top:1.8pt;width:454.25pt;height:14.5pt;z-index:-251664896;mso-position-horizontal-relative:page" coordorigin="1412,36" coordsize="9085,290">
            <v:shape id="_x0000_s1069" style="position:absolute;left:1412;top:36;width:9085;height:290" coordorigin="1412,36" coordsize="9085,290" path="m1412,326r9085,l10497,36r-9085,l1412,326xe" fillcolor="#deeaf6" stroked="f">
              <v:path arrowok="t"/>
            </v:shape>
            <w10:wrap anchorx="page"/>
          </v:group>
        </w:pict>
      </w:r>
      <w:r w:rsidR="001C4E80">
        <w:rPr>
          <w:b/>
          <w:spacing w:val="-1"/>
          <w:position w:val="-1"/>
          <w:sz w:val="22"/>
          <w:szCs w:val="22"/>
        </w:rPr>
        <w:t>O</w:t>
      </w:r>
      <w:r w:rsidR="001C4E80">
        <w:rPr>
          <w:b/>
          <w:spacing w:val="1"/>
          <w:position w:val="-1"/>
          <w:sz w:val="22"/>
          <w:szCs w:val="22"/>
        </w:rPr>
        <w:t>B</w:t>
      </w:r>
      <w:r w:rsidR="001C4E80">
        <w:rPr>
          <w:b/>
          <w:position w:val="-1"/>
          <w:sz w:val="22"/>
          <w:szCs w:val="22"/>
        </w:rPr>
        <w:t>J</w:t>
      </w:r>
      <w:r w:rsidR="001C4E80">
        <w:rPr>
          <w:b/>
          <w:spacing w:val="-1"/>
          <w:position w:val="-1"/>
          <w:sz w:val="22"/>
          <w:szCs w:val="22"/>
        </w:rPr>
        <w:t>ECT</w:t>
      </w:r>
      <w:r w:rsidR="001C4E80">
        <w:rPr>
          <w:b/>
          <w:position w:val="-1"/>
          <w:sz w:val="22"/>
          <w:szCs w:val="22"/>
        </w:rPr>
        <w:t>IVE</w:t>
      </w:r>
    </w:p>
    <w:p w:rsidR="00380B01" w:rsidRDefault="00380B01" w:rsidP="001C4E80">
      <w:pPr>
        <w:spacing w:line="160" w:lineRule="exact"/>
        <w:jc w:val="both"/>
        <w:rPr>
          <w:sz w:val="17"/>
          <w:szCs w:val="17"/>
        </w:rPr>
      </w:pPr>
    </w:p>
    <w:p w:rsidR="00380B01" w:rsidRDefault="001C4E80" w:rsidP="001C4E80">
      <w:pPr>
        <w:spacing w:before="32" w:line="240" w:lineRule="exact"/>
        <w:ind w:left="2063"/>
        <w:jc w:val="both"/>
        <w:rPr>
          <w:sz w:val="22"/>
          <w:szCs w:val="22"/>
        </w:rPr>
      </w:pPr>
      <w:r>
        <w:rPr>
          <w:b/>
          <w:position w:val="-1"/>
          <w:sz w:val="22"/>
          <w:szCs w:val="22"/>
        </w:rPr>
        <w:t>“</w:t>
      </w:r>
      <w:r>
        <w:rPr>
          <w:b/>
          <w:spacing w:val="-1"/>
          <w:position w:val="-1"/>
          <w:sz w:val="22"/>
          <w:szCs w:val="22"/>
        </w:rPr>
        <w:t>T</w:t>
      </w:r>
      <w:r>
        <w:rPr>
          <w:b/>
          <w:position w:val="-1"/>
          <w:sz w:val="22"/>
          <w:szCs w:val="22"/>
        </w:rPr>
        <w:t>o be a ca</w:t>
      </w:r>
      <w:r>
        <w:rPr>
          <w:b/>
          <w:spacing w:val="-2"/>
          <w:position w:val="-1"/>
          <w:sz w:val="22"/>
          <w:szCs w:val="22"/>
        </w:rPr>
        <w:t>u</w:t>
      </w:r>
      <w:r>
        <w:rPr>
          <w:b/>
          <w:position w:val="-1"/>
          <w:sz w:val="22"/>
          <w:szCs w:val="22"/>
        </w:rPr>
        <w:t>se</w:t>
      </w:r>
      <w:r>
        <w:rPr>
          <w:b/>
          <w:spacing w:val="1"/>
          <w:position w:val="-1"/>
          <w:sz w:val="22"/>
          <w:szCs w:val="22"/>
        </w:rPr>
        <w:t xml:space="preserve"> </w:t>
      </w:r>
      <w:r>
        <w:rPr>
          <w:b/>
          <w:spacing w:val="-2"/>
          <w:position w:val="-1"/>
          <w:sz w:val="22"/>
          <w:szCs w:val="22"/>
        </w:rPr>
        <w:t>o</w:t>
      </w:r>
      <w:r>
        <w:rPr>
          <w:b/>
          <w:position w:val="-1"/>
          <w:sz w:val="22"/>
          <w:szCs w:val="22"/>
        </w:rPr>
        <w:t>f</w:t>
      </w:r>
      <w:r>
        <w:rPr>
          <w:b/>
          <w:spacing w:val="1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cha</w:t>
      </w:r>
      <w:r>
        <w:rPr>
          <w:b/>
          <w:spacing w:val="-3"/>
          <w:position w:val="-1"/>
          <w:sz w:val="22"/>
          <w:szCs w:val="22"/>
        </w:rPr>
        <w:t>n</w:t>
      </w:r>
      <w:r>
        <w:rPr>
          <w:b/>
          <w:position w:val="-1"/>
          <w:sz w:val="22"/>
          <w:szCs w:val="22"/>
        </w:rPr>
        <w:t>ge</w:t>
      </w:r>
      <w:r>
        <w:rPr>
          <w:b/>
          <w:spacing w:val="-2"/>
          <w:position w:val="-1"/>
          <w:sz w:val="22"/>
          <w:szCs w:val="22"/>
        </w:rPr>
        <w:t xml:space="preserve"> </w:t>
      </w:r>
      <w:r>
        <w:rPr>
          <w:b/>
          <w:spacing w:val="1"/>
          <w:position w:val="-1"/>
          <w:sz w:val="22"/>
          <w:szCs w:val="22"/>
        </w:rPr>
        <w:t>f</w:t>
      </w:r>
      <w:r>
        <w:rPr>
          <w:b/>
          <w:position w:val="-1"/>
          <w:sz w:val="22"/>
          <w:szCs w:val="22"/>
        </w:rPr>
        <w:t xml:space="preserve">or </w:t>
      </w:r>
      <w:r>
        <w:rPr>
          <w:b/>
          <w:spacing w:val="-1"/>
          <w:position w:val="-1"/>
          <w:sz w:val="22"/>
          <w:szCs w:val="22"/>
        </w:rPr>
        <w:t>t</w:t>
      </w:r>
      <w:r>
        <w:rPr>
          <w:b/>
          <w:position w:val="-1"/>
          <w:sz w:val="22"/>
          <w:szCs w:val="22"/>
        </w:rPr>
        <w:t>he b</w:t>
      </w:r>
      <w:r>
        <w:rPr>
          <w:b/>
          <w:spacing w:val="-2"/>
          <w:position w:val="-1"/>
          <w:sz w:val="22"/>
          <w:szCs w:val="22"/>
        </w:rPr>
        <w:t>e</w:t>
      </w:r>
      <w:r>
        <w:rPr>
          <w:b/>
          <w:spacing w:val="1"/>
          <w:position w:val="-1"/>
          <w:sz w:val="22"/>
          <w:szCs w:val="22"/>
        </w:rPr>
        <w:t>tt</w:t>
      </w:r>
      <w:r>
        <w:rPr>
          <w:b/>
          <w:spacing w:val="-2"/>
          <w:position w:val="-1"/>
          <w:sz w:val="22"/>
          <w:szCs w:val="22"/>
        </w:rPr>
        <w:t>e</w:t>
      </w:r>
      <w:r>
        <w:rPr>
          <w:b/>
          <w:position w:val="-1"/>
          <w:sz w:val="22"/>
          <w:szCs w:val="22"/>
        </w:rPr>
        <w:t>r</w:t>
      </w:r>
      <w:r>
        <w:rPr>
          <w:b/>
          <w:spacing w:val="-1"/>
          <w:position w:val="-1"/>
          <w:sz w:val="22"/>
          <w:szCs w:val="22"/>
        </w:rPr>
        <w:t>m</w:t>
      </w:r>
      <w:r>
        <w:rPr>
          <w:b/>
          <w:position w:val="-1"/>
          <w:sz w:val="22"/>
          <w:szCs w:val="22"/>
        </w:rPr>
        <w:t>ent</w:t>
      </w:r>
      <w:r>
        <w:rPr>
          <w:b/>
          <w:spacing w:val="1"/>
          <w:position w:val="-1"/>
          <w:sz w:val="22"/>
          <w:szCs w:val="22"/>
        </w:rPr>
        <w:t xml:space="preserve"> </w:t>
      </w:r>
      <w:r>
        <w:rPr>
          <w:b/>
          <w:spacing w:val="-2"/>
          <w:position w:val="-1"/>
          <w:sz w:val="22"/>
          <w:szCs w:val="22"/>
        </w:rPr>
        <w:t>o</w:t>
      </w:r>
      <w:r>
        <w:rPr>
          <w:b/>
          <w:position w:val="-1"/>
          <w:sz w:val="22"/>
          <w:szCs w:val="22"/>
        </w:rPr>
        <w:t>f</w:t>
      </w:r>
      <w:r>
        <w:rPr>
          <w:b/>
          <w:spacing w:val="1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S</w:t>
      </w:r>
      <w:r>
        <w:rPr>
          <w:b/>
          <w:spacing w:val="-3"/>
          <w:position w:val="-1"/>
          <w:sz w:val="22"/>
          <w:szCs w:val="22"/>
        </w:rPr>
        <w:t>o</w:t>
      </w:r>
      <w:r>
        <w:rPr>
          <w:b/>
          <w:position w:val="-1"/>
          <w:sz w:val="22"/>
          <w:szCs w:val="22"/>
        </w:rPr>
        <w:t>c</w:t>
      </w:r>
      <w:r>
        <w:rPr>
          <w:b/>
          <w:spacing w:val="-1"/>
          <w:position w:val="-1"/>
          <w:sz w:val="22"/>
          <w:szCs w:val="22"/>
        </w:rPr>
        <w:t>i</w:t>
      </w:r>
      <w:r>
        <w:rPr>
          <w:b/>
          <w:position w:val="-1"/>
          <w:sz w:val="22"/>
          <w:szCs w:val="22"/>
        </w:rPr>
        <w:t>e</w:t>
      </w:r>
      <w:r>
        <w:rPr>
          <w:b/>
          <w:spacing w:val="1"/>
          <w:position w:val="-1"/>
          <w:sz w:val="22"/>
          <w:szCs w:val="22"/>
        </w:rPr>
        <w:t>t</w:t>
      </w:r>
      <w:r>
        <w:rPr>
          <w:b/>
          <w:position w:val="-1"/>
          <w:sz w:val="22"/>
          <w:szCs w:val="22"/>
        </w:rPr>
        <w:t>y”</w:t>
      </w:r>
    </w:p>
    <w:p w:rsidR="00380B01" w:rsidRDefault="00380B01" w:rsidP="001C4E80">
      <w:pPr>
        <w:spacing w:line="160" w:lineRule="exact"/>
        <w:jc w:val="both"/>
        <w:rPr>
          <w:sz w:val="17"/>
          <w:szCs w:val="17"/>
        </w:rPr>
      </w:pPr>
    </w:p>
    <w:p w:rsidR="00380B01" w:rsidRDefault="002E68D2" w:rsidP="001C4E80">
      <w:pPr>
        <w:spacing w:before="32"/>
        <w:ind w:left="140"/>
        <w:jc w:val="both"/>
        <w:rPr>
          <w:sz w:val="22"/>
          <w:szCs w:val="22"/>
        </w:rPr>
      </w:pPr>
      <w:r>
        <w:pict>
          <v:group id="_x0000_s1066" style="position:absolute;left:0;text-align:left;margin-left:70.6pt;margin-top:1.8pt;width:454.25pt;height:14.5pt;z-index:-251663872;mso-position-horizontal-relative:page" coordorigin="1412,36" coordsize="9085,290">
            <v:shape id="_x0000_s1067" style="position:absolute;left:1412;top:36;width:9085;height:290" coordorigin="1412,36" coordsize="9085,290" path="m1412,326r9085,l10497,36r-9085,l1412,326xe" fillcolor="#deeaf6" stroked="f">
              <v:path arrowok="t"/>
            </v:shape>
            <w10:wrap anchorx="page"/>
          </v:group>
        </w:pict>
      </w:r>
      <w:r>
        <w:pict>
          <v:group id="_x0000_s1064" style="position:absolute;left:0;text-align:left;margin-left:156.85pt;margin-top:63.95pt;width:0;height:13.2pt;z-index:-251657728;mso-position-horizontal-relative:page" coordorigin="3137,1279" coordsize="0,264">
            <v:shape id="_x0000_s1065" style="position:absolute;left:3137;top:1279;width:0;height:264" coordorigin="3137,1279" coordsize="0,264" path="m3137,1279r,264e" filled="f" strokeweight=".58pt">
              <v:path arrowok="t"/>
            </v:shape>
            <w10:wrap anchorx="page"/>
          </v:group>
        </w:pict>
      </w:r>
      <w:r w:rsidR="001C4E80">
        <w:rPr>
          <w:b/>
          <w:spacing w:val="-1"/>
          <w:sz w:val="22"/>
          <w:szCs w:val="22"/>
        </w:rPr>
        <w:t>EDUCAT</w:t>
      </w:r>
      <w:r w:rsidR="001C4E80">
        <w:rPr>
          <w:b/>
          <w:sz w:val="22"/>
          <w:szCs w:val="22"/>
        </w:rPr>
        <w:t>I</w:t>
      </w:r>
      <w:r w:rsidR="001C4E80">
        <w:rPr>
          <w:b/>
          <w:spacing w:val="1"/>
          <w:sz w:val="22"/>
          <w:szCs w:val="22"/>
        </w:rPr>
        <w:t>O</w:t>
      </w:r>
      <w:r w:rsidR="001C4E80">
        <w:rPr>
          <w:b/>
          <w:sz w:val="22"/>
          <w:szCs w:val="22"/>
        </w:rPr>
        <w:t>N</w:t>
      </w:r>
    </w:p>
    <w:p w:rsidR="00380B01" w:rsidRDefault="00380B01" w:rsidP="001C4E80">
      <w:pPr>
        <w:spacing w:before="2" w:line="200" w:lineRule="exact"/>
        <w:jc w:val="both"/>
      </w:pPr>
    </w:p>
    <w:p w:rsidR="00380B01" w:rsidRDefault="002E68D2" w:rsidP="001C4E80">
      <w:pPr>
        <w:spacing w:line="220" w:lineRule="exact"/>
        <w:ind w:left="248"/>
        <w:jc w:val="both"/>
      </w:pPr>
      <w:r>
        <w:pict>
          <v:group id="_x0000_s1062" style="position:absolute;left:0;text-align:left;margin-left:156.85pt;margin-top:0;width:0;height:13.2pt;z-index:-251662848;mso-position-horizontal-relative:page" coordorigin="3137" coordsize="0,264">
            <v:shape id="_x0000_s1063" style="position:absolute;left:3137;width:0;height:264" coordorigin="3137" coordsize="0,264" path="m3137,r,264e" filled="f" strokeweight=".58pt">
              <v:path arrowok="t"/>
            </v:shape>
            <w10:wrap anchorx="page"/>
          </v:group>
        </w:pict>
      </w:r>
      <w:r>
        <w:pict>
          <v:group id="_x0000_s1060" style="position:absolute;left:0;text-align:left;margin-left:277.35pt;margin-top:0;width:0;height:13.2pt;z-index:-251661824;mso-position-horizontal-relative:page" coordorigin="5547" coordsize="0,264">
            <v:shape id="_x0000_s1061" style="position:absolute;left:5547;width:0;height:264" coordorigin="5547" coordsize="0,264" path="m5547,r,264e" filled="f" strokeweight=".58pt">
              <v:path arrowok="t"/>
            </v:shape>
            <w10:wrap anchorx="page"/>
          </v:group>
        </w:pict>
      </w:r>
      <w:r>
        <w:pict>
          <v:group id="_x0000_s1058" style="position:absolute;left:0;text-align:left;margin-left:440.25pt;margin-top:0;width:0;height:13.2pt;z-index:-251660800;mso-position-horizontal-relative:page" coordorigin="8805" coordsize="0,264">
            <v:shape id="_x0000_s1059" style="position:absolute;left:8805;width:0;height:264" coordorigin="8805" coordsize="0,264" path="m8805,r,264e" filled="f" strokeweight=".58pt">
              <v:path arrowok="t"/>
            </v:shape>
            <w10:wrap anchorx="page"/>
          </v:group>
        </w:pict>
      </w:r>
      <w:r>
        <w:pict>
          <v:group id="_x0000_s1056" style="position:absolute;left:0;text-align:left;margin-left:475.65pt;margin-top:0;width:0;height:13.2pt;z-index:-251659776;mso-position-horizontal-relative:page" coordorigin="9513" coordsize="0,264">
            <v:shape id="_x0000_s1057" style="position:absolute;left:9513;width:0;height:264" coordorigin="9513" coordsize="0,264" path="m9513,r,264e" filled="f" strokeweight=".58pt">
              <v:path arrowok="t"/>
            </v:shape>
            <w10:wrap anchorx="page"/>
          </v:group>
        </w:pict>
      </w:r>
      <w:r>
        <w:pict>
          <v:group id="_x0000_s1042" style="position:absolute;left:0;text-align:left;margin-left:76.6pt;margin-top:20.55pt;width:441.7pt;height:1.65pt;z-index:-251658752;mso-position-horizontal-relative:page" coordorigin="1532,411" coordsize="8834,33">
            <v:shape id="_x0000_s1055" style="position:absolute;left:1548;top:428;width:8801;height:0" coordorigin="1548,428" coordsize="8801,0" path="m1548,428r8801,e" filled="f" strokecolor="#9f9f9f" strokeweight="1.65pt">
              <v:path arrowok="t"/>
            </v:shape>
            <v:shape id="_x0000_s1054" style="position:absolute;left:1548;top:415;width:5;height:0" coordorigin="1548,415" coordsize="5,0" path="m1548,415r5,e" filled="f" strokecolor="#9f9f9f" strokeweight=".34pt">
              <v:path arrowok="t"/>
            </v:shape>
            <v:shape id="_x0000_s1053" style="position:absolute;left:1548;top:415;width:5;height:0" coordorigin="1548,415" coordsize="5,0" path="m1548,415r5,e" filled="f" strokecolor="#9f9f9f" strokeweight=".34pt">
              <v:path arrowok="t"/>
            </v:shape>
            <v:shape id="_x0000_s1052" style="position:absolute;left:1553;top:415;width:8793;height:0" coordorigin="1553,415" coordsize="8793,0" path="m1553,415r8793,e" filled="f" strokecolor="#9f9f9f" strokeweight=".34pt">
              <v:path arrowok="t"/>
            </v:shape>
            <v:shape id="_x0000_s1051" style="position:absolute;left:10346;top:415;width:5;height:0" coordorigin="10346,415" coordsize="5,0" path="m10346,415r5,e" filled="f" strokecolor="#e2e2e2" strokeweight=".34pt">
              <v:path arrowok="t"/>
            </v:shape>
            <v:shape id="_x0000_s1050" style="position:absolute;left:10346;top:415;width:5;height:0" coordorigin="10346,415" coordsize="5,0" path="m10346,415r5,e" filled="f" strokecolor="#9f9f9f" strokeweight=".34pt">
              <v:path arrowok="t"/>
            </v:shape>
            <v:shape id="_x0000_s1049" style="position:absolute;left:1548;top:428;width:5;height:0" coordorigin="1548,428" coordsize="5,0" path="m1548,428r5,e" filled="f" strokecolor="#9f9f9f" strokeweight="1.18pt">
              <v:path arrowok="t"/>
            </v:shape>
            <v:shape id="_x0000_s1048" style="position:absolute;left:10346;top:428;width:5;height:0" coordorigin="10346,428" coordsize="5,0" path="m10346,428r5,e" filled="f" strokecolor="#e2e2e2" strokeweight="1.18pt">
              <v:path arrowok="t"/>
            </v:shape>
            <v:shape id="_x0000_s1047" style="position:absolute;left:1548;top:441;width:5;height:0" coordorigin="1548,441" coordsize="5,0" path="m1548,441r5,e" filled="f" strokecolor="#9f9f9f" strokeweight=".34pt">
              <v:path arrowok="t"/>
            </v:shape>
            <v:shape id="_x0000_s1046" style="position:absolute;left:1548;top:441;width:5;height:0" coordorigin="1548,441" coordsize="5,0" path="m1548,441r5,e" filled="f" strokecolor="#e2e2e2" strokeweight=".34pt">
              <v:path arrowok="t"/>
            </v:shape>
            <v:shape id="_x0000_s1045" style="position:absolute;left:1553;top:441;width:8793;height:0" coordorigin="1553,441" coordsize="8793,0" path="m1553,441r8793,e" filled="f" strokecolor="#e2e2e2" strokeweight=".34pt">
              <v:path arrowok="t"/>
            </v:shape>
            <v:shape id="_x0000_s1044" style="position:absolute;left:10346;top:441;width:5;height:0" coordorigin="10346,441" coordsize="5,0" path="m10346,441r5,e" filled="f" strokecolor="#e2e2e2" strokeweight=".34pt">
              <v:path arrowok="t"/>
            </v:shape>
            <v:shape id="_x0000_s1043" style="position:absolute;left:10346;top:441;width:5;height:0" coordorigin="10346,441" coordsize="5,0" path="m10346,441r5,e" filled="f" strokecolor="#e2e2e2" strokeweight=".34pt">
              <v:path arrowok="t"/>
            </v:shape>
            <w10:wrap anchorx="page"/>
          </v:group>
        </w:pict>
      </w:r>
      <w:r w:rsidR="001C4E80">
        <w:rPr>
          <w:b/>
          <w:spacing w:val="-1"/>
          <w:position w:val="-1"/>
        </w:rPr>
        <w:t>Ex</w:t>
      </w:r>
      <w:r w:rsidR="001C4E80">
        <w:rPr>
          <w:b/>
          <w:spacing w:val="3"/>
          <w:position w:val="-1"/>
        </w:rPr>
        <w:t>a</w:t>
      </w:r>
      <w:r w:rsidR="001C4E80">
        <w:rPr>
          <w:b/>
          <w:spacing w:val="-3"/>
          <w:position w:val="-1"/>
        </w:rPr>
        <w:t>m</w:t>
      </w:r>
      <w:r w:rsidR="001C4E80">
        <w:rPr>
          <w:b/>
          <w:spacing w:val="2"/>
          <w:position w:val="-1"/>
        </w:rPr>
        <w:t>i</w:t>
      </w:r>
      <w:r w:rsidR="001C4E80">
        <w:rPr>
          <w:b/>
          <w:position w:val="-1"/>
        </w:rPr>
        <w:t>n</w:t>
      </w:r>
      <w:r w:rsidR="001C4E80">
        <w:rPr>
          <w:b/>
          <w:spacing w:val="1"/>
          <w:position w:val="-1"/>
        </w:rPr>
        <w:t>at</w:t>
      </w:r>
      <w:r w:rsidR="001C4E80">
        <w:rPr>
          <w:b/>
          <w:position w:val="-1"/>
        </w:rPr>
        <w:t>i</w:t>
      </w:r>
      <w:r w:rsidR="001C4E80">
        <w:rPr>
          <w:b/>
          <w:spacing w:val="1"/>
          <w:position w:val="-1"/>
        </w:rPr>
        <w:t>o</w:t>
      </w:r>
      <w:r w:rsidR="001C4E80">
        <w:rPr>
          <w:b/>
          <w:position w:val="-1"/>
        </w:rPr>
        <w:t xml:space="preserve">n          </w:t>
      </w:r>
      <w:r w:rsidR="001C4E80">
        <w:rPr>
          <w:b/>
          <w:spacing w:val="37"/>
          <w:position w:val="-1"/>
        </w:rPr>
        <w:t xml:space="preserve"> </w:t>
      </w:r>
      <w:r w:rsidR="001C4E80">
        <w:rPr>
          <w:b/>
          <w:position w:val="-1"/>
        </w:rPr>
        <w:t>Uni</w:t>
      </w:r>
      <w:r w:rsidR="001C4E80">
        <w:rPr>
          <w:b/>
          <w:spacing w:val="1"/>
          <w:position w:val="-1"/>
        </w:rPr>
        <w:t>v</w:t>
      </w:r>
      <w:r w:rsidR="001C4E80">
        <w:rPr>
          <w:b/>
          <w:position w:val="-1"/>
        </w:rPr>
        <w:t>e</w:t>
      </w:r>
      <w:r w:rsidR="001C4E80">
        <w:rPr>
          <w:b/>
          <w:spacing w:val="1"/>
          <w:position w:val="-1"/>
        </w:rPr>
        <w:t>r</w:t>
      </w:r>
      <w:r w:rsidR="001C4E80">
        <w:rPr>
          <w:b/>
          <w:spacing w:val="-1"/>
          <w:position w:val="-1"/>
        </w:rPr>
        <w:t>s</w:t>
      </w:r>
      <w:r w:rsidR="001C4E80">
        <w:rPr>
          <w:b/>
          <w:position w:val="-1"/>
        </w:rPr>
        <w:t xml:space="preserve">ity                             </w:t>
      </w:r>
      <w:r w:rsidR="001C4E80">
        <w:rPr>
          <w:b/>
          <w:spacing w:val="15"/>
          <w:position w:val="-1"/>
        </w:rPr>
        <w:t xml:space="preserve"> </w:t>
      </w:r>
      <w:r w:rsidR="001C4E80">
        <w:rPr>
          <w:b/>
          <w:spacing w:val="-1"/>
          <w:position w:val="-1"/>
        </w:rPr>
        <w:t>I</w:t>
      </w:r>
      <w:r w:rsidR="001C4E80">
        <w:rPr>
          <w:b/>
          <w:position w:val="-1"/>
        </w:rPr>
        <w:t>n</w:t>
      </w:r>
      <w:r w:rsidR="001C4E80">
        <w:rPr>
          <w:b/>
          <w:spacing w:val="-1"/>
          <w:position w:val="-1"/>
        </w:rPr>
        <w:t>s</w:t>
      </w:r>
      <w:r w:rsidR="001C4E80">
        <w:rPr>
          <w:b/>
          <w:spacing w:val="1"/>
          <w:position w:val="-1"/>
        </w:rPr>
        <w:t>t</w:t>
      </w:r>
      <w:r w:rsidR="001C4E80">
        <w:rPr>
          <w:b/>
          <w:position w:val="-1"/>
        </w:rPr>
        <w:t xml:space="preserve">itute                                                 </w:t>
      </w:r>
      <w:r w:rsidR="001C4E80">
        <w:rPr>
          <w:b/>
          <w:spacing w:val="31"/>
          <w:position w:val="-1"/>
        </w:rPr>
        <w:t xml:space="preserve"> </w:t>
      </w:r>
      <w:r w:rsidR="001C4E80">
        <w:rPr>
          <w:b/>
          <w:position w:val="-1"/>
        </w:rPr>
        <w:t>Ye</w:t>
      </w:r>
      <w:r w:rsidR="001C4E80">
        <w:rPr>
          <w:b/>
          <w:spacing w:val="2"/>
          <w:position w:val="-1"/>
        </w:rPr>
        <w:t>a</w:t>
      </w:r>
      <w:r w:rsidR="001C4E80">
        <w:rPr>
          <w:b/>
          <w:position w:val="-1"/>
        </w:rPr>
        <w:t xml:space="preserve">r    </w:t>
      </w:r>
      <w:r w:rsidR="001C4E80">
        <w:rPr>
          <w:b/>
          <w:spacing w:val="33"/>
          <w:position w:val="-1"/>
        </w:rPr>
        <w:t xml:space="preserve"> </w:t>
      </w:r>
      <w:r w:rsidR="001C4E80">
        <w:rPr>
          <w:b/>
          <w:position w:val="-1"/>
        </w:rPr>
        <w:t>C</w:t>
      </w:r>
      <w:r w:rsidR="001C4E80">
        <w:rPr>
          <w:b/>
          <w:spacing w:val="1"/>
          <w:position w:val="-1"/>
        </w:rPr>
        <w:t>P</w:t>
      </w:r>
      <w:r w:rsidR="001C4E80">
        <w:rPr>
          <w:b/>
          <w:position w:val="-1"/>
        </w:rPr>
        <w:t>I</w:t>
      </w:r>
      <w:r w:rsidR="001C4E80">
        <w:rPr>
          <w:b/>
          <w:spacing w:val="-3"/>
          <w:position w:val="-1"/>
        </w:rPr>
        <w:t xml:space="preserve"> </w:t>
      </w:r>
      <w:r w:rsidR="001C4E80">
        <w:rPr>
          <w:b/>
          <w:position w:val="-1"/>
        </w:rPr>
        <w:t>/</w:t>
      </w:r>
      <w:r w:rsidR="001C4E80">
        <w:rPr>
          <w:b/>
          <w:spacing w:val="-1"/>
          <w:position w:val="-1"/>
        </w:rPr>
        <w:t xml:space="preserve"> </w:t>
      </w:r>
      <w:r w:rsidR="001C4E80">
        <w:rPr>
          <w:b/>
          <w:position w:val="-1"/>
        </w:rPr>
        <w:t>%</w:t>
      </w:r>
    </w:p>
    <w:p w:rsidR="00380B01" w:rsidRDefault="00380B01" w:rsidP="001C4E80">
      <w:pPr>
        <w:spacing w:before="4" w:line="260" w:lineRule="exact"/>
        <w:jc w:val="both"/>
        <w:rPr>
          <w:sz w:val="26"/>
          <w:szCs w:val="26"/>
        </w:rPr>
      </w:pPr>
    </w:p>
    <w:p w:rsidR="00380B01" w:rsidRDefault="001C4E80" w:rsidP="001C4E80">
      <w:pPr>
        <w:spacing w:before="33" w:line="220" w:lineRule="exact"/>
        <w:ind w:left="248"/>
        <w:jc w:val="both"/>
      </w:pPr>
      <w:r>
        <w:rPr>
          <w:spacing w:val="2"/>
          <w:position w:val="-1"/>
        </w:rPr>
        <w:t>P</w:t>
      </w:r>
      <w:r>
        <w:rPr>
          <w:spacing w:val="1"/>
          <w:position w:val="-1"/>
        </w:rPr>
        <w:t>o</w:t>
      </w:r>
      <w:r>
        <w:rPr>
          <w:spacing w:val="-1"/>
          <w:position w:val="-1"/>
        </w:rPr>
        <w:t>s</w:t>
      </w:r>
      <w:r>
        <w:rPr>
          <w:position w:val="-1"/>
        </w:rPr>
        <w:t>t</w:t>
      </w:r>
      <w:r>
        <w:rPr>
          <w:spacing w:val="-1"/>
          <w:position w:val="-1"/>
        </w:rPr>
        <w:t>g</w:t>
      </w:r>
      <w:r>
        <w:rPr>
          <w:spacing w:val="1"/>
          <w:position w:val="-1"/>
        </w:rPr>
        <w:t>r</w:t>
      </w:r>
      <w:r>
        <w:rPr>
          <w:position w:val="-1"/>
        </w:rPr>
        <w:t>a</w:t>
      </w:r>
      <w:r>
        <w:rPr>
          <w:spacing w:val="1"/>
          <w:position w:val="-1"/>
        </w:rPr>
        <w:t>d</w:t>
      </w:r>
      <w:r>
        <w:rPr>
          <w:spacing w:val="-1"/>
          <w:position w:val="-1"/>
        </w:rPr>
        <w:t>u</w:t>
      </w:r>
      <w:r>
        <w:rPr>
          <w:position w:val="-1"/>
        </w:rPr>
        <w:t>ate</w:t>
      </w:r>
      <w:r>
        <w:rPr>
          <w:spacing w:val="-9"/>
          <w:position w:val="-1"/>
        </w:rPr>
        <w:t xml:space="preserve"> </w:t>
      </w:r>
      <w:r>
        <w:rPr>
          <w:position w:val="-1"/>
        </w:rPr>
        <w:t>S</w:t>
      </w:r>
      <w:r>
        <w:rPr>
          <w:spacing w:val="1"/>
          <w:position w:val="-1"/>
        </w:rPr>
        <w:t>p</w:t>
      </w:r>
      <w:r>
        <w:rPr>
          <w:position w:val="-1"/>
        </w:rPr>
        <w:t>e</w:t>
      </w:r>
      <w:r>
        <w:rPr>
          <w:spacing w:val="1"/>
          <w:position w:val="-1"/>
        </w:rPr>
        <w:t>c</w:t>
      </w:r>
      <w:r>
        <w:rPr>
          <w:position w:val="-1"/>
        </w:rPr>
        <w:t>ializati</w:t>
      </w:r>
      <w:r>
        <w:rPr>
          <w:spacing w:val="1"/>
          <w:position w:val="-1"/>
        </w:rPr>
        <w:t>on</w:t>
      </w:r>
      <w:r>
        <w:rPr>
          <w:position w:val="-1"/>
        </w:rPr>
        <w:t>:</w:t>
      </w:r>
      <w:r>
        <w:rPr>
          <w:spacing w:val="-12"/>
          <w:position w:val="-1"/>
        </w:rPr>
        <w:t xml:space="preserve"> </w:t>
      </w:r>
      <w:r>
        <w:rPr>
          <w:spacing w:val="1"/>
          <w:position w:val="-1"/>
        </w:rPr>
        <w:t>M</w:t>
      </w:r>
      <w:r>
        <w:rPr>
          <w:position w:val="-1"/>
        </w:rPr>
        <w:t>.</w:t>
      </w:r>
      <w:r>
        <w:rPr>
          <w:spacing w:val="3"/>
          <w:position w:val="-1"/>
        </w:rPr>
        <w:t>T</w:t>
      </w:r>
      <w:r>
        <w:rPr>
          <w:position w:val="-1"/>
        </w:rPr>
        <w:t>e</w:t>
      </w:r>
      <w:r>
        <w:rPr>
          <w:spacing w:val="1"/>
          <w:position w:val="-1"/>
        </w:rPr>
        <w:t>c</w:t>
      </w:r>
      <w:r>
        <w:rPr>
          <w:spacing w:val="2"/>
          <w:position w:val="-1"/>
        </w:rPr>
        <w:t>h</w:t>
      </w:r>
      <w:r>
        <w:rPr>
          <w:spacing w:val="-2"/>
          <w:position w:val="-1"/>
        </w:rPr>
        <w:t>-</w:t>
      </w:r>
      <w:r>
        <w:rPr>
          <w:spacing w:val="3"/>
          <w:position w:val="-1"/>
        </w:rPr>
        <w:t>T</w:t>
      </w:r>
      <w:r>
        <w:rPr>
          <w:position w:val="-1"/>
        </w:rPr>
        <w:t>e</w:t>
      </w:r>
      <w:r>
        <w:rPr>
          <w:spacing w:val="1"/>
          <w:position w:val="-1"/>
        </w:rPr>
        <w:t>c</w:t>
      </w:r>
      <w:r>
        <w:rPr>
          <w:spacing w:val="-1"/>
          <w:position w:val="-1"/>
        </w:rPr>
        <w:t>hn</w:t>
      </w:r>
      <w:r>
        <w:rPr>
          <w:spacing w:val="1"/>
          <w:position w:val="-1"/>
        </w:rPr>
        <w:t>o</w:t>
      </w:r>
      <w:r>
        <w:rPr>
          <w:position w:val="-1"/>
        </w:rPr>
        <w:t>l</w:t>
      </w:r>
      <w:r>
        <w:rPr>
          <w:spacing w:val="1"/>
          <w:position w:val="-1"/>
        </w:rPr>
        <w:t>og</w:t>
      </w:r>
      <w:r>
        <w:rPr>
          <w:position w:val="-1"/>
        </w:rPr>
        <w:t>y</w:t>
      </w:r>
      <w:r>
        <w:rPr>
          <w:spacing w:val="-17"/>
          <w:position w:val="-1"/>
        </w:rPr>
        <w:t xml:space="preserve"> </w:t>
      </w:r>
      <w:r>
        <w:rPr>
          <w:position w:val="-1"/>
        </w:rPr>
        <w:t>&amp;</w:t>
      </w:r>
      <w:r>
        <w:rPr>
          <w:spacing w:val="-3"/>
          <w:position w:val="-1"/>
        </w:rPr>
        <w:t xml:space="preserve"> </w:t>
      </w:r>
      <w:r>
        <w:rPr>
          <w:position w:val="-1"/>
        </w:rPr>
        <w:t>D</w:t>
      </w:r>
      <w:r>
        <w:rPr>
          <w:spacing w:val="3"/>
          <w:position w:val="-1"/>
        </w:rPr>
        <w:t>e</w:t>
      </w:r>
      <w:r>
        <w:rPr>
          <w:spacing w:val="-1"/>
          <w:position w:val="-1"/>
        </w:rPr>
        <w:t>v</w:t>
      </w:r>
      <w:r>
        <w:rPr>
          <w:position w:val="-1"/>
        </w:rPr>
        <w:t>e</w:t>
      </w:r>
      <w:r>
        <w:rPr>
          <w:spacing w:val="2"/>
          <w:position w:val="-1"/>
        </w:rPr>
        <w:t>l</w:t>
      </w:r>
      <w:r>
        <w:rPr>
          <w:spacing w:val="1"/>
          <w:position w:val="-1"/>
        </w:rPr>
        <w:t>op</w:t>
      </w:r>
      <w:r>
        <w:rPr>
          <w:spacing w:val="-4"/>
          <w:position w:val="-1"/>
        </w:rPr>
        <w:t>m</w:t>
      </w:r>
      <w:r>
        <w:rPr>
          <w:spacing w:val="3"/>
          <w:position w:val="-1"/>
        </w:rPr>
        <w:t>e</w:t>
      </w:r>
      <w:r>
        <w:rPr>
          <w:spacing w:val="-1"/>
          <w:position w:val="-1"/>
        </w:rPr>
        <w:t>n</w:t>
      </w:r>
      <w:r>
        <w:rPr>
          <w:spacing w:val="2"/>
          <w:position w:val="-1"/>
        </w:rPr>
        <w:t>t</w:t>
      </w:r>
      <w:r>
        <w:rPr>
          <w:position w:val="-1"/>
        </w:rPr>
        <w:t>,</w:t>
      </w:r>
      <w:r>
        <w:rPr>
          <w:spacing w:val="-10"/>
          <w:position w:val="-1"/>
        </w:rPr>
        <w:t xml:space="preserve"> </w:t>
      </w:r>
      <w:r>
        <w:rPr>
          <w:spacing w:val="-1"/>
          <w:position w:val="-1"/>
        </w:rPr>
        <w:t>C</w:t>
      </w:r>
      <w:r>
        <w:rPr>
          <w:spacing w:val="3"/>
          <w:position w:val="-1"/>
        </w:rPr>
        <w:t>T</w:t>
      </w:r>
      <w:r>
        <w:rPr>
          <w:position w:val="-1"/>
        </w:rPr>
        <w:t>A</w:t>
      </w:r>
      <w:r>
        <w:rPr>
          <w:spacing w:val="2"/>
          <w:position w:val="-1"/>
        </w:rPr>
        <w:t>R</w:t>
      </w:r>
      <w:r>
        <w:rPr>
          <w:position w:val="-1"/>
        </w:rPr>
        <w:t>A</w: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2410"/>
        <w:gridCol w:w="3257"/>
        <w:gridCol w:w="709"/>
        <w:gridCol w:w="984"/>
      </w:tblGrid>
      <w:tr w:rsidR="00380B01">
        <w:trPr>
          <w:trHeight w:hRule="exact" w:val="264"/>
        </w:trPr>
        <w:tc>
          <w:tcPr>
            <w:tcW w:w="4136" w:type="dxa"/>
            <w:gridSpan w:val="2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380B01" w:rsidRDefault="001C4E80" w:rsidP="001C4E80">
            <w:pPr>
              <w:spacing w:before="38" w:line="220" w:lineRule="exact"/>
              <w:ind w:left="1834"/>
              <w:jc w:val="both"/>
            </w:pPr>
            <w:r>
              <w:rPr>
                <w:spacing w:val="1"/>
                <w:position w:val="-1"/>
              </w:rPr>
              <w:t>I</w:t>
            </w:r>
            <w:r>
              <w:rPr>
                <w:spacing w:val="-2"/>
                <w:position w:val="-1"/>
              </w:rPr>
              <w:t>I</w:t>
            </w:r>
            <w:r>
              <w:rPr>
                <w:position w:val="-1"/>
              </w:rPr>
              <w:t xml:space="preserve">T </w:t>
            </w:r>
            <w:r>
              <w:rPr>
                <w:spacing w:val="1"/>
                <w:position w:val="-1"/>
              </w:rPr>
              <w:t>Bo</w:t>
            </w:r>
            <w:r>
              <w:rPr>
                <w:spacing w:val="-4"/>
                <w:position w:val="-1"/>
              </w:rPr>
              <w:t>m</w:t>
            </w:r>
            <w:r>
              <w:rPr>
                <w:spacing w:val="1"/>
                <w:position w:val="-1"/>
              </w:rPr>
              <w:t>b</w:t>
            </w:r>
            <w:r>
              <w:rPr>
                <w:spacing w:val="3"/>
                <w:position w:val="-1"/>
              </w:rPr>
              <w:t>a</w:t>
            </w:r>
            <w:r>
              <w:rPr>
                <w:position w:val="-1"/>
              </w:rPr>
              <w:t>y</w:t>
            </w:r>
          </w:p>
        </w:tc>
        <w:tc>
          <w:tcPr>
            <w:tcW w:w="325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80B01" w:rsidRDefault="001C4E80" w:rsidP="001C4E80">
            <w:pPr>
              <w:spacing w:before="38" w:line="220" w:lineRule="exact"/>
              <w:ind w:left="102"/>
              <w:jc w:val="both"/>
            </w:pPr>
            <w:r>
              <w:rPr>
                <w:spacing w:val="1"/>
                <w:position w:val="-1"/>
              </w:rPr>
              <w:t>I</w:t>
            </w:r>
            <w:r>
              <w:rPr>
                <w:spacing w:val="-2"/>
                <w:position w:val="-1"/>
              </w:rPr>
              <w:t>I</w:t>
            </w:r>
            <w:r>
              <w:rPr>
                <w:position w:val="-1"/>
              </w:rPr>
              <w:t xml:space="preserve">T </w:t>
            </w:r>
            <w:r>
              <w:rPr>
                <w:spacing w:val="1"/>
                <w:position w:val="-1"/>
              </w:rPr>
              <w:t>Bo</w:t>
            </w:r>
            <w:r>
              <w:rPr>
                <w:spacing w:val="-4"/>
                <w:position w:val="-1"/>
              </w:rPr>
              <w:t>m</w:t>
            </w:r>
            <w:r>
              <w:rPr>
                <w:spacing w:val="1"/>
                <w:position w:val="-1"/>
              </w:rPr>
              <w:t>b</w:t>
            </w:r>
            <w:r>
              <w:rPr>
                <w:spacing w:val="3"/>
                <w:position w:val="-1"/>
              </w:rPr>
              <w:t>a</w:t>
            </w:r>
            <w:r>
              <w:rPr>
                <w:position w:val="-1"/>
              </w:rPr>
              <w:t>y</w:t>
            </w:r>
          </w:p>
        </w:tc>
        <w:tc>
          <w:tcPr>
            <w:tcW w:w="70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80B01" w:rsidRDefault="001C4E80" w:rsidP="001C4E80">
            <w:pPr>
              <w:spacing w:before="38" w:line="220" w:lineRule="exact"/>
              <w:ind w:left="102"/>
              <w:jc w:val="both"/>
            </w:pPr>
            <w:r>
              <w:rPr>
                <w:spacing w:val="1"/>
                <w:position w:val="-1"/>
              </w:rPr>
              <w:t>2016</w:t>
            </w:r>
          </w:p>
        </w:tc>
        <w:tc>
          <w:tcPr>
            <w:tcW w:w="984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380B01" w:rsidRDefault="001C4E80" w:rsidP="001C4E80">
            <w:pPr>
              <w:spacing w:before="38" w:line="220" w:lineRule="exact"/>
              <w:ind w:left="102"/>
              <w:jc w:val="both"/>
            </w:pPr>
            <w:r>
              <w:rPr>
                <w:spacing w:val="1"/>
                <w:position w:val="-1"/>
              </w:rPr>
              <w:t>8.36</w:t>
            </w:r>
          </w:p>
        </w:tc>
      </w:tr>
      <w:tr w:rsidR="00380B01">
        <w:trPr>
          <w:trHeight w:hRule="exact" w:val="298"/>
        </w:trPr>
        <w:tc>
          <w:tcPr>
            <w:tcW w:w="90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80B01" w:rsidRDefault="001C4E80" w:rsidP="001C4E80">
            <w:pPr>
              <w:spacing w:before="38"/>
              <w:ind w:left="137"/>
              <w:jc w:val="both"/>
            </w:pPr>
            <w:r>
              <w:t>U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g</w:t>
            </w:r>
            <w:r>
              <w:rPr>
                <w:spacing w:val="1"/>
              </w:rPr>
              <w:t>r</w:t>
            </w:r>
            <w:r>
              <w:t>a</w:t>
            </w:r>
            <w:r>
              <w:rPr>
                <w:spacing w:val="1"/>
              </w:rPr>
              <w:t>d</w:t>
            </w:r>
            <w:r>
              <w:rPr>
                <w:spacing w:val="-1"/>
              </w:rPr>
              <w:t>u</w:t>
            </w:r>
            <w:r>
              <w:t>ate</w:t>
            </w:r>
            <w:r>
              <w:rPr>
                <w:spacing w:val="-11"/>
              </w:rPr>
              <w:t xml:space="preserve"> </w:t>
            </w:r>
            <w:r>
              <w:t>S</w:t>
            </w:r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c</w:t>
            </w:r>
            <w:r>
              <w:t>ializ</w:t>
            </w:r>
            <w:r>
              <w:rPr>
                <w:spacing w:val="3"/>
              </w:rPr>
              <w:t>a</w:t>
            </w:r>
            <w:r>
              <w:t>ti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:</w:t>
            </w:r>
            <w:r>
              <w:rPr>
                <w:spacing w:val="-10"/>
              </w:rPr>
              <w:t xml:space="preserve"> </w:t>
            </w:r>
            <w:r>
              <w:rPr>
                <w:spacing w:val="1"/>
              </w:rPr>
              <w:t>B</w:t>
            </w:r>
            <w:r>
              <w:t>.E</w:t>
            </w:r>
            <w:r>
              <w:rPr>
                <w:spacing w:val="4"/>
              </w:rPr>
              <w:t>.</w:t>
            </w:r>
            <w:r>
              <w:rPr>
                <w:spacing w:val="-2"/>
              </w:rPr>
              <w:t>-</w:t>
            </w:r>
            <w:r>
              <w:t>M</w:t>
            </w:r>
            <w:r>
              <w:rPr>
                <w:spacing w:val="1"/>
              </w:rPr>
              <w:t>e</w:t>
            </w:r>
            <w:r>
              <w:t>c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-1"/>
              </w:rPr>
              <w:t>n</w:t>
            </w:r>
            <w:r>
              <w:t>ical</w:t>
            </w:r>
            <w:r>
              <w:rPr>
                <w:spacing w:val="-13"/>
              </w:rPr>
              <w:t xml:space="preserve"> </w:t>
            </w:r>
            <w:r>
              <w:rPr>
                <w:spacing w:val="3"/>
              </w:rPr>
              <w:t>E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g</w:t>
            </w:r>
            <w:r>
              <w:t>i</w:t>
            </w:r>
            <w:r>
              <w:rPr>
                <w:spacing w:val="-1"/>
              </w:rPr>
              <w:t>n</w:t>
            </w:r>
            <w:r>
              <w:t>e</w:t>
            </w:r>
            <w:r>
              <w:rPr>
                <w:spacing w:val="1"/>
              </w:rPr>
              <w:t>er</w:t>
            </w:r>
            <w:r>
              <w:rPr>
                <w:spacing w:val="2"/>
              </w:rPr>
              <w:t>i</w:t>
            </w:r>
            <w:r>
              <w:rPr>
                <w:spacing w:val="1"/>
              </w:rPr>
              <w:t>n</w:t>
            </w:r>
            <w:r>
              <w:t>g</w:t>
            </w:r>
          </w:p>
        </w:tc>
      </w:tr>
      <w:tr w:rsidR="00380B01">
        <w:trPr>
          <w:trHeight w:hRule="exact" w:val="266"/>
        </w:trPr>
        <w:tc>
          <w:tcPr>
            <w:tcW w:w="172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380B01" w:rsidRDefault="00380B01" w:rsidP="001C4E80">
            <w:pPr>
              <w:jc w:val="both"/>
            </w:pPr>
          </w:p>
        </w:tc>
        <w:tc>
          <w:tcPr>
            <w:tcW w:w="241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80B01" w:rsidRDefault="001C4E80" w:rsidP="001C4E80">
            <w:pPr>
              <w:spacing w:before="7"/>
              <w:ind w:left="102"/>
              <w:jc w:val="both"/>
            </w:pPr>
            <w:r>
              <w:t>A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n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U</w:t>
            </w:r>
            <w:r>
              <w:rPr>
                <w:spacing w:val="-1"/>
              </w:rPr>
              <w:t>n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v</w:t>
            </w:r>
            <w:r>
              <w:t>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s</w:t>
            </w:r>
            <w:r>
              <w:rPr>
                <w:spacing w:val="2"/>
              </w:rPr>
              <w:t>it</w:t>
            </w:r>
            <w:r>
              <w:rPr>
                <w:spacing w:val="-4"/>
              </w:rPr>
              <w:t>y</w:t>
            </w:r>
            <w:r>
              <w:t>,</w:t>
            </w:r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C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nn</w:t>
            </w:r>
            <w:r>
              <w:rPr>
                <w:spacing w:val="3"/>
              </w:rPr>
              <w:t>a</w:t>
            </w:r>
            <w:r>
              <w:t>i</w:t>
            </w:r>
          </w:p>
        </w:tc>
        <w:tc>
          <w:tcPr>
            <w:tcW w:w="325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80B01" w:rsidRDefault="001C4E80" w:rsidP="001C4E80">
            <w:pPr>
              <w:spacing w:before="7"/>
              <w:ind w:left="102"/>
              <w:jc w:val="both"/>
            </w:pPr>
            <w:r>
              <w:t>E</w:t>
            </w:r>
            <w:r>
              <w:rPr>
                <w:spacing w:val="1"/>
              </w:rPr>
              <w:t>B</w:t>
            </w:r>
            <w:r>
              <w:rPr>
                <w:spacing w:val="-2"/>
              </w:rPr>
              <w:t>E</w:t>
            </w:r>
            <w:r>
              <w:t>T</w:t>
            </w:r>
            <w:r>
              <w:rPr>
                <w:spacing w:val="-2"/>
              </w:rPr>
              <w:t xml:space="preserve"> </w:t>
            </w:r>
            <w:r>
              <w:t>G</w:t>
            </w:r>
            <w:r>
              <w:rPr>
                <w:spacing w:val="1"/>
              </w:rPr>
              <w:t>ro</w:t>
            </w:r>
            <w:r>
              <w:rPr>
                <w:spacing w:val="-1"/>
              </w:rPr>
              <w:t>u</w:t>
            </w:r>
            <w:r>
              <w:t>p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o</w:t>
            </w:r>
            <w:r>
              <w:t>f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I</w:t>
            </w:r>
            <w:r>
              <w:rPr>
                <w:spacing w:val="-1"/>
              </w:rPr>
              <w:t>ns</w:t>
            </w:r>
            <w:r>
              <w:t>tit</w:t>
            </w:r>
            <w:r>
              <w:rPr>
                <w:spacing w:val="-2"/>
              </w:rPr>
              <w:t>u</w:t>
            </w:r>
            <w:r>
              <w:t>ti</w:t>
            </w:r>
            <w:r>
              <w:rPr>
                <w:spacing w:val="3"/>
              </w:rPr>
              <w:t>o</w:t>
            </w:r>
            <w:r>
              <w:rPr>
                <w:spacing w:val="-1"/>
              </w:rPr>
              <w:t>n</w:t>
            </w:r>
            <w:r>
              <w:t>s</w:t>
            </w:r>
          </w:p>
        </w:tc>
        <w:tc>
          <w:tcPr>
            <w:tcW w:w="70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80B01" w:rsidRDefault="001C4E80" w:rsidP="001C4E80">
            <w:pPr>
              <w:spacing w:before="7"/>
              <w:ind w:left="102"/>
              <w:jc w:val="both"/>
            </w:pPr>
            <w:r>
              <w:rPr>
                <w:spacing w:val="1"/>
              </w:rPr>
              <w:t>2014</w:t>
            </w:r>
          </w:p>
        </w:tc>
        <w:tc>
          <w:tcPr>
            <w:tcW w:w="984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380B01" w:rsidRDefault="001C4E80" w:rsidP="001C4E80">
            <w:pPr>
              <w:spacing w:before="7"/>
              <w:ind w:left="102"/>
              <w:jc w:val="both"/>
            </w:pPr>
            <w:r>
              <w:rPr>
                <w:spacing w:val="1"/>
              </w:rPr>
              <w:t>8</w:t>
            </w:r>
            <w:r>
              <w:t>.</w:t>
            </w:r>
            <w:r>
              <w:rPr>
                <w:spacing w:val="1"/>
              </w:rPr>
              <w:t>6</w:t>
            </w:r>
            <w:r>
              <w:t>7</w:t>
            </w:r>
          </w:p>
        </w:tc>
      </w:tr>
      <w:tr w:rsidR="00380B01">
        <w:trPr>
          <w:trHeight w:hRule="exact" w:val="264"/>
        </w:trPr>
        <w:tc>
          <w:tcPr>
            <w:tcW w:w="172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380B01" w:rsidRDefault="001C4E80" w:rsidP="001C4E80">
            <w:pPr>
              <w:spacing w:before="6"/>
              <w:ind w:left="137"/>
              <w:jc w:val="both"/>
            </w:pPr>
            <w:r>
              <w:rPr>
                <w:spacing w:val="1"/>
              </w:rPr>
              <w:t>I</w:t>
            </w:r>
            <w:r>
              <w:rPr>
                <w:spacing w:val="-1"/>
              </w:rPr>
              <w:t>n</w:t>
            </w:r>
            <w:r>
              <w:t>te</w:t>
            </w:r>
            <w:r>
              <w:rPr>
                <w:spacing w:val="3"/>
              </w:rPr>
              <w:t>r</w:t>
            </w:r>
            <w:r>
              <w:rPr>
                <w:spacing w:val="-4"/>
              </w:rPr>
              <w:t>m</w:t>
            </w:r>
            <w:r>
              <w:t>e</w:t>
            </w:r>
            <w:r>
              <w:rPr>
                <w:spacing w:val="1"/>
              </w:rPr>
              <w:t>d</w:t>
            </w:r>
            <w:r>
              <w:t>iate/+2</w:t>
            </w:r>
          </w:p>
        </w:tc>
        <w:tc>
          <w:tcPr>
            <w:tcW w:w="241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80B01" w:rsidRDefault="001C4E80" w:rsidP="001C4E80">
            <w:pPr>
              <w:spacing w:before="6"/>
              <w:ind w:left="102"/>
              <w:jc w:val="both"/>
            </w:pPr>
            <w:r>
              <w:t>State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Bo</w:t>
            </w:r>
            <w:r>
              <w:t>a</w:t>
            </w:r>
            <w:r>
              <w:rPr>
                <w:spacing w:val="1"/>
              </w:rPr>
              <w:t>rd</w:t>
            </w:r>
            <w:r>
              <w:t>,</w:t>
            </w:r>
            <w:r>
              <w:rPr>
                <w:spacing w:val="-7"/>
              </w:rPr>
              <w:t xml:space="preserve"> </w:t>
            </w:r>
            <w:r>
              <w:rPr>
                <w:spacing w:val="3"/>
              </w:rPr>
              <w:t>T</w:t>
            </w:r>
            <w:r>
              <w:t>a</w:t>
            </w:r>
            <w:r>
              <w:rPr>
                <w:spacing w:val="-3"/>
              </w:rPr>
              <w:t>m</w:t>
            </w:r>
            <w:r>
              <w:t>il</w:t>
            </w:r>
            <w:r>
              <w:rPr>
                <w:spacing w:val="-5"/>
              </w:rPr>
              <w:t xml:space="preserve"> </w:t>
            </w:r>
            <w:r>
              <w:t>N</w:t>
            </w:r>
            <w:r>
              <w:rPr>
                <w:spacing w:val="1"/>
              </w:rPr>
              <w:t>ad</w:t>
            </w:r>
            <w:r>
              <w:t>u</w:t>
            </w:r>
          </w:p>
        </w:tc>
        <w:tc>
          <w:tcPr>
            <w:tcW w:w="325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80B01" w:rsidRDefault="001C4E80" w:rsidP="001C4E80">
            <w:pPr>
              <w:spacing w:before="6"/>
              <w:ind w:left="102"/>
              <w:jc w:val="both"/>
            </w:pPr>
            <w:r>
              <w:t>V</w:t>
            </w:r>
            <w:r>
              <w:rPr>
                <w:spacing w:val="2"/>
              </w:rPr>
              <w:t>i</w:t>
            </w:r>
            <w:r>
              <w:rPr>
                <w:spacing w:val="-4"/>
              </w:rPr>
              <w:t>m</w:t>
            </w:r>
            <w:r>
              <w:t>ala</w:t>
            </w:r>
            <w:r>
              <w:rPr>
                <w:spacing w:val="-5"/>
              </w:rPr>
              <w:t xml:space="preserve"> </w:t>
            </w:r>
            <w:r>
              <w:t>M</w:t>
            </w:r>
            <w:r>
              <w:rPr>
                <w:spacing w:val="1"/>
              </w:rPr>
              <w:t>a</w:t>
            </w:r>
            <w:r>
              <w:t>tri</w:t>
            </w:r>
            <w:r>
              <w:rPr>
                <w:spacing w:val="2"/>
              </w:rPr>
              <w:t>c</w:t>
            </w:r>
            <w:r>
              <w:rPr>
                <w:spacing w:val="-1"/>
              </w:rPr>
              <w:t>u</w:t>
            </w:r>
            <w:r>
              <w:t>lati</w:t>
            </w:r>
            <w:r>
              <w:rPr>
                <w:spacing w:val="3"/>
              </w:rPr>
              <w:t>o</w:t>
            </w:r>
            <w:r>
              <w:t>n</w:t>
            </w:r>
            <w:r>
              <w:rPr>
                <w:spacing w:val="-12"/>
              </w:rPr>
              <w:t xml:space="preserve"> </w:t>
            </w:r>
            <w:r>
              <w:t>H</w:t>
            </w:r>
            <w:r>
              <w:rPr>
                <w:spacing w:val="1"/>
              </w:rPr>
              <w:t>r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Sec.</w:t>
            </w:r>
            <w:r>
              <w:rPr>
                <w:spacing w:val="-2"/>
              </w:rPr>
              <w:t xml:space="preserve"> </w:t>
            </w:r>
            <w:r>
              <w:t>Sc</w:t>
            </w:r>
            <w:r>
              <w:rPr>
                <w:spacing w:val="-1"/>
              </w:rPr>
              <w:t>h</w:t>
            </w:r>
            <w:r>
              <w:rPr>
                <w:spacing w:val="1"/>
              </w:rPr>
              <w:t>oo</w:t>
            </w:r>
            <w:r>
              <w:t>l</w:t>
            </w:r>
          </w:p>
        </w:tc>
        <w:tc>
          <w:tcPr>
            <w:tcW w:w="70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80B01" w:rsidRDefault="001C4E80" w:rsidP="001C4E80">
            <w:pPr>
              <w:spacing w:before="6"/>
              <w:ind w:left="102"/>
              <w:jc w:val="both"/>
            </w:pPr>
            <w:r>
              <w:rPr>
                <w:spacing w:val="1"/>
              </w:rPr>
              <w:t>2010</w:t>
            </w:r>
          </w:p>
        </w:tc>
        <w:tc>
          <w:tcPr>
            <w:tcW w:w="984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380B01" w:rsidRDefault="001C4E80" w:rsidP="001C4E80">
            <w:pPr>
              <w:spacing w:before="6"/>
              <w:ind w:left="102"/>
              <w:jc w:val="both"/>
            </w:pPr>
            <w:r>
              <w:rPr>
                <w:spacing w:val="1"/>
              </w:rPr>
              <w:t>89</w:t>
            </w:r>
            <w:r>
              <w:t>.</w:t>
            </w:r>
            <w:r>
              <w:rPr>
                <w:spacing w:val="1"/>
              </w:rPr>
              <w:t>5</w:t>
            </w:r>
            <w:r>
              <w:t>8</w:t>
            </w:r>
          </w:p>
        </w:tc>
      </w:tr>
      <w:tr w:rsidR="00380B01">
        <w:trPr>
          <w:trHeight w:hRule="exact" w:val="989"/>
        </w:trPr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:rsidR="00380B01" w:rsidRDefault="001C4E80" w:rsidP="001C4E80">
            <w:pPr>
              <w:spacing w:before="6"/>
              <w:ind w:left="137"/>
              <w:jc w:val="both"/>
            </w:pPr>
            <w:r>
              <w:t>M</w:t>
            </w:r>
            <w:r>
              <w:rPr>
                <w:spacing w:val="1"/>
              </w:rPr>
              <w:t>a</w:t>
            </w:r>
            <w:r>
              <w:t>tric</w:t>
            </w:r>
            <w:r>
              <w:rPr>
                <w:spacing w:val="-1"/>
              </w:rPr>
              <w:t>u</w:t>
            </w:r>
            <w:r>
              <w:t>lati</w:t>
            </w:r>
            <w:r>
              <w:rPr>
                <w:spacing w:val="3"/>
              </w:rPr>
              <w:t>o</w:t>
            </w:r>
            <w:r>
              <w:t>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380B01" w:rsidRDefault="001C4E80" w:rsidP="001C4E80">
            <w:pPr>
              <w:spacing w:before="6"/>
              <w:ind w:left="108"/>
              <w:jc w:val="both"/>
            </w:pPr>
            <w:r>
              <w:t>State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Bo</w:t>
            </w:r>
            <w:r>
              <w:t>a</w:t>
            </w:r>
            <w:r>
              <w:rPr>
                <w:spacing w:val="1"/>
              </w:rPr>
              <w:t>r</w:t>
            </w:r>
            <w:r>
              <w:t>d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o</w:t>
            </w:r>
            <w:r>
              <w:t>f</w:t>
            </w:r>
          </w:p>
          <w:p w:rsidR="00380B01" w:rsidRDefault="001C4E80" w:rsidP="001C4E80">
            <w:pPr>
              <w:spacing w:before="34"/>
              <w:ind w:left="108"/>
              <w:jc w:val="both"/>
            </w:pPr>
            <w:r>
              <w:t>M</w:t>
            </w:r>
            <w:r>
              <w:rPr>
                <w:spacing w:val="1"/>
              </w:rPr>
              <w:t>a</w:t>
            </w:r>
            <w:r>
              <w:t>tric</w:t>
            </w:r>
            <w:r>
              <w:rPr>
                <w:spacing w:val="-1"/>
              </w:rPr>
              <w:t>u</w:t>
            </w:r>
            <w:r>
              <w:t>lati</w:t>
            </w:r>
            <w:r>
              <w:rPr>
                <w:spacing w:val="3"/>
              </w:rPr>
              <w:t>o</w:t>
            </w:r>
            <w:r>
              <w:rPr>
                <w:spacing w:val="-1"/>
              </w:rPr>
              <w:t>n</w:t>
            </w:r>
            <w:r>
              <w:t>,</w:t>
            </w:r>
            <w:r>
              <w:rPr>
                <w:spacing w:val="-10"/>
              </w:rPr>
              <w:t xml:space="preserve"> </w:t>
            </w:r>
            <w:r>
              <w:rPr>
                <w:spacing w:val="3"/>
              </w:rPr>
              <w:t>T</w:t>
            </w:r>
            <w:r>
              <w:t>a</w:t>
            </w:r>
            <w:r>
              <w:rPr>
                <w:spacing w:val="-3"/>
              </w:rPr>
              <w:t>m</w:t>
            </w:r>
            <w:r>
              <w:t>il</w:t>
            </w:r>
            <w:r>
              <w:rPr>
                <w:spacing w:val="-5"/>
              </w:rPr>
              <w:t xml:space="preserve"> </w:t>
            </w:r>
            <w:r>
              <w:t>N</w:t>
            </w:r>
            <w:r>
              <w:rPr>
                <w:spacing w:val="1"/>
              </w:rPr>
              <w:t>a</w:t>
            </w:r>
            <w:r>
              <w:rPr>
                <w:spacing w:val="3"/>
              </w:rPr>
              <w:t>d</w:t>
            </w:r>
            <w:r>
              <w:t>u</w:t>
            </w:r>
          </w:p>
        </w:tc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380B01" w:rsidRDefault="001C4E80" w:rsidP="001C4E80">
            <w:pPr>
              <w:spacing w:before="6"/>
              <w:ind w:left="108"/>
              <w:jc w:val="both"/>
            </w:pPr>
            <w:r>
              <w:t>V</w:t>
            </w:r>
            <w:r>
              <w:rPr>
                <w:spacing w:val="2"/>
              </w:rPr>
              <w:t>i</w:t>
            </w:r>
            <w:r>
              <w:rPr>
                <w:spacing w:val="-4"/>
              </w:rPr>
              <w:t>m</w:t>
            </w:r>
            <w:r>
              <w:t>ala</w:t>
            </w:r>
            <w:r>
              <w:rPr>
                <w:spacing w:val="-5"/>
              </w:rPr>
              <w:t xml:space="preserve"> </w:t>
            </w:r>
            <w:r>
              <w:t>M</w:t>
            </w:r>
            <w:r>
              <w:rPr>
                <w:spacing w:val="1"/>
              </w:rPr>
              <w:t>a</w:t>
            </w:r>
            <w:r>
              <w:t>tri</w:t>
            </w:r>
            <w:r>
              <w:rPr>
                <w:spacing w:val="2"/>
              </w:rPr>
              <w:t>c</w:t>
            </w:r>
            <w:r>
              <w:rPr>
                <w:spacing w:val="-1"/>
              </w:rPr>
              <w:t>u</w:t>
            </w:r>
            <w:r>
              <w:t>lati</w:t>
            </w:r>
            <w:r>
              <w:rPr>
                <w:spacing w:val="3"/>
              </w:rPr>
              <w:t>o</w:t>
            </w:r>
            <w:r>
              <w:t>n</w:t>
            </w:r>
            <w:r>
              <w:rPr>
                <w:spacing w:val="-12"/>
              </w:rPr>
              <w:t xml:space="preserve"> </w:t>
            </w:r>
            <w:r>
              <w:t>S</w:t>
            </w:r>
            <w:r>
              <w:rPr>
                <w:spacing w:val="2"/>
              </w:rPr>
              <w:t>c</w:t>
            </w:r>
            <w:r>
              <w:rPr>
                <w:spacing w:val="-1"/>
              </w:rPr>
              <w:t>h</w:t>
            </w:r>
            <w:r>
              <w:rPr>
                <w:spacing w:val="1"/>
              </w:rPr>
              <w:t>oo</w:t>
            </w:r>
            <w:r>
              <w:t>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80B01" w:rsidRDefault="001C4E80" w:rsidP="001C4E80">
            <w:pPr>
              <w:spacing w:before="6"/>
              <w:ind w:left="108"/>
              <w:jc w:val="both"/>
            </w:pPr>
            <w:r>
              <w:rPr>
                <w:spacing w:val="1"/>
              </w:rPr>
              <w:t>2008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:rsidR="00380B01" w:rsidRDefault="001C4E80" w:rsidP="001C4E80">
            <w:pPr>
              <w:spacing w:before="6"/>
              <w:ind w:left="108"/>
              <w:jc w:val="both"/>
            </w:pPr>
            <w:r>
              <w:rPr>
                <w:spacing w:val="1"/>
              </w:rPr>
              <w:t>87</w:t>
            </w:r>
            <w:r>
              <w:t>.</w:t>
            </w:r>
            <w:r>
              <w:rPr>
                <w:spacing w:val="1"/>
              </w:rPr>
              <w:t>0</w:t>
            </w:r>
            <w:r>
              <w:t>0</w:t>
            </w:r>
          </w:p>
        </w:tc>
      </w:tr>
    </w:tbl>
    <w:p w:rsidR="00380B01" w:rsidRDefault="002E68D2" w:rsidP="001C4E80">
      <w:pPr>
        <w:spacing w:line="240" w:lineRule="exact"/>
        <w:ind w:left="140"/>
        <w:jc w:val="both"/>
        <w:rPr>
          <w:sz w:val="22"/>
          <w:szCs w:val="22"/>
        </w:rPr>
      </w:pPr>
      <w:r>
        <w:pict>
          <v:group id="_x0000_s1040" style="position:absolute;left:0;text-align:left;margin-left:70.6pt;margin-top:0;width:454.25pt;height:14.5pt;z-index:-251656704;mso-position-horizontal-relative:page;mso-position-vertical-relative:text" coordorigin="1412" coordsize="9085,290">
            <v:shape id="_x0000_s1041" style="position:absolute;left:1412;width:9085;height:290" coordorigin="1412" coordsize="9085,290" path="m1412,290r9085,l10497,,1412,r,290xe" fillcolor="#deeaf6" stroked="f">
              <v:path arrowok="t"/>
            </v:shape>
            <w10:wrap anchorx="page"/>
          </v:group>
        </w:pict>
      </w:r>
      <w:r w:rsidR="001C4E80">
        <w:rPr>
          <w:b/>
          <w:spacing w:val="-1"/>
          <w:sz w:val="22"/>
          <w:szCs w:val="22"/>
        </w:rPr>
        <w:t>ARE</w:t>
      </w:r>
      <w:r w:rsidR="001C4E80">
        <w:rPr>
          <w:b/>
          <w:sz w:val="22"/>
          <w:szCs w:val="22"/>
        </w:rPr>
        <w:t>A</w:t>
      </w:r>
      <w:r w:rsidR="001C4E80">
        <w:rPr>
          <w:b/>
          <w:spacing w:val="-1"/>
          <w:sz w:val="22"/>
          <w:szCs w:val="22"/>
        </w:rPr>
        <w:t xml:space="preserve"> </w:t>
      </w:r>
      <w:r w:rsidR="001C4E80">
        <w:rPr>
          <w:b/>
          <w:spacing w:val="1"/>
          <w:sz w:val="22"/>
          <w:szCs w:val="22"/>
        </w:rPr>
        <w:t>O</w:t>
      </w:r>
      <w:r w:rsidR="001C4E80">
        <w:rPr>
          <w:b/>
          <w:sz w:val="22"/>
          <w:szCs w:val="22"/>
        </w:rPr>
        <w:t>F</w:t>
      </w:r>
      <w:r w:rsidR="001C4E80">
        <w:rPr>
          <w:b/>
          <w:spacing w:val="2"/>
          <w:sz w:val="22"/>
          <w:szCs w:val="22"/>
        </w:rPr>
        <w:t xml:space="preserve"> </w:t>
      </w:r>
      <w:r w:rsidR="001C4E80">
        <w:rPr>
          <w:b/>
          <w:sz w:val="22"/>
          <w:szCs w:val="22"/>
        </w:rPr>
        <w:t>IN</w:t>
      </w:r>
      <w:r w:rsidR="001C4E80">
        <w:rPr>
          <w:b/>
          <w:spacing w:val="-1"/>
          <w:sz w:val="22"/>
          <w:szCs w:val="22"/>
        </w:rPr>
        <w:t>TERE</w:t>
      </w:r>
      <w:r w:rsidR="001C4E80">
        <w:rPr>
          <w:b/>
          <w:sz w:val="22"/>
          <w:szCs w:val="22"/>
        </w:rPr>
        <w:t>S</w:t>
      </w:r>
      <w:r w:rsidR="001C4E80">
        <w:rPr>
          <w:b/>
          <w:spacing w:val="-1"/>
          <w:sz w:val="22"/>
          <w:szCs w:val="22"/>
        </w:rPr>
        <w:t>T</w:t>
      </w:r>
      <w:r w:rsidR="001C4E80">
        <w:rPr>
          <w:b/>
          <w:sz w:val="22"/>
          <w:szCs w:val="22"/>
        </w:rPr>
        <w:t>:</w:t>
      </w:r>
    </w:p>
    <w:p w:rsidR="00380B01" w:rsidRDefault="00380B01" w:rsidP="001C4E80">
      <w:pPr>
        <w:spacing w:before="8" w:line="180" w:lineRule="exact"/>
        <w:jc w:val="both"/>
        <w:rPr>
          <w:sz w:val="19"/>
          <w:szCs w:val="19"/>
        </w:rPr>
      </w:pPr>
    </w:p>
    <w:p w:rsidR="002E68D2" w:rsidRDefault="002E68D2" w:rsidP="001C4E80">
      <w:pPr>
        <w:pStyle w:val="ListParagraph"/>
        <w:numPr>
          <w:ilvl w:val="0"/>
          <w:numId w:val="5"/>
        </w:numPr>
        <w:spacing w:before="31" w:line="240" w:lineRule="exact"/>
        <w:jc w:val="both"/>
      </w:pPr>
      <w:r>
        <w:t>Machine Learning</w:t>
      </w:r>
    </w:p>
    <w:p w:rsidR="001C4E80" w:rsidRDefault="00935A68" w:rsidP="001C4E80">
      <w:pPr>
        <w:pStyle w:val="ListParagraph"/>
        <w:numPr>
          <w:ilvl w:val="0"/>
          <w:numId w:val="5"/>
        </w:numPr>
        <w:spacing w:before="31" w:line="240" w:lineRule="exact"/>
        <w:jc w:val="both"/>
      </w:pPr>
      <w:r>
        <w:t>Data Science</w:t>
      </w:r>
    </w:p>
    <w:p w:rsidR="002E68D2" w:rsidRDefault="002E68D2" w:rsidP="00D96629">
      <w:pPr>
        <w:pStyle w:val="ListParagraph"/>
        <w:numPr>
          <w:ilvl w:val="0"/>
          <w:numId w:val="5"/>
        </w:numPr>
        <w:spacing w:before="31" w:line="240" w:lineRule="exact"/>
        <w:jc w:val="both"/>
      </w:pPr>
      <w:r>
        <w:t>Sustainable Development</w:t>
      </w:r>
      <w:bookmarkStart w:id="0" w:name="_GoBack"/>
      <w:bookmarkEnd w:id="0"/>
    </w:p>
    <w:p w:rsidR="00380B01" w:rsidRDefault="00380B01" w:rsidP="001C4E80">
      <w:pPr>
        <w:spacing w:before="10" w:line="160" w:lineRule="exact"/>
        <w:jc w:val="both"/>
        <w:rPr>
          <w:sz w:val="16"/>
          <w:szCs w:val="16"/>
        </w:rPr>
      </w:pPr>
    </w:p>
    <w:p w:rsidR="00380B01" w:rsidRDefault="002E68D2" w:rsidP="001C4E80">
      <w:pPr>
        <w:spacing w:before="32"/>
        <w:ind w:left="140"/>
        <w:jc w:val="both"/>
        <w:rPr>
          <w:sz w:val="22"/>
          <w:szCs w:val="22"/>
        </w:rPr>
      </w:pPr>
      <w:r>
        <w:pict>
          <v:group id="_x0000_s1038" style="position:absolute;left:0;text-align:left;margin-left:70.6pt;margin-top:1.8pt;width:454.25pt;height:14.5pt;z-index:-251655680;mso-position-horizontal-relative:page" coordorigin="1412,36" coordsize="9085,290">
            <v:shape id="_x0000_s1039" style="position:absolute;left:1412;top:36;width:9085;height:290" coordorigin="1412,36" coordsize="9085,290" path="m1412,326r9085,l10497,36r-9085,l1412,326xe" fillcolor="#deeaf6" stroked="f">
              <v:path arrowok="t"/>
            </v:shape>
            <w10:wrap anchorx="page"/>
          </v:group>
        </w:pict>
      </w:r>
      <w:r w:rsidR="001C4E80">
        <w:rPr>
          <w:b/>
          <w:spacing w:val="-1"/>
          <w:sz w:val="22"/>
          <w:szCs w:val="22"/>
        </w:rPr>
        <w:t>TEC</w:t>
      </w:r>
      <w:r w:rsidR="001C4E80">
        <w:rPr>
          <w:b/>
          <w:spacing w:val="1"/>
          <w:sz w:val="22"/>
          <w:szCs w:val="22"/>
        </w:rPr>
        <w:t>H</w:t>
      </w:r>
      <w:r w:rsidR="001C4E80">
        <w:rPr>
          <w:b/>
          <w:spacing w:val="-1"/>
          <w:sz w:val="22"/>
          <w:szCs w:val="22"/>
        </w:rPr>
        <w:t>N</w:t>
      </w:r>
      <w:r w:rsidR="001C4E80">
        <w:rPr>
          <w:b/>
          <w:sz w:val="22"/>
          <w:szCs w:val="22"/>
        </w:rPr>
        <w:t>IC</w:t>
      </w:r>
      <w:r w:rsidR="001C4E80">
        <w:rPr>
          <w:b/>
          <w:spacing w:val="-2"/>
          <w:sz w:val="22"/>
          <w:szCs w:val="22"/>
        </w:rPr>
        <w:t>A</w:t>
      </w:r>
      <w:r w:rsidR="001C4E80">
        <w:rPr>
          <w:b/>
          <w:sz w:val="22"/>
          <w:szCs w:val="22"/>
        </w:rPr>
        <w:t>L</w:t>
      </w:r>
      <w:r w:rsidR="001C4E80">
        <w:rPr>
          <w:b/>
          <w:spacing w:val="-1"/>
          <w:sz w:val="22"/>
          <w:szCs w:val="22"/>
        </w:rPr>
        <w:t xml:space="preserve"> </w:t>
      </w:r>
      <w:r w:rsidR="001C4E80">
        <w:rPr>
          <w:b/>
          <w:sz w:val="22"/>
          <w:szCs w:val="22"/>
        </w:rPr>
        <w:t>SK</w:t>
      </w:r>
      <w:r w:rsidR="001C4E80">
        <w:rPr>
          <w:b/>
          <w:spacing w:val="1"/>
          <w:sz w:val="22"/>
          <w:szCs w:val="22"/>
        </w:rPr>
        <w:t>I</w:t>
      </w:r>
      <w:r w:rsidR="001C4E80">
        <w:rPr>
          <w:b/>
          <w:spacing w:val="-1"/>
          <w:sz w:val="22"/>
          <w:szCs w:val="22"/>
        </w:rPr>
        <w:t>LL</w:t>
      </w:r>
      <w:r w:rsidR="001C4E80">
        <w:rPr>
          <w:b/>
          <w:sz w:val="22"/>
          <w:szCs w:val="22"/>
        </w:rPr>
        <w:t>S:</w:t>
      </w:r>
    </w:p>
    <w:p w:rsidR="00380B01" w:rsidRDefault="00380B01" w:rsidP="001C4E80">
      <w:pPr>
        <w:spacing w:before="5" w:line="100" w:lineRule="exact"/>
        <w:jc w:val="both"/>
        <w:rPr>
          <w:sz w:val="11"/>
          <w:szCs w:val="11"/>
        </w:rPr>
      </w:pPr>
    </w:p>
    <w:p w:rsidR="00380B01" w:rsidRDefault="00380B01" w:rsidP="001C4E80">
      <w:pPr>
        <w:spacing w:line="200" w:lineRule="exact"/>
        <w:jc w:val="both"/>
      </w:pPr>
    </w:p>
    <w:p w:rsidR="001C4E80" w:rsidRDefault="001C4E80" w:rsidP="001C4E80">
      <w:pPr>
        <w:ind w:left="720"/>
        <w:jc w:val="both"/>
        <w:rPr>
          <w:position w:val="-1"/>
        </w:rPr>
      </w:pPr>
      <w:r>
        <w:rPr>
          <w:b/>
          <w:position w:val="-1"/>
        </w:rPr>
        <w:t>Pr</w:t>
      </w:r>
      <w:r>
        <w:rPr>
          <w:b/>
          <w:spacing w:val="1"/>
          <w:position w:val="-1"/>
        </w:rPr>
        <w:t>og</w:t>
      </w:r>
      <w:r>
        <w:rPr>
          <w:b/>
          <w:position w:val="-1"/>
        </w:rPr>
        <w:t>r</w:t>
      </w:r>
      <w:r>
        <w:rPr>
          <w:b/>
          <w:spacing w:val="1"/>
          <w:position w:val="-1"/>
        </w:rPr>
        <w:t>a</w:t>
      </w:r>
      <w:r>
        <w:rPr>
          <w:b/>
          <w:position w:val="-1"/>
        </w:rPr>
        <w:t>m</w:t>
      </w:r>
      <w:r>
        <w:rPr>
          <w:b/>
          <w:spacing w:val="-3"/>
          <w:position w:val="-1"/>
        </w:rPr>
        <w:t>m</w:t>
      </w:r>
      <w:r>
        <w:rPr>
          <w:b/>
          <w:position w:val="-1"/>
        </w:rPr>
        <w:t>ing</w:t>
      </w:r>
      <w:r>
        <w:rPr>
          <w:b/>
          <w:spacing w:val="-11"/>
          <w:position w:val="-1"/>
        </w:rPr>
        <w:t>:</w:t>
      </w:r>
      <w:r>
        <w:rPr>
          <w:spacing w:val="-11"/>
          <w:position w:val="-1"/>
        </w:rPr>
        <w:t xml:space="preserve"> </w:t>
      </w:r>
      <w:r w:rsidR="00935A68">
        <w:rPr>
          <w:spacing w:val="-1"/>
          <w:position w:val="-1"/>
        </w:rPr>
        <w:t>Python</w:t>
      </w:r>
      <w:r>
        <w:rPr>
          <w:position w:val="-1"/>
        </w:rPr>
        <w:t>, R and Matlab.</w:t>
      </w:r>
    </w:p>
    <w:p w:rsidR="001C4E80" w:rsidRDefault="001C4E80" w:rsidP="001C4E80">
      <w:pPr>
        <w:ind w:left="720"/>
        <w:jc w:val="both"/>
        <w:rPr>
          <w:b/>
          <w:spacing w:val="-1"/>
        </w:rPr>
      </w:pPr>
    </w:p>
    <w:p w:rsidR="00380B01" w:rsidRDefault="001C4E80" w:rsidP="001C4E80">
      <w:pPr>
        <w:ind w:left="720"/>
        <w:jc w:val="both"/>
      </w:pPr>
      <w:r>
        <w:rPr>
          <w:b/>
          <w:spacing w:val="-1"/>
        </w:rPr>
        <w:t>T</w:t>
      </w:r>
      <w:r>
        <w:rPr>
          <w:b/>
          <w:spacing w:val="1"/>
        </w:rPr>
        <w:t>oo</w:t>
      </w:r>
      <w:r>
        <w:rPr>
          <w:b/>
        </w:rPr>
        <w:t>l</w:t>
      </w:r>
      <w:r>
        <w:rPr>
          <w:b/>
          <w:spacing w:val="-1"/>
        </w:rPr>
        <w:t>s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t>S</w:t>
      </w:r>
      <w:r>
        <w:rPr>
          <w:spacing w:val="1"/>
        </w:rPr>
        <w:t>W</w:t>
      </w:r>
      <w:r>
        <w:rPr>
          <w:spacing w:val="-2"/>
        </w:rPr>
        <w:t>A</w:t>
      </w:r>
      <w:r>
        <w:rPr>
          <w:spacing w:val="3"/>
        </w:rPr>
        <w:t>T</w:t>
      </w:r>
      <w:r>
        <w:t>,</w:t>
      </w:r>
      <w:r>
        <w:rPr>
          <w:spacing w:val="-5"/>
        </w:rPr>
        <w:t xml:space="preserve"> </w:t>
      </w:r>
      <w:r>
        <w:t>QG</w:t>
      </w:r>
      <w:r>
        <w:rPr>
          <w:spacing w:val="1"/>
        </w:rPr>
        <w:t>I</w:t>
      </w:r>
      <w:r>
        <w:t>S,</w:t>
      </w:r>
      <w:r>
        <w:rPr>
          <w:spacing w:val="-5"/>
        </w:rPr>
        <w:t xml:space="preserve"> </w:t>
      </w:r>
      <w:r>
        <w:t>E</w:t>
      </w:r>
      <w:r>
        <w:rPr>
          <w:spacing w:val="2"/>
        </w:rPr>
        <w:t>P</w:t>
      </w:r>
      <w:r>
        <w:rPr>
          <w:spacing w:val="-2"/>
        </w:rPr>
        <w:t>A</w:t>
      </w:r>
      <w:r>
        <w:rPr>
          <w:spacing w:val="2"/>
        </w:rPr>
        <w:t>N</w:t>
      </w:r>
      <w:r>
        <w:t>E</w:t>
      </w:r>
      <w:r>
        <w:rPr>
          <w:spacing w:val="3"/>
        </w:rPr>
        <w:t>T</w:t>
      </w:r>
      <w:r>
        <w:t>.</w:t>
      </w:r>
    </w:p>
    <w:p w:rsidR="00380B01" w:rsidRDefault="00380B01" w:rsidP="001C4E80">
      <w:pPr>
        <w:spacing w:before="5" w:line="180" w:lineRule="exact"/>
        <w:jc w:val="both"/>
        <w:rPr>
          <w:sz w:val="19"/>
          <w:szCs w:val="19"/>
        </w:rPr>
      </w:pPr>
    </w:p>
    <w:p w:rsidR="00380B01" w:rsidRDefault="001C4E80" w:rsidP="001C4E80">
      <w:pPr>
        <w:ind w:left="720"/>
        <w:jc w:val="both"/>
      </w:pPr>
      <w:r>
        <w:rPr>
          <w:b/>
        </w:rPr>
        <w:t>Desi</w:t>
      </w:r>
      <w:r>
        <w:rPr>
          <w:b/>
          <w:spacing w:val="1"/>
        </w:rPr>
        <w:t>g</w:t>
      </w:r>
      <w:r>
        <w:rPr>
          <w:b/>
        </w:rPr>
        <w:t>n</w:t>
      </w:r>
      <w:r>
        <w:rPr>
          <w:b/>
          <w:spacing w:val="-6"/>
        </w:rPr>
        <w:t xml:space="preserve"> </w:t>
      </w:r>
      <w:r>
        <w:rPr>
          <w:b/>
        </w:rPr>
        <w:t>S</w:t>
      </w:r>
      <w:r>
        <w:rPr>
          <w:b/>
          <w:spacing w:val="1"/>
        </w:rPr>
        <w:t>oft</w:t>
      </w:r>
      <w:r>
        <w:rPr>
          <w:b/>
          <w:spacing w:val="2"/>
        </w:rPr>
        <w:t>w</w:t>
      </w:r>
      <w:r>
        <w:rPr>
          <w:b/>
          <w:spacing w:val="1"/>
        </w:rPr>
        <w:t>a</w:t>
      </w:r>
      <w:r>
        <w:rPr>
          <w:b/>
        </w:rPr>
        <w:t>r</w:t>
      </w:r>
      <w:r>
        <w:rPr>
          <w:b/>
          <w:spacing w:val="1"/>
        </w:rPr>
        <w:t>e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u</w:t>
      </w:r>
      <w:r>
        <w:t>t</w:t>
      </w:r>
      <w:r>
        <w:rPr>
          <w:spacing w:val="1"/>
        </w:rPr>
        <w:t>oC</w:t>
      </w:r>
      <w:r>
        <w:rPr>
          <w:spacing w:val="-2"/>
        </w:rPr>
        <w:t>A</w:t>
      </w:r>
      <w:r>
        <w:t>D</w:t>
      </w:r>
      <w:r w:rsidR="00935A68">
        <w:t xml:space="preserve">, </w:t>
      </w:r>
      <w:r>
        <w:t>S</w:t>
      </w:r>
      <w:r>
        <w:rPr>
          <w:spacing w:val="2"/>
        </w:rPr>
        <w:t>O</w:t>
      </w:r>
      <w:r>
        <w:rPr>
          <w:spacing w:val="-2"/>
        </w:rPr>
        <w:t>L</w:t>
      </w:r>
      <w:r>
        <w:rPr>
          <w:spacing w:val="1"/>
        </w:rPr>
        <w:t>I</w:t>
      </w:r>
      <w:r>
        <w:t>D</w:t>
      </w:r>
      <w:r>
        <w:rPr>
          <w:spacing w:val="4"/>
        </w:rPr>
        <w:t>W</w:t>
      </w:r>
      <w:r>
        <w:t>O</w:t>
      </w:r>
      <w:r>
        <w:rPr>
          <w:spacing w:val="-1"/>
        </w:rPr>
        <w:t>R</w:t>
      </w:r>
      <w:r>
        <w:t>KS</w:t>
      </w:r>
      <w:r>
        <w:rPr>
          <w:spacing w:val="-13"/>
        </w:rPr>
        <w:t xml:space="preserve"> </w:t>
      </w:r>
      <w:r>
        <w:rPr>
          <w:spacing w:val="1"/>
        </w:rPr>
        <w:t>(</w:t>
      </w:r>
      <w:r>
        <w:t>D</w:t>
      </w:r>
      <w:r>
        <w:rPr>
          <w:spacing w:val="3"/>
        </w:rPr>
        <w:t>e</w:t>
      </w:r>
      <w:r>
        <w:rPr>
          <w:spacing w:val="-1"/>
        </w:rPr>
        <w:t>s</w:t>
      </w:r>
      <w:r>
        <w:t>i</w:t>
      </w:r>
      <w:r>
        <w:rPr>
          <w:spacing w:val="1"/>
        </w:rPr>
        <w:t>g</w:t>
      </w:r>
      <w:r>
        <w:t>n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Fl</w:t>
      </w:r>
      <w:r>
        <w:rPr>
          <w:spacing w:val="3"/>
        </w:rPr>
        <w:t>o</w:t>
      </w:r>
      <w:r>
        <w:t>w</w:t>
      </w:r>
      <w:r>
        <w:rPr>
          <w:spacing w:val="-6"/>
        </w:rPr>
        <w:t xml:space="preserve"> </w:t>
      </w:r>
      <w:r>
        <w:t>S</w:t>
      </w:r>
      <w:r>
        <w:rPr>
          <w:spacing w:val="2"/>
        </w:rPr>
        <w:t>i</w:t>
      </w:r>
      <w:r>
        <w:rPr>
          <w:spacing w:val="-1"/>
        </w:rPr>
        <w:t>m</w:t>
      </w:r>
      <w:r>
        <w:rPr>
          <w:spacing w:val="1"/>
        </w:rPr>
        <w:t>u</w:t>
      </w:r>
      <w:r>
        <w:rPr>
          <w:spacing w:val="2"/>
        </w:rPr>
        <w:t>l</w:t>
      </w:r>
      <w:r>
        <w:t>ati</w:t>
      </w:r>
      <w:r>
        <w:rPr>
          <w:spacing w:val="1"/>
        </w:rPr>
        <w:t>o</w:t>
      </w:r>
      <w:r>
        <w:rPr>
          <w:spacing w:val="-1"/>
        </w:rPr>
        <w:t>n</w:t>
      </w:r>
      <w:r>
        <w:t>).</w:t>
      </w:r>
    </w:p>
    <w:p w:rsidR="00380B01" w:rsidRDefault="00380B01" w:rsidP="001C4E80">
      <w:pPr>
        <w:spacing w:before="5" w:line="180" w:lineRule="exact"/>
        <w:jc w:val="both"/>
        <w:rPr>
          <w:sz w:val="19"/>
          <w:szCs w:val="19"/>
        </w:rPr>
      </w:pPr>
    </w:p>
    <w:p w:rsidR="00380B01" w:rsidRDefault="00380B01" w:rsidP="001C4E80">
      <w:pPr>
        <w:spacing w:line="220" w:lineRule="exact"/>
        <w:ind w:left="860"/>
        <w:jc w:val="both"/>
        <w:rPr>
          <w:position w:val="-1"/>
        </w:rPr>
      </w:pPr>
    </w:p>
    <w:p w:rsidR="001C4E80" w:rsidRDefault="001C4E80" w:rsidP="001C4E80">
      <w:pPr>
        <w:spacing w:line="220" w:lineRule="exact"/>
        <w:ind w:left="860"/>
        <w:jc w:val="both"/>
        <w:rPr>
          <w:sz w:val="16"/>
          <w:szCs w:val="16"/>
        </w:rPr>
      </w:pPr>
    </w:p>
    <w:p w:rsidR="00380B01" w:rsidRDefault="002E68D2" w:rsidP="001C4E80">
      <w:pPr>
        <w:spacing w:before="32"/>
        <w:ind w:left="140"/>
        <w:jc w:val="both"/>
        <w:rPr>
          <w:sz w:val="22"/>
          <w:szCs w:val="22"/>
        </w:rPr>
      </w:pPr>
      <w:r>
        <w:pict>
          <v:group id="_x0000_s1036" style="position:absolute;left:0;text-align:left;margin-left:70.6pt;margin-top:1.8pt;width:454.25pt;height:14.5pt;z-index:-251654656;mso-position-horizontal-relative:page" coordorigin="1412,36" coordsize="9085,290">
            <v:shape id="_x0000_s1037" style="position:absolute;left:1412;top:36;width:9085;height:290" coordorigin="1412,36" coordsize="9085,290" path="m1412,326r9085,l10497,36r-9085,l1412,326xe" fillcolor="#deeaf6" stroked="f">
              <v:path arrowok="t"/>
            </v:shape>
            <w10:wrap anchorx="page"/>
          </v:group>
        </w:pict>
      </w:r>
      <w:r w:rsidR="001C4E80">
        <w:rPr>
          <w:b/>
          <w:spacing w:val="2"/>
          <w:sz w:val="22"/>
          <w:szCs w:val="22"/>
        </w:rPr>
        <w:t>P</w:t>
      </w:r>
      <w:r w:rsidR="001C4E80">
        <w:rPr>
          <w:b/>
          <w:spacing w:val="-1"/>
          <w:sz w:val="22"/>
          <w:szCs w:val="22"/>
        </w:rPr>
        <w:t>RO</w:t>
      </w:r>
      <w:r w:rsidR="001C4E80">
        <w:rPr>
          <w:b/>
          <w:sz w:val="22"/>
          <w:szCs w:val="22"/>
        </w:rPr>
        <w:t>J</w:t>
      </w:r>
      <w:r w:rsidR="001C4E80">
        <w:rPr>
          <w:b/>
          <w:spacing w:val="-1"/>
          <w:sz w:val="22"/>
          <w:szCs w:val="22"/>
        </w:rPr>
        <w:t>ECT</w:t>
      </w:r>
      <w:r w:rsidR="001C4E80">
        <w:rPr>
          <w:b/>
          <w:sz w:val="22"/>
          <w:szCs w:val="22"/>
        </w:rPr>
        <w:t>S</w:t>
      </w:r>
    </w:p>
    <w:p w:rsidR="00380B01" w:rsidRDefault="00380B01" w:rsidP="001C4E80">
      <w:pPr>
        <w:spacing w:before="8" w:line="180" w:lineRule="exact"/>
        <w:jc w:val="both"/>
        <w:rPr>
          <w:sz w:val="19"/>
          <w:szCs w:val="19"/>
        </w:rPr>
      </w:pPr>
    </w:p>
    <w:p w:rsidR="00380B01" w:rsidRDefault="001C4E80" w:rsidP="001C4E80">
      <w:pPr>
        <w:ind w:left="140"/>
        <w:jc w:val="both"/>
      </w:pPr>
      <w:r>
        <w:rPr>
          <w:b/>
          <w:spacing w:val="1"/>
        </w:rPr>
        <w:t>Ma</w:t>
      </w:r>
      <w:r>
        <w:rPr>
          <w:b/>
          <w:spacing w:val="-1"/>
        </w:rPr>
        <w:t>s</w:t>
      </w:r>
      <w:r>
        <w:rPr>
          <w:b/>
          <w:spacing w:val="1"/>
        </w:rPr>
        <w:t>t</w:t>
      </w:r>
      <w:r>
        <w:rPr>
          <w:b/>
        </w:rPr>
        <w:t>e</w:t>
      </w:r>
      <w:r>
        <w:rPr>
          <w:b/>
          <w:spacing w:val="1"/>
        </w:rPr>
        <w:t>r’</w:t>
      </w:r>
      <w:r>
        <w:rPr>
          <w:b/>
        </w:rPr>
        <w:t>s</w:t>
      </w:r>
      <w:r>
        <w:rPr>
          <w:b/>
          <w:spacing w:val="35"/>
        </w:rPr>
        <w:t xml:space="preserve"> </w:t>
      </w:r>
      <w:r>
        <w:rPr>
          <w:b/>
          <w:spacing w:val="-1"/>
        </w:rPr>
        <w:t>T</w:t>
      </w:r>
      <w:r>
        <w:rPr>
          <w:b/>
        </w:rPr>
        <w:t>he</w:t>
      </w:r>
      <w:r>
        <w:rPr>
          <w:b/>
          <w:spacing w:val="-1"/>
        </w:rPr>
        <w:t>s</w:t>
      </w:r>
      <w:r>
        <w:rPr>
          <w:b/>
        </w:rPr>
        <w:t>i</w:t>
      </w:r>
      <w:r>
        <w:rPr>
          <w:b/>
          <w:spacing w:val="-1"/>
        </w:rPr>
        <w:t>s</w:t>
      </w:r>
      <w:r>
        <w:rPr>
          <w:b/>
        </w:rPr>
        <w:t>:</w:t>
      </w:r>
      <w:r>
        <w:rPr>
          <w:b/>
          <w:spacing w:val="42"/>
        </w:rPr>
        <w:t xml:space="preserve"> </w:t>
      </w:r>
      <w:r>
        <w:rPr>
          <w:i/>
          <w:spacing w:val="-3"/>
        </w:rPr>
        <w:t>W</w:t>
      </w:r>
      <w:r>
        <w:rPr>
          <w:i/>
          <w:spacing w:val="1"/>
        </w:rPr>
        <w:t>a</w:t>
      </w:r>
      <w:r>
        <w:rPr>
          <w:i/>
        </w:rPr>
        <w:t>t</w:t>
      </w:r>
      <w:r>
        <w:rPr>
          <w:i/>
          <w:spacing w:val="2"/>
        </w:rPr>
        <w:t>e</w:t>
      </w:r>
      <w:r>
        <w:rPr>
          <w:i/>
        </w:rPr>
        <w:t>r</w:t>
      </w:r>
      <w:r>
        <w:rPr>
          <w:i/>
          <w:spacing w:val="38"/>
        </w:rPr>
        <w:t xml:space="preserve"> </w:t>
      </w:r>
      <w:r>
        <w:rPr>
          <w:i/>
        </w:rPr>
        <w:t>Q</w:t>
      </w:r>
      <w:r>
        <w:rPr>
          <w:i/>
          <w:spacing w:val="1"/>
        </w:rPr>
        <w:t>ua</w:t>
      </w:r>
      <w:r>
        <w:rPr>
          <w:i/>
        </w:rPr>
        <w:t>lity</w:t>
      </w:r>
      <w:r>
        <w:rPr>
          <w:i/>
          <w:spacing w:val="37"/>
        </w:rPr>
        <w:t xml:space="preserve"> </w:t>
      </w:r>
      <w:r>
        <w:rPr>
          <w:i/>
        </w:rPr>
        <w:t>M</w:t>
      </w:r>
      <w:r>
        <w:rPr>
          <w:i/>
          <w:spacing w:val="1"/>
        </w:rPr>
        <w:t>on</w:t>
      </w:r>
      <w:r>
        <w:rPr>
          <w:i/>
        </w:rPr>
        <w:t>it</w:t>
      </w:r>
      <w:r>
        <w:rPr>
          <w:i/>
          <w:spacing w:val="1"/>
        </w:rPr>
        <w:t>o</w:t>
      </w:r>
      <w:r>
        <w:rPr>
          <w:i/>
          <w:spacing w:val="-1"/>
        </w:rPr>
        <w:t>r</w:t>
      </w:r>
      <w:r>
        <w:rPr>
          <w:i/>
        </w:rPr>
        <w:t>i</w:t>
      </w:r>
      <w:r>
        <w:rPr>
          <w:i/>
          <w:spacing w:val="1"/>
        </w:rPr>
        <w:t>n</w:t>
      </w:r>
      <w:r>
        <w:rPr>
          <w:i/>
        </w:rPr>
        <w:t>g</w:t>
      </w:r>
      <w:r>
        <w:rPr>
          <w:i/>
          <w:spacing w:val="35"/>
        </w:rPr>
        <w:t xml:space="preserve"> </w:t>
      </w:r>
      <w:r>
        <w:rPr>
          <w:i/>
          <w:spacing w:val="1"/>
        </w:rPr>
        <w:t>a</w:t>
      </w:r>
      <w:r>
        <w:rPr>
          <w:i/>
          <w:spacing w:val="-1"/>
        </w:rPr>
        <w:t>n</w:t>
      </w:r>
      <w:r>
        <w:rPr>
          <w:i/>
        </w:rPr>
        <w:t>d</w:t>
      </w:r>
      <w:r>
        <w:rPr>
          <w:i/>
          <w:spacing w:val="41"/>
        </w:rPr>
        <w:t xml:space="preserve"> </w:t>
      </w:r>
      <w:r>
        <w:rPr>
          <w:i/>
        </w:rPr>
        <w:t>M</w:t>
      </w:r>
      <w:r>
        <w:rPr>
          <w:i/>
          <w:spacing w:val="1"/>
        </w:rPr>
        <w:t>od</w:t>
      </w:r>
      <w:r>
        <w:rPr>
          <w:i/>
        </w:rPr>
        <w:t>el</w:t>
      </w:r>
      <w:r>
        <w:rPr>
          <w:i/>
          <w:spacing w:val="-2"/>
        </w:rPr>
        <w:t>l</w:t>
      </w:r>
      <w:r>
        <w:rPr>
          <w:i/>
        </w:rPr>
        <w:t>i</w:t>
      </w:r>
      <w:r>
        <w:rPr>
          <w:i/>
          <w:spacing w:val="1"/>
        </w:rPr>
        <w:t>n</w:t>
      </w:r>
      <w:r>
        <w:rPr>
          <w:i/>
        </w:rPr>
        <w:t>g</w:t>
      </w:r>
      <w:r>
        <w:rPr>
          <w:i/>
          <w:spacing w:val="36"/>
        </w:rPr>
        <w:t xml:space="preserve"> </w:t>
      </w:r>
      <w:r>
        <w:rPr>
          <w:i/>
        </w:rPr>
        <w:t>f</w:t>
      </w:r>
      <w:r>
        <w:rPr>
          <w:i/>
          <w:spacing w:val="1"/>
        </w:rPr>
        <w:t>o</w:t>
      </w:r>
      <w:r>
        <w:rPr>
          <w:i/>
        </w:rPr>
        <w:t>r</w:t>
      </w:r>
      <w:r>
        <w:rPr>
          <w:i/>
          <w:spacing w:val="41"/>
        </w:rPr>
        <w:t xml:space="preserve"> </w:t>
      </w:r>
      <w:r>
        <w:rPr>
          <w:i/>
          <w:spacing w:val="-1"/>
        </w:rPr>
        <w:t>s</w:t>
      </w:r>
      <w:r>
        <w:rPr>
          <w:i/>
        </w:rPr>
        <w:t>em</w:t>
      </w:r>
      <w:r>
        <w:rPr>
          <w:i/>
          <w:spacing w:val="6"/>
        </w:rPr>
        <w:t>i</w:t>
      </w:r>
      <w:r>
        <w:rPr>
          <w:i/>
          <w:spacing w:val="1"/>
        </w:rPr>
        <w:t>-u</w:t>
      </w:r>
      <w:r>
        <w:rPr>
          <w:i/>
          <w:spacing w:val="-1"/>
        </w:rPr>
        <w:t>r</w:t>
      </w:r>
      <w:r>
        <w:rPr>
          <w:i/>
          <w:spacing w:val="1"/>
        </w:rPr>
        <w:t>ba</w:t>
      </w:r>
      <w:r>
        <w:rPr>
          <w:i/>
        </w:rPr>
        <w:t>n</w:t>
      </w:r>
      <w:r>
        <w:rPr>
          <w:i/>
          <w:spacing w:val="35"/>
        </w:rPr>
        <w:t xml:space="preserve"> </w:t>
      </w:r>
      <w:r>
        <w:rPr>
          <w:i/>
          <w:spacing w:val="-1"/>
        </w:rPr>
        <w:t>s</w:t>
      </w:r>
      <w:r>
        <w:rPr>
          <w:i/>
        </w:rPr>
        <w:t>ystems</w:t>
      </w:r>
      <w:r>
        <w:rPr>
          <w:i/>
          <w:spacing w:val="38"/>
        </w:rPr>
        <w:t xml:space="preserve"> </w:t>
      </w:r>
      <w:r>
        <w:rPr>
          <w:spacing w:val="1"/>
        </w:rPr>
        <w:t>(</w:t>
      </w:r>
      <w:r>
        <w:rPr>
          <w:spacing w:val="2"/>
        </w:rPr>
        <w:t>P</w:t>
      </w:r>
      <w:r>
        <w:t>a</w:t>
      </w:r>
      <w:r>
        <w:rPr>
          <w:spacing w:val="1"/>
        </w:rPr>
        <w:t>r</w:t>
      </w:r>
      <w:r>
        <w:t>t</w:t>
      </w:r>
      <w:r>
        <w:rPr>
          <w:spacing w:val="3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40"/>
        </w:rPr>
        <w:t xml:space="preserve"> </w:t>
      </w:r>
      <w:r>
        <w:t>O</w:t>
      </w:r>
      <w:r>
        <w:rPr>
          <w:spacing w:val="1"/>
        </w:rPr>
        <w:t>b</w:t>
      </w:r>
      <w:r>
        <w:t>a</w:t>
      </w:r>
      <w:r>
        <w:rPr>
          <w:spacing w:val="-3"/>
        </w:rPr>
        <w:t>m</w:t>
      </w:r>
      <w:r>
        <w:rPr>
          <w:spacing w:val="5"/>
        </w:rPr>
        <w:t>a</w:t>
      </w:r>
      <w:r>
        <w:rPr>
          <w:spacing w:val="-2"/>
        </w:rPr>
        <w:t>-</w:t>
      </w:r>
      <w:r>
        <w:t>S</w:t>
      </w:r>
      <w:r>
        <w:rPr>
          <w:spacing w:val="2"/>
        </w:rPr>
        <w:t>i</w:t>
      </w:r>
      <w:r>
        <w:rPr>
          <w:spacing w:val="-1"/>
        </w:rPr>
        <w:t>n</w:t>
      </w:r>
      <w:r>
        <w:rPr>
          <w:spacing w:val="1"/>
        </w:rPr>
        <w:t>g</w:t>
      </w:r>
      <w:r>
        <w:t>h</w:t>
      </w:r>
    </w:p>
    <w:p w:rsidR="00380B01" w:rsidRDefault="001C4E80" w:rsidP="001C4E80">
      <w:pPr>
        <w:spacing w:before="31"/>
        <w:ind w:left="140"/>
        <w:jc w:val="both"/>
      </w:pPr>
      <w:r>
        <w:rPr>
          <w:spacing w:val="1"/>
        </w:rPr>
        <w:t>I</w:t>
      </w:r>
      <w:r>
        <w:rPr>
          <w:spacing w:val="-1"/>
        </w:rPr>
        <w:t>n</w:t>
      </w:r>
      <w:r>
        <w:t>itiat</w:t>
      </w:r>
      <w:r>
        <w:rPr>
          <w:spacing w:val="2"/>
        </w:rPr>
        <w:t>i</w:t>
      </w:r>
      <w:r>
        <w:rPr>
          <w:spacing w:val="-1"/>
        </w:rPr>
        <w:t>v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i</w:t>
      </w:r>
      <w:r>
        <w:rPr>
          <w:spacing w:val="2"/>
        </w:rPr>
        <w:t>t</w:t>
      </w:r>
      <w:r>
        <w:t>h</w:t>
      </w:r>
      <w:r>
        <w:rPr>
          <w:spacing w:val="-5"/>
        </w:rPr>
        <w:t xml:space="preserve"> </w:t>
      </w:r>
      <w:r>
        <w:t>UC</w:t>
      </w:r>
      <w:r>
        <w:rPr>
          <w:spacing w:val="-3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"/>
        </w:rPr>
        <w:t>r</w:t>
      </w:r>
      <w:r>
        <w:rPr>
          <w:spacing w:val="-1"/>
        </w:rPr>
        <w:t>k</w:t>
      </w:r>
      <w:r>
        <w:t>el</w:t>
      </w:r>
      <w:r>
        <w:rPr>
          <w:spacing w:val="3"/>
        </w:rPr>
        <w:t>e</w:t>
      </w:r>
      <w:r>
        <w:rPr>
          <w:spacing w:val="-1"/>
        </w:rPr>
        <w:t>y</w:t>
      </w:r>
      <w:r>
        <w:rPr>
          <w:spacing w:val="1"/>
        </w:rPr>
        <w:t>)</w:t>
      </w:r>
      <w:r>
        <w:t>,</w:t>
      </w:r>
      <w:r>
        <w:rPr>
          <w:spacing w:val="-5"/>
        </w:rPr>
        <w:t xml:space="preserve"> </w:t>
      </w:r>
      <w:r>
        <w:t>G</w:t>
      </w:r>
      <w:r>
        <w:rPr>
          <w:spacing w:val="-1"/>
        </w:rPr>
        <w:t>u</w:t>
      </w:r>
      <w:r>
        <w:t>i</w:t>
      </w:r>
      <w:r>
        <w:rPr>
          <w:spacing w:val="1"/>
        </w:rPr>
        <w:t>d</w:t>
      </w:r>
      <w:r>
        <w:t>ed</w:t>
      </w:r>
      <w:r>
        <w:rPr>
          <w:spacing w:val="-4"/>
        </w:rPr>
        <w:t xml:space="preserve"> </w:t>
      </w:r>
      <w:r>
        <w:rPr>
          <w:spacing w:val="3"/>
        </w:rPr>
        <w:t>b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P</w:t>
      </w:r>
      <w:r>
        <w:rPr>
          <w:spacing w:val="1"/>
        </w:rPr>
        <w:t>ro</w:t>
      </w:r>
      <w:r>
        <w:rPr>
          <w:spacing w:val="-2"/>
        </w:rPr>
        <w:t>f</w:t>
      </w:r>
      <w:r>
        <w:t>.</w:t>
      </w:r>
      <w:r>
        <w:rPr>
          <w:spacing w:val="-3"/>
        </w:rPr>
        <w:t xml:space="preserve"> </w:t>
      </w:r>
      <w:r>
        <w:rPr>
          <w:spacing w:val="1"/>
        </w:rPr>
        <w:t>B</w:t>
      </w:r>
      <w:r>
        <w:t>a</w:t>
      </w:r>
      <w:r>
        <w:rPr>
          <w:spacing w:val="-1"/>
        </w:rPr>
        <w:t>ku</w:t>
      </w:r>
      <w:r>
        <w:t>l</w:t>
      </w:r>
      <w:r>
        <w:rPr>
          <w:spacing w:val="-5"/>
        </w:rPr>
        <w:t xml:space="preserve"> </w:t>
      </w:r>
      <w:r>
        <w:t>Ra</w:t>
      </w:r>
      <w:r>
        <w:rPr>
          <w:spacing w:val="1"/>
        </w:rPr>
        <w:t>o</w:t>
      </w:r>
      <w:r>
        <w:t>,</w:t>
      </w:r>
      <w:r>
        <w:rPr>
          <w:spacing w:val="-3"/>
        </w:rPr>
        <w:t xml:space="preserve"> </w:t>
      </w:r>
      <w:r>
        <w:rPr>
          <w:spacing w:val="1"/>
        </w:rPr>
        <w:t>II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Bo</w:t>
      </w:r>
      <w:r>
        <w:rPr>
          <w:spacing w:val="-4"/>
        </w:rPr>
        <w:t>m</w:t>
      </w:r>
      <w:r>
        <w:rPr>
          <w:spacing w:val="1"/>
        </w:rPr>
        <w:t>b</w:t>
      </w:r>
      <w:r>
        <w:rPr>
          <w:spacing w:val="3"/>
        </w:rPr>
        <w:t>a</w:t>
      </w:r>
      <w:r>
        <w:t xml:space="preserve">y                                    </w:t>
      </w:r>
      <w:r>
        <w:rPr>
          <w:spacing w:val="38"/>
        </w:rPr>
        <w:t xml:space="preserve"> </w:t>
      </w:r>
      <w:r>
        <w:rPr>
          <w:spacing w:val="1"/>
        </w:rPr>
        <w:t>[</w:t>
      </w:r>
      <w:r>
        <w:rPr>
          <w:i/>
        </w:rPr>
        <w:t>J</w:t>
      </w:r>
      <w:r>
        <w:rPr>
          <w:i/>
          <w:spacing w:val="1"/>
        </w:rPr>
        <w:t>u</w:t>
      </w:r>
      <w:r>
        <w:rPr>
          <w:i/>
        </w:rPr>
        <w:t>ly</w:t>
      </w:r>
      <w:r>
        <w:rPr>
          <w:i/>
          <w:spacing w:val="1"/>
        </w:rPr>
        <w:t>’1</w:t>
      </w:r>
      <w:r>
        <w:rPr>
          <w:i/>
        </w:rPr>
        <w:t>5</w:t>
      </w:r>
      <w:r>
        <w:rPr>
          <w:i/>
          <w:spacing w:val="1"/>
        </w:rPr>
        <w:t>-</w:t>
      </w:r>
      <w:r>
        <w:rPr>
          <w:i/>
        </w:rPr>
        <w:t>J</w:t>
      </w:r>
      <w:r>
        <w:rPr>
          <w:i/>
          <w:spacing w:val="1"/>
        </w:rPr>
        <w:t>un</w:t>
      </w:r>
      <w:r>
        <w:rPr>
          <w:i/>
          <w:spacing w:val="-2"/>
        </w:rPr>
        <w:t>e</w:t>
      </w:r>
      <w:r>
        <w:rPr>
          <w:i/>
          <w:spacing w:val="1"/>
        </w:rPr>
        <w:t>’1</w:t>
      </w:r>
      <w:r>
        <w:rPr>
          <w:i/>
          <w:spacing w:val="2"/>
        </w:rPr>
        <w:t>6</w:t>
      </w:r>
      <w:r>
        <w:t>]</w:t>
      </w:r>
    </w:p>
    <w:p w:rsidR="00380B01" w:rsidRDefault="00380B01" w:rsidP="001C4E80">
      <w:pPr>
        <w:spacing w:before="7" w:line="180" w:lineRule="exact"/>
        <w:jc w:val="both"/>
        <w:rPr>
          <w:sz w:val="19"/>
          <w:szCs w:val="19"/>
        </w:rPr>
      </w:pPr>
    </w:p>
    <w:p w:rsidR="00380B01" w:rsidRDefault="001C4E80" w:rsidP="001C4E80">
      <w:pPr>
        <w:pStyle w:val="ListParagraph"/>
        <w:numPr>
          <w:ilvl w:val="0"/>
          <w:numId w:val="6"/>
        </w:numPr>
        <w:tabs>
          <w:tab w:val="left" w:pos="860"/>
        </w:tabs>
        <w:spacing w:line="272" w:lineRule="auto"/>
        <w:ind w:right="104"/>
        <w:jc w:val="both"/>
      </w:pPr>
      <w:r w:rsidRPr="001C4E80">
        <w:rPr>
          <w:spacing w:val="3"/>
        </w:rPr>
        <w:t>T</w:t>
      </w:r>
      <w:r>
        <w:t>o</w:t>
      </w:r>
      <w:r w:rsidRPr="001C4E80">
        <w:rPr>
          <w:spacing w:val="2"/>
        </w:rPr>
        <w:t xml:space="preserve"> </w:t>
      </w:r>
      <w:r w:rsidRPr="001C4E80">
        <w:rPr>
          <w:spacing w:val="-1"/>
        </w:rPr>
        <w:t>un</w:t>
      </w:r>
      <w:r w:rsidRPr="001C4E80">
        <w:rPr>
          <w:spacing w:val="1"/>
        </w:rPr>
        <w:t>d</w:t>
      </w:r>
      <w:r>
        <w:t>e</w:t>
      </w:r>
      <w:r w:rsidRPr="001C4E80">
        <w:rPr>
          <w:spacing w:val="1"/>
        </w:rPr>
        <w:t>r</w:t>
      </w:r>
      <w:r w:rsidRPr="001C4E80">
        <w:rPr>
          <w:spacing w:val="-1"/>
        </w:rPr>
        <w:t>s</w:t>
      </w:r>
      <w:r>
        <w:t>ta</w:t>
      </w:r>
      <w:r w:rsidRPr="001C4E80">
        <w:rPr>
          <w:spacing w:val="-1"/>
        </w:rPr>
        <w:t>n</w:t>
      </w:r>
      <w:r>
        <w:t>d</w:t>
      </w:r>
      <w:r w:rsidRPr="001C4E80">
        <w:rPr>
          <w:spacing w:val="-5"/>
        </w:rPr>
        <w:t xml:space="preserve"> </w:t>
      </w:r>
      <w:r w:rsidRPr="001C4E80">
        <w:rPr>
          <w:spacing w:val="2"/>
        </w:rPr>
        <w:t>t</w:t>
      </w:r>
      <w:r w:rsidRPr="001C4E80">
        <w:rPr>
          <w:spacing w:val="-1"/>
        </w:rPr>
        <w:t>h</w:t>
      </w:r>
      <w:r>
        <w:t>e</w:t>
      </w:r>
      <w:r w:rsidRPr="001C4E80">
        <w:rPr>
          <w:spacing w:val="3"/>
        </w:rPr>
        <w:t xml:space="preserve"> </w:t>
      </w:r>
      <w:r w:rsidRPr="001C4E80">
        <w:rPr>
          <w:spacing w:val="-2"/>
        </w:rPr>
        <w:t>w</w:t>
      </w:r>
      <w:r>
        <w:t xml:space="preserve">ater </w:t>
      </w:r>
      <w:r w:rsidRPr="001C4E80">
        <w:rPr>
          <w:spacing w:val="3"/>
        </w:rPr>
        <w:t>q</w:t>
      </w:r>
      <w:r w:rsidRPr="001C4E80">
        <w:rPr>
          <w:spacing w:val="-1"/>
        </w:rPr>
        <w:t>u</w:t>
      </w:r>
      <w:r>
        <w:t>al</w:t>
      </w:r>
      <w:r w:rsidRPr="001C4E80">
        <w:rPr>
          <w:spacing w:val="2"/>
        </w:rPr>
        <w:t>it</w:t>
      </w:r>
      <w:r>
        <w:t>y</w:t>
      </w:r>
      <w:r w:rsidRPr="001C4E80">
        <w:rPr>
          <w:spacing w:val="-7"/>
        </w:rPr>
        <w:t xml:space="preserve"> </w:t>
      </w:r>
      <w:r w:rsidRPr="001C4E80">
        <w:rPr>
          <w:spacing w:val="2"/>
        </w:rPr>
        <w:t>i</w:t>
      </w:r>
      <w:r w:rsidRPr="001C4E80">
        <w:rPr>
          <w:spacing w:val="-1"/>
        </w:rPr>
        <w:t>s</w:t>
      </w:r>
      <w:r w:rsidRPr="001C4E80">
        <w:rPr>
          <w:spacing w:val="2"/>
        </w:rPr>
        <w:t>s</w:t>
      </w:r>
      <w:r w:rsidRPr="001C4E80">
        <w:rPr>
          <w:spacing w:val="-1"/>
        </w:rPr>
        <w:t>u</w:t>
      </w:r>
      <w:r>
        <w:t>es</w:t>
      </w:r>
      <w:r w:rsidRPr="001C4E80">
        <w:rPr>
          <w:spacing w:val="-1"/>
        </w:rPr>
        <w:t xml:space="preserve"> </w:t>
      </w:r>
      <w:r>
        <w:t>in</w:t>
      </w:r>
      <w:r w:rsidRPr="001C4E80">
        <w:rPr>
          <w:spacing w:val="1"/>
        </w:rPr>
        <w:t xml:space="preserve"> </w:t>
      </w:r>
      <w:r w:rsidRPr="001C4E80">
        <w:rPr>
          <w:spacing w:val="2"/>
        </w:rPr>
        <w:t>t</w:t>
      </w:r>
      <w:r w:rsidRPr="001C4E80">
        <w:rPr>
          <w:spacing w:val="-1"/>
        </w:rPr>
        <w:t>h</w:t>
      </w:r>
      <w:r>
        <w:t>e</w:t>
      </w:r>
      <w:r w:rsidRPr="001C4E80">
        <w:rPr>
          <w:spacing w:val="1"/>
        </w:rPr>
        <w:t xml:space="preserve"> dr</w:t>
      </w:r>
      <w:r>
        <w:t>i</w:t>
      </w:r>
      <w:r w:rsidRPr="001C4E80">
        <w:rPr>
          <w:spacing w:val="1"/>
        </w:rPr>
        <w:t>n</w:t>
      </w:r>
      <w:r w:rsidRPr="001C4E80">
        <w:rPr>
          <w:spacing w:val="-1"/>
        </w:rPr>
        <w:t>k</w:t>
      </w:r>
      <w:r w:rsidRPr="001C4E80">
        <w:rPr>
          <w:spacing w:val="2"/>
        </w:rPr>
        <w:t>i</w:t>
      </w:r>
      <w:r w:rsidRPr="001C4E80">
        <w:rPr>
          <w:spacing w:val="-1"/>
        </w:rPr>
        <w:t>n</w:t>
      </w:r>
      <w:r>
        <w:t>g</w:t>
      </w:r>
      <w:r w:rsidRPr="001C4E80">
        <w:rPr>
          <w:spacing w:val="-1"/>
        </w:rPr>
        <w:t xml:space="preserve"> </w:t>
      </w:r>
      <w:r w:rsidRPr="001C4E80">
        <w:rPr>
          <w:spacing w:val="-2"/>
        </w:rPr>
        <w:t>w</w:t>
      </w:r>
      <w:r>
        <w:t>ater</w:t>
      </w:r>
      <w:r w:rsidRPr="001C4E80">
        <w:rPr>
          <w:spacing w:val="2"/>
        </w:rPr>
        <w:t xml:space="preserve"> </w:t>
      </w:r>
      <w:r w:rsidRPr="001C4E80">
        <w:rPr>
          <w:spacing w:val="3"/>
        </w:rPr>
        <w:t>c</w:t>
      </w:r>
      <w:r w:rsidRPr="001C4E80">
        <w:rPr>
          <w:spacing w:val="-4"/>
        </w:rPr>
        <w:t>y</w:t>
      </w:r>
      <w:r>
        <w:t>cle</w:t>
      </w:r>
      <w:r w:rsidRPr="001C4E80">
        <w:rPr>
          <w:spacing w:val="-1"/>
        </w:rPr>
        <w:t xml:space="preserve"> </w:t>
      </w:r>
      <w:r w:rsidRPr="001C4E80">
        <w:rPr>
          <w:spacing w:val="3"/>
        </w:rPr>
        <w:t>a</w:t>
      </w:r>
      <w:r>
        <w:t>s</w:t>
      </w:r>
      <w:r w:rsidRPr="001C4E80">
        <w:rPr>
          <w:spacing w:val="2"/>
        </w:rPr>
        <w:t xml:space="preserve"> </w:t>
      </w:r>
      <w:r w:rsidRPr="001C4E80">
        <w:rPr>
          <w:spacing w:val="-2"/>
        </w:rPr>
        <w:t>w</w:t>
      </w:r>
      <w:r w:rsidRPr="001C4E80">
        <w:rPr>
          <w:spacing w:val="3"/>
        </w:rPr>
        <w:t>e</w:t>
      </w:r>
      <w:r>
        <w:t>ll</w:t>
      </w:r>
      <w:r w:rsidRPr="001C4E80">
        <w:rPr>
          <w:spacing w:val="-1"/>
        </w:rPr>
        <w:t xml:space="preserve"> </w:t>
      </w:r>
      <w:r>
        <w:t>as</w:t>
      </w:r>
      <w:r w:rsidRPr="001C4E80">
        <w:rPr>
          <w:spacing w:val="2"/>
        </w:rPr>
        <w:t xml:space="preserve"> t</w:t>
      </w:r>
      <w:r w:rsidRPr="001C4E80">
        <w:rPr>
          <w:spacing w:val="-1"/>
        </w:rPr>
        <w:t>h</w:t>
      </w:r>
      <w:r>
        <w:t>e</w:t>
      </w:r>
      <w:r w:rsidRPr="001C4E80">
        <w:rPr>
          <w:spacing w:val="1"/>
        </w:rPr>
        <w:t xml:space="preserve"> </w:t>
      </w:r>
      <w:r w:rsidRPr="001C4E80">
        <w:rPr>
          <w:spacing w:val="-1"/>
        </w:rPr>
        <w:t>s</w:t>
      </w:r>
      <w:r w:rsidRPr="001C4E80">
        <w:rPr>
          <w:spacing w:val="12"/>
        </w:rPr>
        <w:t>a</w:t>
      </w:r>
      <w:r w:rsidRPr="001C4E80">
        <w:rPr>
          <w:spacing w:val="-1"/>
        </w:rPr>
        <w:t>n</w:t>
      </w:r>
      <w:r>
        <w:t>ita</w:t>
      </w:r>
      <w:r w:rsidRPr="001C4E80">
        <w:rPr>
          <w:spacing w:val="3"/>
        </w:rPr>
        <w:t>r</w:t>
      </w:r>
      <w:r>
        <w:t>y</w:t>
      </w:r>
      <w:r w:rsidRPr="001C4E80">
        <w:rPr>
          <w:spacing w:val="-5"/>
        </w:rPr>
        <w:t xml:space="preserve"> </w:t>
      </w:r>
      <w:r w:rsidRPr="001C4E80">
        <w:rPr>
          <w:spacing w:val="3"/>
        </w:rPr>
        <w:t>c</w:t>
      </w:r>
      <w:r w:rsidRPr="001C4E80">
        <w:rPr>
          <w:spacing w:val="-1"/>
        </w:rPr>
        <w:t>y</w:t>
      </w:r>
      <w:r>
        <w:t>cle</w:t>
      </w:r>
      <w:r w:rsidRPr="001C4E80">
        <w:rPr>
          <w:spacing w:val="-1"/>
        </w:rPr>
        <w:t xml:space="preserve"> </w:t>
      </w:r>
      <w:r w:rsidRPr="001C4E80">
        <w:rPr>
          <w:spacing w:val="2"/>
        </w:rPr>
        <w:t>i</w:t>
      </w:r>
      <w:r>
        <w:t>n</w:t>
      </w:r>
      <w:r w:rsidRPr="001C4E80">
        <w:rPr>
          <w:spacing w:val="2"/>
        </w:rPr>
        <w:t xml:space="preserve"> </w:t>
      </w:r>
      <w:r w:rsidRPr="001C4E80">
        <w:rPr>
          <w:spacing w:val="-1"/>
        </w:rPr>
        <w:t>s</w:t>
      </w:r>
      <w:r w:rsidRPr="001C4E80">
        <w:rPr>
          <w:spacing w:val="3"/>
        </w:rPr>
        <w:t>e</w:t>
      </w:r>
      <w:r w:rsidRPr="001C4E80">
        <w:rPr>
          <w:spacing w:val="-1"/>
        </w:rPr>
        <w:t>m</w:t>
      </w:r>
      <w:r w:rsidRPr="001C4E80">
        <w:rPr>
          <w:spacing w:val="2"/>
        </w:rPr>
        <w:t>i</w:t>
      </w:r>
      <w:r>
        <w:t xml:space="preserve">- </w:t>
      </w:r>
      <w:r w:rsidRPr="001C4E80">
        <w:rPr>
          <w:spacing w:val="-1"/>
        </w:rPr>
        <w:t>u</w:t>
      </w:r>
      <w:r w:rsidRPr="001C4E80">
        <w:rPr>
          <w:spacing w:val="1"/>
        </w:rPr>
        <w:t>rb</w:t>
      </w:r>
      <w:r>
        <w:t>an</w:t>
      </w:r>
      <w:r w:rsidRPr="001C4E80">
        <w:rPr>
          <w:spacing w:val="-6"/>
        </w:rPr>
        <w:t xml:space="preserve"> </w:t>
      </w:r>
      <w:r w:rsidRPr="001C4E80">
        <w:rPr>
          <w:spacing w:val="2"/>
        </w:rPr>
        <w:t>s</w:t>
      </w:r>
      <w:r w:rsidRPr="001C4E80">
        <w:rPr>
          <w:spacing w:val="-1"/>
        </w:rPr>
        <w:t>ys</w:t>
      </w:r>
      <w:r>
        <w:t>t</w:t>
      </w:r>
      <w:r w:rsidRPr="001C4E80">
        <w:rPr>
          <w:spacing w:val="2"/>
        </w:rPr>
        <w:t>e</w:t>
      </w:r>
      <w:r w:rsidRPr="001C4E80">
        <w:rPr>
          <w:spacing w:val="-1"/>
        </w:rPr>
        <w:t>ms</w:t>
      </w:r>
      <w:r>
        <w:t>.</w:t>
      </w:r>
    </w:p>
    <w:p w:rsidR="00380B01" w:rsidRDefault="001C4E80" w:rsidP="001C4E80">
      <w:pPr>
        <w:pStyle w:val="ListParagraph"/>
        <w:numPr>
          <w:ilvl w:val="0"/>
          <w:numId w:val="6"/>
        </w:numPr>
        <w:tabs>
          <w:tab w:val="left" w:pos="860"/>
        </w:tabs>
        <w:spacing w:before="4" w:line="272" w:lineRule="auto"/>
        <w:ind w:right="111"/>
        <w:jc w:val="both"/>
      </w:pPr>
      <w:r w:rsidRPr="001C4E80">
        <w:rPr>
          <w:spacing w:val="1"/>
        </w:rPr>
        <w:t>W</w:t>
      </w:r>
      <w:r>
        <w:t>ater</w:t>
      </w:r>
      <w:r w:rsidRPr="001C4E80">
        <w:rPr>
          <w:spacing w:val="6"/>
        </w:rPr>
        <w:t xml:space="preserve"> </w:t>
      </w:r>
      <w:r w:rsidRPr="001C4E80">
        <w:rPr>
          <w:spacing w:val="1"/>
        </w:rPr>
        <w:t>d</w:t>
      </w:r>
      <w:r>
        <w:t>i</w:t>
      </w:r>
      <w:r w:rsidRPr="001C4E80">
        <w:rPr>
          <w:spacing w:val="-1"/>
        </w:rPr>
        <w:t>s</w:t>
      </w:r>
      <w:r>
        <w:t>tri</w:t>
      </w:r>
      <w:r w:rsidRPr="001C4E80">
        <w:rPr>
          <w:spacing w:val="1"/>
        </w:rPr>
        <w:t>b</w:t>
      </w:r>
      <w:r w:rsidRPr="001C4E80">
        <w:rPr>
          <w:spacing w:val="-1"/>
        </w:rPr>
        <w:t>u</w:t>
      </w:r>
      <w:r>
        <w:t>ti</w:t>
      </w:r>
      <w:r w:rsidRPr="001C4E80">
        <w:rPr>
          <w:spacing w:val="1"/>
        </w:rPr>
        <w:t>o</w:t>
      </w:r>
      <w:r>
        <w:t>n a</w:t>
      </w:r>
      <w:r w:rsidRPr="001C4E80">
        <w:rPr>
          <w:spacing w:val="-1"/>
        </w:rPr>
        <w:t>n</w:t>
      </w:r>
      <w:r>
        <w:t>d</w:t>
      </w:r>
      <w:r w:rsidRPr="001C4E80">
        <w:rPr>
          <w:spacing w:val="8"/>
        </w:rPr>
        <w:t xml:space="preserve"> </w:t>
      </w:r>
      <w:r w:rsidRPr="001C4E80">
        <w:rPr>
          <w:spacing w:val="-1"/>
        </w:rPr>
        <w:t>s</w:t>
      </w:r>
      <w:r>
        <w:t>a</w:t>
      </w:r>
      <w:r w:rsidRPr="001C4E80">
        <w:rPr>
          <w:spacing w:val="-1"/>
        </w:rPr>
        <w:t>n</w:t>
      </w:r>
      <w:r>
        <w:t>ita</w:t>
      </w:r>
      <w:r w:rsidRPr="001C4E80">
        <w:rPr>
          <w:spacing w:val="3"/>
        </w:rPr>
        <w:t>r</w:t>
      </w:r>
      <w:r>
        <w:t xml:space="preserve">y </w:t>
      </w:r>
      <w:r w:rsidRPr="001C4E80">
        <w:rPr>
          <w:spacing w:val="3"/>
        </w:rPr>
        <w:t>c</w:t>
      </w:r>
      <w:r w:rsidRPr="001C4E80">
        <w:rPr>
          <w:spacing w:val="-1"/>
        </w:rPr>
        <w:t>y</w:t>
      </w:r>
      <w:r>
        <w:t>cles</w:t>
      </w:r>
      <w:r w:rsidRPr="001C4E80">
        <w:rPr>
          <w:spacing w:val="7"/>
        </w:rPr>
        <w:t xml:space="preserve"> </w:t>
      </w:r>
      <w:r w:rsidRPr="001C4E80">
        <w:rPr>
          <w:spacing w:val="-2"/>
        </w:rPr>
        <w:t>w</w:t>
      </w:r>
      <w:r w:rsidRPr="001C4E80">
        <w:rPr>
          <w:spacing w:val="3"/>
        </w:rPr>
        <w:t>a</w:t>
      </w:r>
      <w:r>
        <w:t>s</w:t>
      </w:r>
      <w:r w:rsidRPr="001C4E80">
        <w:rPr>
          <w:spacing w:val="6"/>
        </w:rPr>
        <w:t xml:space="preserve"> </w:t>
      </w:r>
      <w:r w:rsidR="00644E1B">
        <w:rPr>
          <w:spacing w:val="-1"/>
        </w:rPr>
        <w:t>analyzed</w:t>
      </w:r>
      <w:r w:rsidRPr="001C4E80">
        <w:rPr>
          <w:spacing w:val="5"/>
        </w:rPr>
        <w:t xml:space="preserve"> </w:t>
      </w:r>
      <w:r>
        <w:t>a</w:t>
      </w:r>
      <w:r w:rsidRPr="001C4E80">
        <w:rPr>
          <w:spacing w:val="-1"/>
        </w:rPr>
        <w:t>n</w:t>
      </w:r>
      <w:r>
        <w:t>d</w:t>
      </w:r>
      <w:r w:rsidRPr="001C4E80">
        <w:rPr>
          <w:spacing w:val="8"/>
        </w:rPr>
        <w:t xml:space="preserve"> </w:t>
      </w:r>
      <w:r>
        <w:t>a</w:t>
      </w:r>
      <w:r w:rsidRPr="001C4E80">
        <w:rPr>
          <w:spacing w:val="12"/>
        </w:rPr>
        <w:t xml:space="preserve"> </w:t>
      </w:r>
      <w:r w:rsidRPr="001C4E80">
        <w:rPr>
          <w:spacing w:val="-1"/>
        </w:rPr>
        <w:t>m</w:t>
      </w:r>
      <w:r w:rsidRPr="001C4E80">
        <w:rPr>
          <w:spacing w:val="1"/>
        </w:rPr>
        <w:t>od</w:t>
      </w:r>
      <w:r>
        <w:t>el</w:t>
      </w:r>
      <w:r w:rsidRPr="001C4E80">
        <w:rPr>
          <w:spacing w:val="5"/>
        </w:rPr>
        <w:t xml:space="preserve"> </w:t>
      </w:r>
      <w:r w:rsidRPr="001C4E80">
        <w:rPr>
          <w:spacing w:val="-5"/>
        </w:rPr>
        <w:t>w</w:t>
      </w:r>
      <w:r w:rsidRPr="001C4E80">
        <w:rPr>
          <w:spacing w:val="3"/>
        </w:rPr>
        <w:t>a</w:t>
      </w:r>
      <w:r>
        <w:t>s</w:t>
      </w:r>
      <w:r w:rsidRPr="001C4E80">
        <w:rPr>
          <w:spacing w:val="6"/>
        </w:rPr>
        <w:t xml:space="preserve"> </w:t>
      </w:r>
      <w:r>
        <w:t>c</w:t>
      </w:r>
      <w:r w:rsidRPr="001C4E80">
        <w:rPr>
          <w:spacing w:val="1"/>
        </w:rPr>
        <w:t>r</w:t>
      </w:r>
      <w:r>
        <w:t>e</w:t>
      </w:r>
      <w:r w:rsidRPr="001C4E80">
        <w:rPr>
          <w:spacing w:val="1"/>
        </w:rPr>
        <w:t>a</w:t>
      </w:r>
      <w:r>
        <w:t>ted</w:t>
      </w:r>
      <w:r w:rsidRPr="001C4E80">
        <w:rPr>
          <w:spacing w:val="5"/>
        </w:rPr>
        <w:t xml:space="preserve"> </w:t>
      </w:r>
      <w:r w:rsidRPr="001C4E80">
        <w:rPr>
          <w:spacing w:val="-1"/>
        </w:rPr>
        <w:t>us</w:t>
      </w:r>
      <w:r>
        <w:t>i</w:t>
      </w:r>
      <w:r w:rsidRPr="001C4E80">
        <w:rPr>
          <w:spacing w:val="1"/>
        </w:rPr>
        <w:t>n</w:t>
      </w:r>
      <w:r>
        <w:t>g</w:t>
      </w:r>
      <w:r w:rsidRPr="001C4E80">
        <w:rPr>
          <w:spacing w:val="5"/>
        </w:rPr>
        <w:t xml:space="preserve"> </w:t>
      </w:r>
      <w:r>
        <w:t>S</w:t>
      </w:r>
      <w:r w:rsidRPr="001C4E80">
        <w:rPr>
          <w:spacing w:val="3"/>
        </w:rPr>
        <w:t>W</w:t>
      </w:r>
      <w:r>
        <w:t>AT</w:t>
      </w:r>
      <w:r w:rsidRPr="001C4E80">
        <w:rPr>
          <w:spacing w:val="4"/>
        </w:rPr>
        <w:t xml:space="preserve"> </w:t>
      </w:r>
      <w:r w:rsidRPr="001C4E80">
        <w:rPr>
          <w:spacing w:val="-4"/>
        </w:rPr>
        <w:t>m</w:t>
      </w:r>
      <w:r w:rsidRPr="001C4E80">
        <w:rPr>
          <w:spacing w:val="1"/>
        </w:rPr>
        <w:t>od</w:t>
      </w:r>
      <w:r>
        <w:t>el</w:t>
      </w:r>
      <w:r w:rsidRPr="001C4E80">
        <w:rPr>
          <w:spacing w:val="5"/>
        </w:rPr>
        <w:t xml:space="preserve"> </w:t>
      </w:r>
      <w:r>
        <w:t>a</w:t>
      </w:r>
      <w:r w:rsidRPr="001C4E80">
        <w:rPr>
          <w:spacing w:val="-1"/>
        </w:rPr>
        <w:t>n</w:t>
      </w:r>
      <w:r>
        <w:t>d</w:t>
      </w:r>
      <w:r w:rsidRPr="001C4E80">
        <w:rPr>
          <w:spacing w:val="8"/>
        </w:rPr>
        <w:t xml:space="preserve"> </w:t>
      </w:r>
      <w:r>
        <w:t xml:space="preserve">a </w:t>
      </w:r>
      <w:r w:rsidRPr="001C4E80">
        <w:rPr>
          <w:spacing w:val="-4"/>
        </w:rPr>
        <w:t>m</w:t>
      </w:r>
      <w:r w:rsidRPr="001C4E80">
        <w:rPr>
          <w:spacing w:val="3"/>
        </w:rPr>
        <w:t>o</w:t>
      </w:r>
      <w:r w:rsidRPr="001C4E80">
        <w:rPr>
          <w:spacing w:val="-1"/>
        </w:rPr>
        <w:t>n</w:t>
      </w:r>
      <w:r>
        <w:t>it</w:t>
      </w:r>
      <w:r w:rsidRPr="001C4E80">
        <w:rPr>
          <w:spacing w:val="1"/>
        </w:rPr>
        <w:t>or</w:t>
      </w:r>
      <w:r w:rsidRPr="001C4E80">
        <w:rPr>
          <w:spacing w:val="2"/>
        </w:rPr>
        <w:t>i</w:t>
      </w:r>
      <w:r w:rsidRPr="001C4E80">
        <w:rPr>
          <w:spacing w:val="-1"/>
        </w:rPr>
        <w:t>n</w:t>
      </w:r>
      <w:r>
        <w:t>g</w:t>
      </w:r>
      <w:r w:rsidRPr="001C4E80">
        <w:rPr>
          <w:spacing w:val="-10"/>
        </w:rPr>
        <w:t xml:space="preserve"> </w:t>
      </w:r>
      <w:r w:rsidRPr="001C4E80">
        <w:rPr>
          <w:spacing w:val="1"/>
        </w:rPr>
        <w:t>pro</w:t>
      </w:r>
      <w:r w:rsidRPr="001C4E80">
        <w:rPr>
          <w:spacing w:val="-1"/>
        </w:rPr>
        <w:t>g</w:t>
      </w:r>
      <w:r w:rsidRPr="001C4E80">
        <w:rPr>
          <w:spacing w:val="1"/>
        </w:rPr>
        <w:t>r</w:t>
      </w:r>
      <w:r w:rsidRPr="001C4E80">
        <w:rPr>
          <w:spacing w:val="3"/>
        </w:rPr>
        <w:t>a</w:t>
      </w:r>
      <w:r>
        <w:t>m</w:t>
      </w:r>
      <w:r w:rsidRPr="001C4E80">
        <w:rPr>
          <w:spacing w:val="-6"/>
        </w:rPr>
        <w:t xml:space="preserve"> </w:t>
      </w:r>
      <w:r w:rsidRPr="001C4E80">
        <w:rPr>
          <w:spacing w:val="-2"/>
        </w:rPr>
        <w:t>w</w:t>
      </w:r>
      <w:r>
        <w:t>as</w:t>
      </w:r>
      <w:r w:rsidRPr="001C4E80">
        <w:rPr>
          <w:spacing w:val="-3"/>
        </w:rPr>
        <w:t xml:space="preserve"> </w:t>
      </w:r>
      <w:r w:rsidRPr="001C4E80">
        <w:rPr>
          <w:spacing w:val="1"/>
        </w:rPr>
        <w:t>d</w:t>
      </w:r>
      <w:r>
        <w:t>es</w:t>
      </w:r>
      <w:r w:rsidRPr="001C4E80">
        <w:rPr>
          <w:spacing w:val="2"/>
        </w:rPr>
        <w:t>i</w:t>
      </w:r>
      <w:r w:rsidRPr="001C4E80">
        <w:rPr>
          <w:spacing w:val="1"/>
        </w:rPr>
        <w:t>g</w:t>
      </w:r>
      <w:r w:rsidRPr="001C4E80">
        <w:rPr>
          <w:spacing w:val="-1"/>
        </w:rPr>
        <w:t>n</w:t>
      </w:r>
      <w:r>
        <w:t>e</w:t>
      </w:r>
      <w:r w:rsidRPr="001C4E80">
        <w:rPr>
          <w:spacing w:val="1"/>
        </w:rPr>
        <w:t>d</w:t>
      </w:r>
      <w:r>
        <w:t>.</w:t>
      </w:r>
    </w:p>
    <w:p w:rsidR="00380B01" w:rsidRDefault="001C4E80" w:rsidP="001C4E80">
      <w:pPr>
        <w:pStyle w:val="ListParagraph"/>
        <w:numPr>
          <w:ilvl w:val="0"/>
          <w:numId w:val="6"/>
        </w:numPr>
        <w:spacing w:before="1"/>
        <w:ind w:right="737"/>
        <w:jc w:val="both"/>
      </w:pPr>
      <w:r w:rsidRPr="001C4E80">
        <w:rPr>
          <w:spacing w:val="1"/>
        </w:rPr>
        <w:t>Bo</w:t>
      </w:r>
      <w:r>
        <w:t>th</w:t>
      </w:r>
      <w:r w:rsidRPr="001C4E80">
        <w:rPr>
          <w:spacing w:val="-5"/>
        </w:rPr>
        <w:t xml:space="preserve"> </w:t>
      </w:r>
      <w:r>
        <w:t>t</w:t>
      </w:r>
      <w:r w:rsidRPr="001C4E80">
        <w:rPr>
          <w:spacing w:val="-1"/>
        </w:rPr>
        <w:t>h</w:t>
      </w:r>
      <w:r>
        <w:t>e</w:t>
      </w:r>
      <w:r w:rsidRPr="001C4E80">
        <w:rPr>
          <w:spacing w:val="1"/>
        </w:rPr>
        <w:t xml:space="preserve"> </w:t>
      </w:r>
      <w:r w:rsidR="00644E1B">
        <w:rPr>
          <w:spacing w:val="1"/>
        </w:rPr>
        <w:t xml:space="preserve">water quality </w:t>
      </w:r>
      <w:r w:rsidRPr="001C4E80">
        <w:rPr>
          <w:spacing w:val="-4"/>
        </w:rPr>
        <w:t>m</w:t>
      </w:r>
      <w:r w:rsidRPr="001C4E80">
        <w:rPr>
          <w:spacing w:val="1"/>
        </w:rPr>
        <w:t>od</w:t>
      </w:r>
      <w:r>
        <w:t>el</w:t>
      </w:r>
      <w:r w:rsidRPr="001C4E80">
        <w:rPr>
          <w:spacing w:val="-5"/>
        </w:rPr>
        <w:t xml:space="preserve"> </w:t>
      </w:r>
      <w:r>
        <w:t>a</w:t>
      </w:r>
      <w:r w:rsidRPr="001C4E80">
        <w:rPr>
          <w:spacing w:val="-1"/>
        </w:rPr>
        <w:t>n</w:t>
      </w:r>
      <w:r>
        <w:t>d</w:t>
      </w:r>
      <w:r w:rsidRPr="001C4E80">
        <w:rPr>
          <w:spacing w:val="-2"/>
        </w:rPr>
        <w:t xml:space="preserve"> </w:t>
      </w:r>
      <w:r w:rsidRPr="001C4E80">
        <w:rPr>
          <w:spacing w:val="2"/>
        </w:rPr>
        <w:t>t</w:t>
      </w:r>
      <w:r w:rsidRPr="001C4E80">
        <w:rPr>
          <w:spacing w:val="-1"/>
        </w:rPr>
        <w:t>h</w:t>
      </w:r>
      <w:r>
        <w:t>e</w:t>
      </w:r>
      <w:r w:rsidRPr="001C4E80">
        <w:rPr>
          <w:spacing w:val="1"/>
        </w:rPr>
        <w:t xml:space="preserve"> </w:t>
      </w:r>
      <w:r w:rsidRPr="001C4E80">
        <w:rPr>
          <w:spacing w:val="-4"/>
        </w:rPr>
        <w:t>m</w:t>
      </w:r>
      <w:r w:rsidRPr="001C4E80">
        <w:rPr>
          <w:spacing w:val="3"/>
        </w:rPr>
        <w:t>o</w:t>
      </w:r>
      <w:r w:rsidRPr="001C4E80">
        <w:rPr>
          <w:spacing w:val="-1"/>
        </w:rPr>
        <w:t>n</w:t>
      </w:r>
      <w:r>
        <w:t>i</w:t>
      </w:r>
      <w:r w:rsidRPr="001C4E80">
        <w:rPr>
          <w:spacing w:val="2"/>
        </w:rPr>
        <w:t>t</w:t>
      </w:r>
      <w:r w:rsidRPr="001C4E80">
        <w:rPr>
          <w:spacing w:val="1"/>
        </w:rPr>
        <w:t>or</w:t>
      </w:r>
      <w:r>
        <w:t>i</w:t>
      </w:r>
      <w:r w:rsidRPr="001C4E80">
        <w:rPr>
          <w:spacing w:val="-1"/>
        </w:rPr>
        <w:t>n</w:t>
      </w:r>
      <w:r>
        <w:t>g</w:t>
      </w:r>
      <w:r w:rsidRPr="001C4E80">
        <w:rPr>
          <w:spacing w:val="-10"/>
        </w:rPr>
        <w:t xml:space="preserve"> </w:t>
      </w:r>
      <w:r w:rsidRPr="001C4E80">
        <w:rPr>
          <w:spacing w:val="1"/>
        </w:rPr>
        <w:t>pro</w:t>
      </w:r>
      <w:r w:rsidRPr="001C4E80">
        <w:rPr>
          <w:spacing w:val="-1"/>
        </w:rPr>
        <w:t>g</w:t>
      </w:r>
      <w:r w:rsidRPr="001C4E80">
        <w:rPr>
          <w:spacing w:val="1"/>
        </w:rPr>
        <w:t>r</w:t>
      </w:r>
      <w:r w:rsidRPr="001C4E80">
        <w:rPr>
          <w:spacing w:val="3"/>
        </w:rPr>
        <w:t>a</w:t>
      </w:r>
      <w:r>
        <w:t>m</w:t>
      </w:r>
      <w:r w:rsidRPr="001C4E80">
        <w:rPr>
          <w:spacing w:val="-11"/>
        </w:rPr>
        <w:t xml:space="preserve"> </w:t>
      </w:r>
      <w:r w:rsidRPr="001C4E80">
        <w:rPr>
          <w:spacing w:val="1"/>
        </w:rPr>
        <w:t>r</w:t>
      </w:r>
      <w:r>
        <w:t>e</w:t>
      </w:r>
      <w:r w:rsidRPr="001C4E80">
        <w:rPr>
          <w:spacing w:val="1"/>
        </w:rPr>
        <w:t>q</w:t>
      </w:r>
      <w:r w:rsidRPr="001C4E80">
        <w:rPr>
          <w:spacing w:val="-1"/>
        </w:rPr>
        <w:t>u</w:t>
      </w:r>
      <w:r>
        <w:t>ires</w:t>
      </w:r>
      <w:r w:rsidRPr="001C4E80">
        <w:rPr>
          <w:spacing w:val="-4"/>
        </w:rPr>
        <w:t xml:space="preserve"> </w:t>
      </w:r>
      <w:r w:rsidRPr="001C4E80">
        <w:rPr>
          <w:spacing w:val="-1"/>
        </w:rPr>
        <w:t>m</w:t>
      </w:r>
      <w:r w:rsidRPr="001C4E80">
        <w:rPr>
          <w:spacing w:val="1"/>
        </w:rPr>
        <w:t>od</w:t>
      </w:r>
      <w:r>
        <w:t>i</w:t>
      </w:r>
      <w:r w:rsidRPr="001C4E80">
        <w:rPr>
          <w:spacing w:val="-2"/>
        </w:rPr>
        <w:t>f</w:t>
      </w:r>
      <w:r w:rsidRPr="001C4E80">
        <w:rPr>
          <w:spacing w:val="2"/>
        </w:rPr>
        <w:t>i</w:t>
      </w:r>
      <w:r>
        <w:t>c</w:t>
      </w:r>
      <w:r w:rsidRPr="001C4E80">
        <w:rPr>
          <w:spacing w:val="1"/>
        </w:rPr>
        <w:t>a</w:t>
      </w:r>
      <w:r>
        <w:t>ti</w:t>
      </w:r>
      <w:r w:rsidRPr="001C4E80">
        <w:rPr>
          <w:spacing w:val="1"/>
        </w:rPr>
        <w:t>o</w:t>
      </w:r>
      <w:r w:rsidRPr="001C4E80">
        <w:rPr>
          <w:spacing w:val="-1"/>
        </w:rPr>
        <w:t>n</w:t>
      </w:r>
      <w:r>
        <w:t>s</w:t>
      </w:r>
      <w:r w:rsidRPr="001C4E80">
        <w:rPr>
          <w:spacing w:val="-11"/>
        </w:rPr>
        <w:t xml:space="preserve"> </w:t>
      </w:r>
      <w:r w:rsidRPr="001C4E80">
        <w:rPr>
          <w:spacing w:val="1"/>
        </w:rPr>
        <w:t>b</w:t>
      </w:r>
      <w:r>
        <w:t>ased</w:t>
      </w:r>
      <w:r w:rsidRPr="001C4E80">
        <w:rPr>
          <w:spacing w:val="-4"/>
        </w:rPr>
        <w:t xml:space="preserve"> </w:t>
      </w:r>
      <w:r w:rsidRPr="001C4E80">
        <w:rPr>
          <w:spacing w:val="1"/>
        </w:rPr>
        <w:t>o</w:t>
      </w:r>
      <w:r>
        <w:t>n</w:t>
      </w:r>
      <w:r w:rsidRPr="001C4E80">
        <w:rPr>
          <w:spacing w:val="-3"/>
        </w:rPr>
        <w:t xml:space="preserve"> </w:t>
      </w:r>
      <w:r>
        <w:t>t</w:t>
      </w:r>
      <w:r w:rsidRPr="001C4E80">
        <w:rPr>
          <w:spacing w:val="-1"/>
        </w:rPr>
        <w:t>h</w:t>
      </w:r>
      <w:r>
        <w:t>e</w:t>
      </w:r>
      <w:r w:rsidRPr="001C4E80">
        <w:rPr>
          <w:spacing w:val="1"/>
        </w:rPr>
        <w:t xml:space="preserve"> f</w:t>
      </w:r>
      <w:r w:rsidRPr="001C4E80">
        <w:rPr>
          <w:spacing w:val="-1"/>
        </w:rPr>
        <w:t>u</w:t>
      </w:r>
      <w:r w:rsidRPr="001C4E80">
        <w:rPr>
          <w:spacing w:val="1"/>
        </w:rPr>
        <w:t>r</w:t>
      </w:r>
      <w:r>
        <w:t>t</w:t>
      </w:r>
      <w:r w:rsidRPr="001C4E80">
        <w:rPr>
          <w:spacing w:val="-1"/>
        </w:rPr>
        <w:t>h</w:t>
      </w:r>
      <w:r>
        <w:t>er</w:t>
      </w:r>
      <w:r w:rsidRPr="001C4E80">
        <w:rPr>
          <w:spacing w:val="-4"/>
        </w:rPr>
        <w:t xml:space="preserve"> </w:t>
      </w:r>
      <w:r w:rsidRPr="001C4E80">
        <w:rPr>
          <w:spacing w:val="-1"/>
          <w:w w:val="99"/>
        </w:rPr>
        <w:t>studies</w:t>
      </w:r>
      <w:r w:rsidRPr="001C4E80">
        <w:rPr>
          <w:w w:val="99"/>
        </w:rPr>
        <w:t>.</w:t>
      </w:r>
    </w:p>
    <w:p w:rsidR="00380B01" w:rsidRDefault="00380B01" w:rsidP="001C4E80">
      <w:pPr>
        <w:spacing w:before="7" w:line="180" w:lineRule="exact"/>
        <w:jc w:val="both"/>
        <w:rPr>
          <w:sz w:val="19"/>
          <w:szCs w:val="19"/>
        </w:rPr>
      </w:pPr>
    </w:p>
    <w:p w:rsidR="00380B01" w:rsidRDefault="001C4E80" w:rsidP="001C4E80">
      <w:pPr>
        <w:ind w:left="140"/>
        <w:jc w:val="both"/>
      </w:pPr>
      <w:r>
        <w:rPr>
          <w:b/>
        </w:rPr>
        <w:t>Field</w:t>
      </w:r>
      <w:r>
        <w:rPr>
          <w:b/>
          <w:spacing w:val="-6"/>
        </w:rPr>
        <w:t xml:space="preserve"> </w:t>
      </w:r>
      <w:r>
        <w:rPr>
          <w:b/>
        </w:rPr>
        <w:t>St</w:t>
      </w:r>
      <w:r>
        <w:rPr>
          <w:b/>
          <w:spacing w:val="2"/>
        </w:rPr>
        <w:t>a</w:t>
      </w:r>
      <w:r>
        <w:rPr>
          <w:b/>
        </w:rPr>
        <w:t>y</w:t>
      </w:r>
      <w:r>
        <w:rPr>
          <w:b/>
          <w:spacing w:val="-5"/>
        </w:rPr>
        <w:t xml:space="preserve"> </w:t>
      </w:r>
      <w:r>
        <w:rPr>
          <w:b/>
        </w:rPr>
        <w:t>Pr</w:t>
      </w:r>
      <w:r>
        <w:rPr>
          <w:b/>
          <w:spacing w:val="1"/>
        </w:rPr>
        <w:t>oj</w:t>
      </w:r>
      <w:r>
        <w:rPr>
          <w:b/>
        </w:rPr>
        <w:t>e</w:t>
      </w:r>
      <w:r>
        <w:rPr>
          <w:b/>
          <w:spacing w:val="1"/>
        </w:rPr>
        <w:t>ct</w:t>
      </w:r>
      <w:r>
        <w:rPr>
          <w:b/>
        </w:rPr>
        <w:t>:</w:t>
      </w:r>
      <w:r>
        <w:rPr>
          <w:b/>
          <w:spacing w:val="-6"/>
        </w:rPr>
        <w:t xml:space="preserve"> </w:t>
      </w:r>
      <w:r>
        <w:rPr>
          <w:i/>
        </w:rPr>
        <w:t>Desi</w:t>
      </w:r>
      <w:r>
        <w:rPr>
          <w:i/>
          <w:spacing w:val="1"/>
        </w:rPr>
        <w:t>g</w:t>
      </w:r>
      <w:r>
        <w:rPr>
          <w:i/>
        </w:rPr>
        <w:t>n</w:t>
      </w:r>
      <w:r>
        <w:rPr>
          <w:i/>
          <w:spacing w:val="-7"/>
        </w:rPr>
        <w:t xml:space="preserve"> </w:t>
      </w:r>
      <w:r>
        <w:rPr>
          <w:i/>
          <w:spacing w:val="1"/>
        </w:rPr>
        <w:t>o</w:t>
      </w:r>
      <w:r>
        <w:rPr>
          <w:i/>
        </w:rPr>
        <w:t>f</w:t>
      </w:r>
      <w:r>
        <w:rPr>
          <w:i/>
          <w:spacing w:val="-4"/>
        </w:rPr>
        <w:t xml:space="preserve"> </w:t>
      </w:r>
      <w:r>
        <w:rPr>
          <w:i/>
        </w:rPr>
        <w:t>E</w:t>
      </w:r>
      <w:r>
        <w:rPr>
          <w:i/>
          <w:spacing w:val="1"/>
        </w:rPr>
        <w:t>n</w:t>
      </w:r>
      <w:r>
        <w:rPr>
          <w:i/>
        </w:rPr>
        <w:t>viro</w:t>
      </w:r>
      <w:r>
        <w:rPr>
          <w:i/>
          <w:spacing w:val="1"/>
        </w:rPr>
        <w:t>n</w:t>
      </w:r>
      <w:r>
        <w:rPr>
          <w:i/>
        </w:rPr>
        <w:t>me</w:t>
      </w:r>
      <w:r>
        <w:rPr>
          <w:i/>
          <w:spacing w:val="2"/>
        </w:rPr>
        <w:t>n</w:t>
      </w:r>
      <w:r>
        <w:rPr>
          <w:i/>
        </w:rPr>
        <w:t>t</w:t>
      </w:r>
      <w:r>
        <w:rPr>
          <w:i/>
          <w:spacing w:val="1"/>
        </w:rPr>
        <w:t>a</w:t>
      </w:r>
      <w:r>
        <w:rPr>
          <w:i/>
        </w:rPr>
        <w:t>l</w:t>
      </w:r>
      <w:r>
        <w:rPr>
          <w:i/>
          <w:spacing w:val="-14"/>
        </w:rPr>
        <w:t xml:space="preserve"> </w:t>
      </w:r>
      <w:r>
        <w:rPr>
          <w:i/>
          <w:spacing w:val="1"/>
        </w:rPr>
        <w:t>S</w:t>
      </w:r>
      <w:r>
        <w:rPr>
          <w:i/>
        </w:rPr>
        <w:t>ervices</w:t>
      </w:r>
      <w:r>
        <w:rPr>
          <w:i/>
          <w:spacing w:val="-9"/>
        </w:rPr>
        <w:t xml:space="preserve"> </w:t>
      </w:r>
      <w:r>
        <w:rPr>
          <w:i/>
        </w:rPr>
        <w:t>f</w:t>
      </w:r>
      <w:r>
        <w:rPr>
          <w:i/>
          <w:spacing w:val="1"/>
        </w:rPr>
        <w:t>o</w:t>
      </w:r>
      <w:r>
        <w:rPr>
          <w:i/>
        </w:rPr>
        <w:t>r</w:t>
      </w:r>
      <w:r>
        <w:rPr>
          <w:i/>
          <w:spacing w:val="-5"/>
        </w:rPr>
        <w:t xml:space="preserve"> </w:t>
      </w:r>
      <w:r>
        <w:rPr>
          <w:i/>
          <w:spacing w:val="3"/>
        </w:rPr>
        <w:t>R</w:t>
      </w:r>
      <w:r>
        <w:rPr>
          <w:i/>
          <w:spacing w:val="1"/>
        </w:rPr>
        <w:t>u</w:t>
      </w:r>
      <w:r>
        <w:rPr>
          <w:i/>
          <w:spacing w:val="-1"/>
        </w:rPr>
        <w:t>r</w:t>
      </w:r>
      <w:r>
        <w:rPr>
          <w:i/>
          <w:spacing w:val="1"/>
        </w:rPr>
        <w:t>a</w:t>
      </w:r>
      <w:r>
        <w:rPr>
          <w:i/>
        </w:rPr>
        <w:t>l</w:t>
      </w:r>
      <w:r>
        <w:rPr>
          <w:i/>
          <w:spacing w:val="-7"/>
        </w:rPr>
        <w:t xml:space="preserve"> </w:t>
      </w:r>
      <w:r>
        <w:rPr>
          <w:i/>
        </w:rPr>
        <w:t>A</w:t>
      </w:r>
      <w:r>
        <w:rPr>
          <w:i/>
          <w:spacing w:val="-1"/>
        </w:rPr>
        <w:t>r</w:t>
      </w:r>
      <w:r>
        <w:rPr>
          <w:i/>
        </w:rPr>
        <w:t>e</w:t>
      </w:r>
      <w:r>
        <w:rPr>
          <w:i/>
          <w:spacing w:val="1"/>
        </w:rPr>
        <w:t>a</w:t>
      </w:r>
      <w:r>
        <w:rPr>
          <w:i/>
          <w:spacing w:val="-1"/>
        </w:rPr>
        <w:t>s</w:t>
      </w:r>
      <w:r>
        <w:rPr>
          <w:i/>
        </w:rPr>
        <w:t>,</w:t>
      </w:r>
      <w:r>
        <w:rPr>
          <w:i/>
          <w:spacing w:val="-7"/>
        </w:rPr>
        <w:t xml:space="preserve"> </w:t>
      </w:r>
      <w:r>
        <w:rPr>
          <w:i/>
        </w:rPr>
        <w:t>G</w:t>
      </w:r>
      <w:r>
        <w:rPr>
          <w:i/>
          <w:spacing w:val="1"/>
        </w:rPr>
        <w:t>u</w:t>
      </w:r>
      <w:r>
        <w:rPr>
          <w:i/>
        </w:rPr>
        <w:t>i</w:t>
      </w:r>
      <w:r>
        <w:rPr>
          <w:i/>
          <w:spacing w:val="1"/>
        </w:rPr>
        <w:t>d</w:t>
      </w:r>
      <w:r>
        <w:rPr>
          <w:i/>
        </w:rPr>
        <w:t>ed</w:t>
      </w:r>
      <w:r>
        <w:rPr>
          <w:i/>
          <w:spacing w:val="-2"/>
        </w:rPr>
        <w:t xml:space="preserve"> </w:t>
      </w:r>
      <w:r>
        <w:rPr>
          <w:spacing w:val="3"/>
        </w:rPr>
        <w:t>b</w:t>
      </w:r>
      <w:r>
        <w:t>y</w:t>
      </w:r>
      <w:r>
        <w:rPr>
          <w:spacing w:val="-8"/>
        </w:rPr>
        <w:t xml:space="preserve"> </w:t>
      </w:r>
      <w:r>
        <w:rPr>
          <w:spacing w:val="2"/>
        </w:rPr>
        <w:t>P</w:t>
      </w:r>
      <w:r>
        <w:rPr>
          <w:spacing w:val="1"/>
        </w:rPr>
        <w:t>ro</w:t>
      </w:r>
      <w:r>
        <w:rPr>
          <w:spacing w:val="-2"/>
        </w:rPr>
        <w:t>f</w:t>
      </w:r>
      <w:r>
        <w:t>.</w:t>
      </w:r>
      <w:r>
        <w:rPr>
          <w:spacing w:val="-6"/>
        </w:rPr>
        <w:t xml:space="preserve"> </w:t>
      </w:r>
      <w:r>
        <w:rPr>
          <w:spacing w:val="1"/>
        </w:rPr>
        <w:t>B</w:t>
      </w:r>
      <w:r>
        <w:t>a</w:t>
      </w:r>
      <w:r>
        <w:rPr>
          <w:spacing w:val="-1"/>
        </w:rPr>
        <w:t>ku</w:t>
      </w:r>
      <w:r>
        <w:t>l</w:t>
      </w:r>
      <w:r>
        <w:rPr>
          <w:spacing w:val="-5"/>
        </w:rPr>
        <w:t xml:space="preserve"> </w:t>
      </w:r>
      <w:r>
        <w:rPr>
          <w:spacing w:val="-1"/>
        </w:rPr>
        <w:t>R</w:t>
      </w:r>
      <w:r>
        <w:t>a</w:t>
      </w:r>
      <w:r>
        <w:rPr>
          <w:spacing w:val="1"/>
        </w:rPr>
        <w:t>o</w:t>
      </w:r>
      <w:r>
        <w:t>,</w:t>
      </w:r>
      <w:r>
        <w:rPr>
          <w:spacing w:val="-6"/>
        </w:rPr>
        <w:t xml:space="preserve"> </w:t>
      </w:r>
      <w:r>
        <w:rPr>
          <w:spacing w:val="1"/>
        </w:rPr>
        <w:t>II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Bo</w:t>
      </w:r>
      <w:r>
        <w:rPr>
          <w:spacing w:val="-4"/>
        </w:rPr>
        <w:t>m</w:t>
      </w:r>
      <w:r>
        <w:rPr>
          <w:spacing w:val="1"/>
        </w:rPr>
        <w:t>b</w:t>
      </w:r>
      <w:r>
        <w:rPr>
          <w:spacing w:val="3"/>
        </w:rPr>
        <w:t>a</w:t>
      </w:r>
      <w:r>
        <w:t>y</w:t>
      </w:r>
    </w:p>
    <w:p w:rsidR="00380B01" w:rsidRDefault="001C4E80" w:rsidP="001C4E80">
      <w:pPr>
        <w:spacing w:before="34"/>
        <w:ind w:right="542"/>
        <w:jc w:val="both"/>
      </w:pPr>
      <w:r>
        <w:rPr>
          <w:spacing w:val="1"/>
          <w:w w:val="99"/>
        </w:rPr>
        <w:t>[</w:t>
      </w:r>
      <w:r>
        <w:rPr>
          <w:i/>
          <w:w w:val="99"/>
        </w:rPr>
        <w:t>M</w:t>
      </w:r>
      <w:r>
        <w:rPr>
          <w:i/>
          <w:spacing w:val="1"/>
          <w:w w:val="99"/>
        </w:rPr>
        <w:t>a</w:t>
      </w:r>
      <w:r>
        <w:rPr>
          <w:i/>
          <w:w w:val="99"/>
        </w:rPr>
        <w:t>y</w:t>
      </w:r>
      <w:r>
        <w:rPr>
          <w:i/>
          <w:spacing w:val="1"/>
          <w:w w:val="99"/>
        </w:rPr>
        <w:t>’1</w:t>
      </w:r>
      <w:r>
        <w:rPr>
          <w:i/>
          <w:spacing w:val="2"/>
          <w:w w:val="99"/>
        </w:rPr>
        <w:t>5</w:t>
      </w:r>
      <w:r>
        <w:rPr>
          <w:i/>
          <w:spacing w:val="1"/>
          <w:w w:val="99"/>
        </w:rPr>
        <w:t>-</w:t>
      </w:r>
      <w:r>
        <w:rPr>
          <w:i/>
          <w:spacing w:val="-2"/>
          <w:w w:val="99"/>
        </w:rPr>
        <w:t>J</w:t>
      </w:r>
      <w:r>
        <w:rPr>
          <w:i/>
          <w:spacing w:val="1"/>
          <w:w w:val="99"/>
        </w:rPr>
        <w:t>u</w:t>
      </w:r>
      <w:r>
        <w:rPr>
          <w:i/>
          <w:w w:val="99"/>
        </w:rPr>
        <w:t>ly</w:t>
      </w:r>
      <w:r>
        <w:rPr>
          <w:i/>
          <w:spacing w:val="1"/>
          <w:w w:val="99"/>
        </w:rPr>
        <w:t>’1</w:t>
      </w:r>
      <w:r>
        <w:rPr>
          <w:i/>
          <w:spacing w:val="-1"/>
          <w:w w:val="99"/>
        </w:rPr>
        <w:t>5</w:t>
      </w:r>
      <w:r>
        <w:rPr>
          <w:w w:val="99"/>
        </w:rPr>
        <w:t>]</w:t>
      </w:r>
    </w:p>
    <w:p w:rsidR="00380B01" w:rsidRDefault="00380B01" w:rsidP="001C4E80">
      <w:pPr>
        <w:spacing w:before="5" w:line="180" w:lineRule="exact"/>
        <w:jc w:val="both"/>
        <w:rPr>
          <w:sz w:val="19"/>
          <w:szCs w:val="19"/>
        </w:rPr>
      </w:pPr>
    </w:p>
    <w:p w:rsidR="00380B01" w:rsidRDefault="001C4E80" w:rsidP="001C4E80">
      <w:pPr>
        <w:pStyle w:val="ListParagraph"/>
        <w:numPr>
          <w:ilvl w:val="0"/>
          <w:numId w:val="7"/>
        </w:numPr>
        <w:tabs>
          <w:tab w:val="left" w:pos="860"/>
        </w:tabs>
        <w:spacing w:line="275" w:lineRule="auto"/>
        <w:ind w:right="115"/>
        <w:jc w:val="both"/>
      </w:pPr>
      <w:r w:rsidRPr="001C4E80">
        <w:rPr>
          <w:spacing w:val="3"/>
        </w:rPr>
        <w:t>T</w:t>
      </w:r>
      <w:r>
        <w:t>o</w:t>
      </w:r>
      <w:r w:rsidRPr="001C4E80">
        <w:rPr>
          <w:spacing w:val="40"/>
        </w:rPr>
        <w:t xml:space="preserve"> </w:t>
      </w:r>
      <w:r w:rsidRPr="001C4E80">
        <w:rPr>
          <w:spacing w:val="1"/>
        </w:rPr>
        <w:t>d</w:t>
      </w:r>
      <w:r>
        <w:t>esi</w:t>
      </w:r>
      <w:r w:rsidRPr="001C4E80">
        <w:rPr>
          <w:spacing w:val="-2"/>
        </w:rPr>
        <w:t>g</w:t>
      </w:r>
      <w:r>
        <w:t>n</w:t>
      </w:r>
      <w:r w:rsidRPr="001C4E80">
        <w:rPr>
          <w:spacing w:val="37"/>
        </w:rPr>
        <w:t xml:space="preserve"> </w:t>
      </w:r>
      <w:r>
        <w:t>e</w:t>
      </w:r>
      <w:r w:rsidRPr="001C4E80">
        <w:rPr>
          <w:spacing w:val="1"/>
        </w:rPr>
        <w:t>n</w:t>
      </w:r>
      <w:r w:rsidRPr="001C4E80">
        <w:rPr>
          <w:spacing w:val="-1"/>
        </w:rPr>
        <w:t>v</w:t>
      </w:r>
      <w:r>
        <w:t>ir</w:t>
      </w:r>
      <w:r w:rsidRPr="001C4E80">
        <w:rPr>
          <w:spacing w:val="1"/>
        </w:rPr>
        <w:t>on</w:t>
      </w:r>
      <w:r w:rsidRPr="001C4E80">
        <w:rPr>
          <w:spacing w:val="-1"/>
        </w:rPr>
        <w:t>m</w:t>
      </w:r>
      <w:r w:rsidRPr="001C4E80">
        <w:rPr>
          <w:spacing w:val="3"/>
        </w:rPr>
        <w:t>e</w:t>
      </w:r>
      <w:r w:rsidRPr="001C4E80">
        <w:rPr>
          <w:spacing w:val="-1"/>
        </w:rPr>
        <w:t>n</w:t>
      </w:r>
      <w:r>
        <w:t>tal</w:t>
      </w:r>
      <w:r w:rsidRPr="001C4E80">
        <w:rPr>
          <w:spacing w:val="31"/>
        </w:rPr>
        <w:t xml:space="preserve"> </w:t>
      </w:r>
      <w:r w:rsidRPr="001C4E80">
        <w:rPr>
          <w:spacing w:val="-1"/>
        </w:rPr>
        <w:t>s</w:t>
      </w:r>
      <w:r>
        <w:t>e</w:t>
      </w:r>
      <w:r w:rsidRPr="001C4E80">
        <w:rPr>
          <w:spacing w:val="3"/>
        </w:rPr>
        <w:t>r</w:t>
      </w:r>
      <w:r w:rsidRPr="001C4E80">
        <w:rPr>
          <w:spacing w:val="-1"/>
        </w:rPr>
        <w:t>v</w:t>
      </w:r>
      <w:r>
        <w:t>ices</w:t>
      </w:r>
      <w:r w:rsidRPr="001C4E80">
        <w:rPr>
          <w:spacing w:val="37"/>
        </w:rPr>
        <w:t xml:space="preserve"> </w:t>
      </w:r>
      <w:r w:rsidRPr="001C4E80">
        <w:rPr>
          <w:spacing w:val="2"/>
        </w:rPr>
        <w:t>s</w:t>
      </w:r>
      <w:r w:rsidRPr="001C4E80">
        <w:rPr>
          <w:spacing w:val="-1"/>
        </w:rPr>
        <w:t>u</w:t>
      </w:r>
      <w:r w:rsidRPr="001C4E80">
        <w:rPr>
          <w:spacing w:val="3"/>
        </w:rPr>
        <w:t>c</w:t>
      </w:r>
      <w:r>
        <w:t>h</w:t>
      </w:r>
      <w:r w:rsidRPr="001C4E80">
        <w:rPr>
          <w:spacing w:val="38"/>
        </w:rPr>
        <w:t xml:space="preserve"> </w:t>
      </w:r>
      <w:r>
        <w:t>as</w:t>
      </w:r>
      <w:r w:rsidRPr="001C4E80">
        <w:rPr>
          <w:spacing w:val="43"/>
        </w:rPr>
        <w:t xml:space="preserve"> </w:t>
      </w:r>
      <w:r w:rsidRPr="001C4E80">
        <w:rPr>
          <w:spacing w:val="-2"/>
        </w:rPr>
        <w:t>w</w:t>
      </w:r>
      <w:r>
        <w:t>ater</w:t>
      </w:r>
      <w:r w:rsidRPr="001C4E80">
        <w:rPr>
          <w:spacing w:val="41"/>
        </w:rPr>
        <w:t xml:space="preserve"> </w:t>
      </w:r>
      <w:r w:rsidRPr="001C4E80">
        <w:rPr>
          <w:spacing w:val="-1"/>
        </w:rPr>
        <w:t>su</w:t>
      </w:r>
      <w:r w:rsidRPr="001C4E80">
        <w:rPr>
          <w:spacing w:val="1"/>
        </w:rPr>
        <w:t>pp</w:t>
      </w:r>
      <w:r w:rsidRPr="001C4E80">
        <w:rPr>
          <w:spacing w:val="2"/>
        </w:rPr>
        <w:t>l</w:t>
      </w:r>
      <w:r>
        <w:t>y</w:t>
      </w:r>
      <w:r w:rsidRPr="001C4E80">
        <w:rPr>
          <w:spacing w:val="37"/>
        </w:rPr>
        <w:t xml:space="preserve"> </w:t>
      </w:r>
      <w:r w:rsidRPr="001C4E80">
        <w:rPr>
          <w:spacing w:val="-1"/>
        </w:rPr>
        <w:t>s</w:t>
      </w:r>
      <w:r>
        <w:t>c</w:t>
      </w:r>
      <w:r w:rsidRPr="001C4E80">
        <w:rPr>
          <w:spacing w:val="-1"/>
        </w:rPr>
        <w:t>h</w:t>
      </w:r>
      <w:r w:rsidRPr="001C4E80">
        <w:rPr>
          <w:spacing w:val="3"/>
        </w:rPr>
        <w:t>e</w:t>
      </w:r>
      <w:r w:rsidRPr="001C4E80">
        <w:rPr>
          <w:spacing w:val="-1"/>
        </w:rPr>
        <w:t>m</w:t>
      </w:r>
      <w:r>
        <w:t>e,</w:t>
      </w:r>
      <w:r w:rsidRPr="001C4E80">
        <w:rPr>
          <w:spacing w:val="38"/>
        </w:rPr>
        <w:t xml:space="preserve"> </w:t>
      </w:r>
      <w:r w:rsidRPr="001C4E80">
        <w:rPr>
          <w:spacing w:val="-1"/>
        </w:rPr>
        <w:t>s</w:t>
      </w:r>
      <w:r w:rsidRPr="001C4E80">
        <w:rPr>
          <w:spacing w:val="3"/>
        </w:rPr>
        <w:t>a</w:t>
      </w:r>
      <w:r w:rsidRPr="001C4E80">
        <w:rPr>
          <w:spacing w:val="-1"/>
        </w:rPr>
        <w:t>n</w:t>
      </w:r>
      <w:r>
        <w:t>itati</w:t>
      </w:r>
      <w:r w:rsidRPr="001C4E80">
        <w:rPr>
          <w:spacing w:val="1"/>
        </w:rPr>
        <w:t>o</w:t>
      </w:r>
      <w:r w:rsidRPr="001C4E80">
        <w:rPr>
          <w:spacing w:val="-1"/>
        </w:rPr>
        <w:t>n</w:t>
      </w:r>
      <w:r>
        <w:t>,</w:t>
      </w:r>
      <w:r w:rsidRPr="001C4E80">
        <w:rPr>
          <w:spacing w:val="36"/>
        </w:rPr>
        <w:t xml:space="preserve"> </w:t>
      </w:r>
      <w:r w:rsidRPr="001C4E80">
        <w:rPr>
          <w:spacing w:val="1"/>
        </w:rPr>
        <w:t>ro</w:t>
      </w:r>
      <w:r>
        <w:t>a</w:t>
      </w:r>
      <w:r w:rsidRPr="001C4E80">
        <w:rPr>
          <w:spacing w:val="1"/>
        </w:rPr>
        <w:t>d</w:t>
      </w:r>
      <w:r>
        <w:t>s</w:t>
      </w:r>
      <w:r w:rsidRPr="001C4E80">
        <w:rPr>
          <w:spacing w:val="39"/>
        </w:rPr>
        <w:t xml:space="preserve"> </w:t>
      </w:r>
      <w:r>
        <w:t>a</w:t>
      </w:r>
      <w:r w:rsidRPr="001C4E80">
        <w:rPr>
          <w:spacing w:val="1"/>
        </w:rPr>
        <w:t>n</w:t>
      </w:r>
      <w:r>
        <w:t>d</w:t>
      </w:r>
      <w:r w:rsidRPr="001C4E80">
        <w:rPr>
          <w:spacing w:val="41"/>
        </w:rPr>
        <w:t xml:space="preserve"> </w:t>
      </w:r>
      <w:r w:rsidRPr="001C4E80">
        <w:rPr>
          <w:spacing w:val="-1"/>
        </w:rPr>
        <w:t>s</w:t>
      </w:r>
      <w:r w:rsidRPr="001C4E80">
        <w:rPr>
          <w:spacing w:val="1"/>
        </w:rPr>
        <w:t>o</w:t>
      </w:r>
      <w:r>
        <w:t>lid</w:t>
      </w:r>
      <w:r w:rsidRPr="001C4E80">
        <w:rPr>
          <w:spacing w:val="40"/>
        </w:rPr>
        <w:t xml:space="preserve"> </w:t>
      </w:r>
      <w:r w:rsidRPr="001C4E80">
        <w:rPr>
          <w:spacing w:val="-5"/>
        </w:rPr>
        <w:t>w</w:t>
      </w:r>
      <w:r w:rsidRPr="001C4E80">
        <w:rPr>
          <w:spacing w:val="3"/>
        </w:rPr>
        <w:t>a</w:t>
      </w:r>
      <w:r w:rsidRPr="001C4E80">
        <w:rPr>
          <w:spacing w:val="-1"/>
        </w:rPr>
        <w:t>s</w:t>
      </w:r>
      <w:r>
        <w:t xml:space="preserve">te </w:t>
      </w:r>
      <w:r w:rsidRPr="001C4E80">
        <w:rPr>
          <w:spacing w:val="-1"/>
        </w:rPr>
        <w:t>m</w:t>
      </w:r>
      <w:r>
        <w:t>a</w:t>
      </w:r>
      <w:r w:rsidRPr="001C4E80">
        <w:rPr>
          <w:spacing w:val="-1"/>
        </w:rPr>
        <w:t>n</w:t>
      </w:r>
      <w:r w:rsidRPr="001C4E80">
        <w:rPr>
          <w:spacing w:val="3"/>
        </w:rPr>
        <w:t>a</w:t>
      </w:r>
      <w:r w:rsidRPr="001C4E80">
        <w:rPr>
          <w:spacing w:val="-1"/>
        </w:rPr>
        <w:t>g</w:t>
      </w:r>
      <w:r w:rsidRPr="001C4E80">
        <w:rPr>
          <w:spacing w:val="3"/>
        </w:rPr>
        <w:t>e</w:t>
      </w:r>
      <w:r w:rsidRPr="001C4E80">
        <w:rPr>
          <w:spacing w:val="-1"/>
        </w:rPr>
        <w:t>m</w:t>
      </w:r>
      <w:r w:rsidRPr="001C4E80">
        <w:rPr>
          <w:spacing w:val="3"/>
        </w:rPr>
        <w:t>e</w:t>
      </w:r>
      <w:r w:rsidRPr="001C4E80">
        <w:rPr>
          <w:spacing w:val="-1"/>
        </w:rPr>
        <w:t>n</w:t>
      </w:r>
      <w:r>
        <w:t>t</w:t>
      </w:r>
      <w:r w:rsidRPr="001C4E80">
        <w:rPr>
          <w:spacing w:val="-10"/>
        </w:rPr>
        <w:t xml:space="preserve"> </w:t>
      </w:r>
      <w:r w:rsidRPr="001C4E80">
        <w:rPr>
          <w:spacing w:val="-1"/>
        </w:rPr>
        <w:t>f</w:t>
      </w:r>
      <w:r w:rsidRPr="001C4E80">
        <w:rPr>
          <w:spacing w:val="1"/>
        </w:rPr>
        <w:t>o</w:t>
      </w:r>
      <w:r>
        <w:t>r</w:t>
      </w:r>
      <w:r w:rsidRPr="001C4E80">
        <w:rPr>
          <w:spacing w:val="-1"/>
        </w:rPr>
        <w:t xml:space="preserve"> </w:t>
      </w:r>
      <w:r w:rsidRPr="001C4E80">
        <w:rPr>
          <w:spacing w:val="2"/>
        </w:rPr>
        <w:t>J</w:t>
      </w:r>
      <w:r w:rsidRPr="001C4E80">
        <w:rPr>
          <w:spacing w:val="-1"/>
        </w:rPr>
        <w:t>un</w:t>
      </w:r>
      <w:r w:rsidRPr="001C4E80">
        <w:rPr>
          <w:spacing w:val="5"/>
        </w:rPr>
        <w:t>o</w:t>
      </w:r>
      <w:r w:rsidRPr="001C4E80">
        <w:rPr>
          <w:spacing w:val="-1"/>
        </w:rPr>
        <w:t>n</w:t>
      </w:r>
      <w:r>
        <w:t>i</w:t>
      </w:r>
      <w:r w:rsidRPr="001C4E80">
        <w:rPr>
          <w:spacing w:val="-5"/>
        </w:rPr>
        <w:t xml:space="preserve"> </w:t>
      </w:r>
      <w:r w:rsidRPr="001C4E80">
        <w:rPr>
          <w:spacing w:val="1"/>
        </w:rPr>
        <w:t>v</w:t>
      </w:r>
      <w:r>
        <w:t>ill</w:t>
      </w:r>
      <w:r w:rsidRPr="001C4E80">
        <w:rPr>
          <w:spacing w:val="2"/>
        </w:rPr>
        <w:t>a</w:t>
      </w:r>
      <w:r w:rsidRPr="001C4E80">
        <w:rPr>
          <w:spacing w:val="1"/>
        </w:rPr>
        <w:t>g</w:t>
      </w:r>
      <w:r>
        <w:t>e</w:t>
      </w:r>
      <w:r w:rsidRPr="001C4E80">
        <w:rPr>
          <w:spacing w:val="-4"/>
        </w:rPr>
        <w:t xml:space="preserve"> </w:t>
      </w:r>
      <w:r>
        <w:t>in</w:t>
      </w:r>
      <w:r w:rsidRPr="001C4E80">
        <w:rPr>
          <w:spacing w:val="-3"/>
        </w:rPr>
        <w:t xml:space="preserve"> </w:t>
      </w:r>
      <w:r>
        <w:t>O</w:t>
      </w:r>
      <w:r w:rsidRPr="001C4E80">
        <w:rPr>
          <w:spacing w:val="2"/>
        </w:rPr>
        <w:t>s</w:t>
      </w:r>
      <w:r w:rsidRPr="001C4E80">
        <w:rPr>
          <w:spacing w:val="-1"/>
        </w:rPr>
        <w:t>m</w:t>
      </w:r>
      <w:r w:rsidRPr="001C4E80">
        <w:rPr>
          <w:spacing w:val="3"/>
        </w:rPr>
        <w:t>a</w:t>
      </w:r>
      <w:r w:rsidRPr="001C4E80">
        <w:rPr>
          <w:spacing w:val="-1"/>
        </w:rPr>
        <w:t>n</w:t>
      </w:r>
      <w:r>
        <w:t>a</w:t>
      </w:r>
      <w:r w:rsidRPr="001C4E80">
        <w:rPr>
          <w:spacing w:val="1"/>
        </w:rPr>
        <w:t>b</w:t>
      </w:r>
      <w:r>
        <w:t>a</w:t>
      </w:r>
      <w:r w:rsidRPr="001C4E80">
        <w:rPr>
          <w:spacing w:val="1"/>
        </w:rPr>
        <w:t>d</w:t>
      </w:r>
      <w:r>
        <w:t>,</w:t>
      </w:r>
      <w:r w:rsidRPr="001C4E80">
        <w:rPr>
          <w:spacing w:val="-9"/>
        </w:rPr>
        <w:t xml:space="preserve"> </w:t>
      </w:r>
      <w:r>
        <w:t>M</w:t>
      </w:r>
      <w:r w:rsidRPr="001C4E80">
        <w:rPr>
          <w:spacing w:val="1"/>
        </w:rPr>
        <w:t>a</w:t>
      </w:r>
      <w:r w:rsidRPr="001C4E80">
        <w:rPr>
          <w:spacing w:val="-1"/>
        </w:rPr>
        <w:t>h</w:t>
      </w:r>
      <w:r>
        <w:t>a</w:t>
      </w:r>
      <w:r w:rsidRPr="001C4E80">
        <w:rPr>
          <w:spacing w:val="1"/>
        </w:rPr>
        <w:t>r</w:t>
      </w:r>
      <w:r>
        <w:t>as</w:t>
      </w:r>
      <w:r w:rsidRPr="001C4E80">
        <w:rPr>
          <w:spacing w:val="-2"/>
        </w:rPr>
        <w:t>h</w:t>
      </w:r>
      <w:r>
        <w:t>tra.</w:t>
      </w:r>
    </w:p>
    <w:p w:rsidR="00380B01" w:rsidRDefault="001C4E80" w:rsidP="001C4E80">
      <w:pPr>
        <w:pStyle w:val="ListParagraph"/>
        <w:numPr>
          <w:ilvl w:val="0"/>
          <w:numId w:val="7"/>
        </w:numPr>
        <w:tabs>
          <w:tab w:val="left" w:pos="860"/>
        </w:tabs>
        <w:spacing w:before="1" w:line="272" w:lineRule="auto"/>
        <w:ind w:right="111"/>
        <w:jc w:val="both"/>
      </w:pPr>
      <w:r>
        <w:t>Desi</w:t>
      </w:r>
      <w:r w:rsidRPr="001C4E80">
        <w:rPr>
          <w:spacing w:val="1"/>
        </w:rPr>
        <w:t>g</w:t>
      </w:r>
      <w:r w:rsidRPr="001C4E80">
        <w:rPr>
          <w:spacing w:val="-1"/>
        </w:rPr>
        <w:t>n</w:t>
      </w:r>
      <w:r>
        <w:t>ed</w:t>
      </w:r>
      <w:r w:rsidRPr="001C4E80">
        <w:rPr>
          <w:spacing w:val="32"/>
        </w:rPr>
        <w:t xml:space="preserve"> </w:t>
      </w:r>
      <w:r>
        <w:t>a</w:t>
      </w:r>
      <w:r w:rsidRPr="001C4E80">
        <w:rPr>
          <w:spacing w:val="40"/>
        </w:rPr>
        <w:t xml:space="preserve"> </w:t>
      </w:r>
      <w:r w:rsidRPr="001C4E80">
        <w:rPr>
          <w:spacing w:val="-2"/>
        </w:rPr>
        <w:t>w</w:t>
      </w:r>
      <w:r>
        <w:t>ater</w:t>
      </w:r>
      <w:r w:rsidRPr="001C4E80">
        <w:rPr>
          <w:spacing w:val="36"/>
        </w:rPr>
        <w:t xml:space="preserve"> </w:t>
      </w:r>
      <w:r w:rsidRPr="001C4E80">
        <w:rPr>
          <w:spacing w:val="2"/>
        </w:rPr>
        <w:t>s</w:t>
      </w:r>
      <w:r w:rsidRPr="001C4E80">
        <w:rPr>
          <w:spacing w:val="-1"/>
        </w:rPr>
        <w:t>u</w:t>
      </w:r>
      <w:r w:rsidRPr="001C4E80">
        <w:rPr>
          <w:spacing w:val="1"/>
        </w:rPr>
        <w:t>pp</w:t>
      </w:r>
      <w:r w:rsidRPr="001C4E80">
        <w:rPr>
          <w:spacing w:val="2"/>
        </w:rPr>
        <w:t>l</w:t>
      </w:r>
      <w:r>
        <w:t>y</w:t>
      </w:r>
      <w:r w:rsidRPr="001C4E80">
        <w:rPr>
          <w:spacing w:val="30"/>
        </w:rPr>
        <w:t xml:space="preserve"> </w:t>
      </w:r>
      <w:r w:rsidRPr="001C4E80">
        <w:rPr>
          <w:spacing w:val="-1"/>
        </w:rPr>
        <w:t>s</w:t>
      </w:r>
      <w:r w:rsidRPr="001C4E80">
        <w:rPr>
          <w:spacing w:val="3"/>
        </w:rPr>
        <w:t>c</w:t>
      </w:r>
      <w:r w:rsidRPr="001C4E80">
        <w:rPr>
          <w:spacing w:val="1"/>
        </w:rPr>
        <w:t>h</w:t>
      </w:r>
      <w:r w:rsidRPr="001C4E80">
        <w:rPr>
          <w:spacing w:val="3"/>
        </w:rPr>
        <w:t>e</w:t>
      </w:r>
      <w:r w:rsidRPr="001C4E80">
        <w:rPr>
          <w:spacing w:val="-4"/>
        </w:rPr>
        <w:t>m</w:t>
      </w:r>
      <w:r>
        <w:t>e</w:t>
      </w:r>
      <w:r w:rsidRPr="001C4E80">
        <w:rPr>
          <w:spacing w:val="33"/>
        </w:rPr>
        <w:t xml:space="preserve"> </w:t>
      </w:r>
      <w:r>
        <w:t>a</w:t>
      </w:r>
      <w:r w:rsidRPr="001C4E80">
        <w:rPr>
          <w:spacing w:val="-1"/>
        </w:rPr>
        <w:t>n</w:t>
      </w:r>
      <w:r>
        <w:t>d</w:t>
      </w:r>
      <w:r w:rsidRPr="001C4E80">
        <w:rPr>
          <w:spacing w:val="37"/>
        </w:rPr>
        <w:t xml:space="preserve"> </w:t>
      </w:r>
      <w:r>
        <w:t>a</w:t>
      </w:r>
      <w:r w:rsidRPr="001C4E80">
        <w:rPr>
          <w:spacing w:val="38"/>
        </w:rPr>
        <w:t xml:space="preserve"> </w:t>
      </w:r>
      <w:r w:rsidRPr="001C4E80">
        <w:rPr>
          <w:spacing w:val="1"/>
        </w:rPr>
        <w:t>dr</w:t>
      </w:r>
      <w:r>
        <w:t>ai</w:t>
      </w:r>
      <w:r w:rsidRPr="001C4E80">
        <w:rPr>
          <w:spacing w:val="-1"/>
        </w:rPr>
        <w:t>n</w:t>
      </w:r>
      <w:r w:rsidRPr="001C4E80">
        <w:rPr>
          <w:spacing w:val="3"/>
        </w:rPr>
        <w:t>a</w:t>
      </w:r>
      <w:r w:rsidRPr="001C4E80">
        <w:rPr>
          <w:spacing w:val="-1"/>
        </w:rPr>
        <w:t>g</w:t>
      </w:r>
      <w:r>
        <w:t>e</w:t>
      </w:r>
      <w:r w:rsidRPr="001C4E80">
        <w:rPr>
          <w:spacing w:val="34"/>
        </w:rPr>
        <w:t xml:space="preserve"> </w:t>
      </w:r>
      <w:r w:rsidRPr="001C4E80">
        <w:rPr>
          <w:spacing w:val="-1"/>
        </w:rPr>
        <w:t>n</w:t>
      </w:r>
      <w:r>
        <w:t>e</w:t>
      </w:r>
      <w:r w:rsidRPr="001C4E80">
        <w:rPr>
          <w:spacing w:val="2"/>
        </w:rPr>
        <w:t>t</w:t>
      </w:r>
      <w:r w:rsidRPr="001C4E80">
        <w:rPr>
          <w:spacing w:val="-2"/>
        </w:rPr>
        <w:t>w</w:t>
      </w:r>
      <w:r w:rsidRPr="001C4E80">
        <w:rPr>
          <w:spacing w:val="1"/>
        </w:rPr>
        <w:t>or</w:t>
      </w:r>
      <w:r>
        <w:t>k</w:t>
      </w:r>
      <w:r w:rsidRPr="001C4E80">
        <w:rPr>
          <w:spacing w:val="33"/>
        </w:rPr>
        <w:t xml:space="preserve"> </w:t>
      </w:r>
      <w:r>
        <w:t>al</w:t>
      </w:r>
      <w:r w:rsidRPr="001C4E80">
        <w:rPr>
          <w:spacing w:val="1"/>
        </w:rPr>
        <w:t>o</w:t>
      </w:r>
      <w:r w:rsidRPr="001C4E80">
        <w:rPr>
          <w:spacing w:val="-1"/>
        </w:rPr>
        <w:t>n</w:t>
      </w:r>
      <w:r>
        <w:t>g</w:t>
      </w:r>
      <w:r w:rsidRPr="001C4E80">
        <w:rPr>
          <w:spacing w:val="36"/>
        </w:rPr>
        <w:t xml:space="preserve"> </w:t>
      </w:r>
      <w:r w:rsidRPr="001C4E80">
        <w:rPr>
          <w:spacing w:val="-2"/>
        </w:rPr>
        <w:t>w</w:t>
      </w:r>
      <w:r w:rsidRPr="001C4E80">
        <w:rPr>
          <w:spacing w:val="2"/>
        </w:rPr>
        <w:t>i</w:t>
      </w:r>
      <w:r>
        <w:t>th</w:t>
      </w:r>
      <w:r w:rsidRPr="001C4E80">
        <w:rPr>
          <w:spacing w:val="36"/>
        </w:rPr>
        <w:t xml:space="preserve"> </w:t>
      </w:r>
      <w:r w:rsidRPr="001C4E80">
        <w:rPr>
          <w:spacing w:val="1"/>
        </w:rPr>
        <w:t>u</w:t>
      </w:r>
      <w:r w:rsidRPr="001C4E80">
        <w:rPr>
          <w:spacing w:val="-1"/>
        </w:rPr>
        <w:t>n</w:t>
      </w:r>
      <w:r w:rsidRPr="001C4E80">
        <w:rPr>
          <w:spacing w:val="1"/>
        </w:rPr>
        <w:t>d</w:t>
      </w:r>
      <w:r>
        <w:t>e</w:t>
      </w:r>
      <w:r w:rsidRPr="001C4E80">
        <w:rPr>
          <w:spacing w:val="1"/>
        </w:rPr>
        <w:t>r</w:t>
      </w:r>
      <w:r w:rsidRPr="001C4E80">
        <w:rPr>
          <w:spacing w:val="-1"/>
        </w:rPr>
        <w:t>s</w:t>
      </w:r>
      <w:r>
        <w:t>ta</w:t>
      </w:r>
      <w:r w:rsidRPr="001C4E80">
        <w:rPr>
          <w:spacing w:val="-1"/>
        </w:rPr>
        <w:t>n</w:t>
      </w:r>
      <w:r w:rsidRPr="001C4E80">
        <w:rPr>
          <w:spacing w:val="1"/>
        </w:rPr>
        <w:t>d</w:t>
      </w:r>
      <w:r w:rsidRPr="001C4E80">
        <w:rPr>
          <w:spacing w:val="2"/>
        </w:rPr>
        <w:t>i</w:t>
      </w:r>
      <w:r w:rsidRPr="001C4E80">
        <w:rPr>
          <w:spacing w:val="-1"/>
        </w:rPr>
        <w:t>n</w:t>
      </w:r>
      <w:r>
        <w:t>g</w:t>
      </w:r>
      <w:r w:rsidRPr="001C4E80">
        <w:rPr>
          <w:spacing w:val="26"/>
        </w:rPr>
        <w:t xml:space="preserve"> </w:t>
      </w:r>
      <w:r w:rsidRPr="001C4E80">
        <w:rPr>
          <w:spacing w:val="2"/>
        </w:rPr>
        <w:t>t</w:t>
      </w:r>
      <w:r w:rsidRPr="001C4E80">
        <w:rPr>
          <w:spacing w:val="1"/>
        </w:rPr>
        <w:t>h</w:t>
      </w:r>
      <w:r>
        <w:t>e</w:t>
      </w:r>
      <w:r w:rsidRPr="001C4E80">
        <w:rPr>
          <w:spacing w:val="37"/>
        </w:rPr>
        <w:t xml:space="preserve"> </w:t>
      </w:r>
      <w:r w:rsidRPr="001C4E80">
        <w:rPr>
          <w:spacing w:val="-1"/>
        </w:rPr>
        <w:t>v</w:t>
      </w:r>
      <w:r>
        <w:t>ill</w:t>
      </w:r>
      <w:r w:rsidRPr="001C4E80">
        <w:rPr>
          <w:spacing w:val="2"/>
        </w:rPr>
        <w:t>a</w:t>
      </w:r>
      <w:r w:rsidRPr="001C4E80">
        <w:rPr>
          <w:spacing w:val="-1"/>
        </w:rPr>
        <w:t>g</w:t>
      </w:r>
      <w:r>
        <w:t>e</w:t>
      </w:r>
      <w:r w:rsidRPr="001C4E80">
        <w:rPr>
          <w:spacing w:val="34"/>
        </w:rPr>
        <w:t xml:space="preserve"> </w:t>
      </w:r>
      <w:r w:rsidRPr="001C4E80">
        <w:rPr>
          <w:spacing w:val="3"/>
        </w:rPr>
        <w:t>b</w:t>
      </w:r>
      <w:r>
        <w:t>y a</w:t>
      </w:r>
      <w:r w:rsidRPr="001C4E80">
        <w:rPr>
          <w:spacing w:val="-1"/>
        </w:rPr>
        <w:t>n</w:t>
      </w:r>
      <w:r>
        <w:t>a</w:t>
      </w:r>
      <w:r w:rsidRPr="001C4E80">
        <w:rPr>
          <w:spacing w:val="2"/>
        </w:rPr>
        <w:t>l</w:t>
      </w:r>
      <w:r w:rsidRPr="001C4E80">
        <w:rPr>
          <w:spacing w:val="-1"/>
        </w:rPr>
        <w:t>ys</w:t>
      </w:r>
      <w:r w:rsidRPr="001C4E80">
        <w:rPr>
          <w:spacing w:val="2"/>
        </w:rPr>
        <w:t>i</w:t>
      </w:r>
      <w:r w:rsidRPr="001C4E80">
        <w:rPr>
          <w:spacing w:val="-1"/>
        </w:rPr>
        <w:t>n</w:t>
      </w:r>
      <w:r>
        <w:t>g</w:t>
      </w:r>
      <w:r w:rsidRPr="001C4E80">
        <w:rPr>
          <w:spacing w:val="-7"/>
        </w:rPr>
        <w:t xml:space="preserve"> </w:t>
      </w:r>
      <w:r w:rsidRPr="001C4E80">
        <w:rPr>
          <w:spacing w:val="-1"/>
        </w:rPr>
        <w:t>v</w:t>
      </w:r>
      <w:r>
        <w:t>a</w:t>
      </w:r>
      <w:r w:rsidRPr="001C4E80">
        <w:rPr>
          <w:spacing w:val="1"/>
        </w:rPr>
        <w:t>r</w:t>
      </w:r>
      <w:r>
        <w:t>i</w:t>
      </w:r>
      <w:r w:rsidRPr="001C4E80">
        <w:rPr>
          <w:spacing w:val="1"/>
        </w:rPr>
        <w:t>ou</w:t>
      </w:r>
      <w:r>
        <w:t>s</w:t>
      </w:r>
      <w:r w:rsidRPr="001C4E80">
        <w:rPr>
          <w:spacing w:val="-6"/>
        </w:rPr>
        <w:t xml:space="preserve"> </w:t>
      </w:r>
      <w:r w:rsidRPr="001C4E80">
        <w:rPr>
          <w:spacing w:val="-1"/>
        </w:rPr>
        <w:t>s</w:t>
      </w:r>
      <w:r>
        <w:t>e</w:t>
      </w:r>
      <w:r w:rsidRPr="001C4E80">
        <w:rPr>
          <w:spacing w:val="1"/>
        </w:rPr>
        <w:t>c</w:t>
      </w:r>
      <w:r>
        <w:t>t</w:t>
      </w:r>
      <w:r w:rsidRPr="001C4E80">
        <w:rPr>
          <w:spacing w:val="1"/>
        </w:rPr>
        <w:t>or</w:t>
      </w:r>
      <w:r>
        <w:t>s</w:t>
      </w:r>
      <w:r w:rsidRPr="001C4E80">
        <w:rPr>
          <w:spacing w:val="-6"/>
        </w:rPr>
        <w:t xml:space="preserve"> </w:t>
      </w:r>
      <w:r w:rsidRPr="001C4E80">
        <w:rPr>
          <w:spacing w:val="2"/>
        </w:rPr>
        <w:t>s</w:t>
      </w:r>
      <w:r w:rsidRPr="001C4E80">
        <w:rPr>
          <w:spacing w:val="-1"/>
        </w:rPr>
        <w:t>u</w:t>
      </w:r>
      <w:r>
        <w:t>ch</w:t>
      </w:r>
      <w:r w:rsidRPr="001C4E80">
        <w:rPr>
          <w:spacing w:val="-2"/>
        </w:rPr>
        <w:t xml:space="preserve"> </w:t>
      </w:r>
      <w:r>
        <w:t xml:space="preserve">as </w:t>
      </w:r>
      <w:r w:rsidRPr="001C4E80">
        <w:rPr>
          <w:spacing w:val="-5"/>
        </w:rPr>
        <w:t>w</w:t>
      </w:r>
      <w:r>
        <w:t>ate</w:t>
      </w:r>
      <w:r w:rsidRPr="001C4E80">
        <w:rPr>
          <w:spacing w:val="1"/>
        </w:rPr>
        <w:t>r</w:t>
      </w:r>
      <w:r>
        <w:t>,</w:t>
      </w:r>
      <w:r w:rsidRPr="001C4E80">
        <w:rPr>
          <w:spacing w:val="-4"/>
        </w:rPr>
        <w:t xml:space="preserve"> </w:t>
      </w:r>
      <w:r w:rsidRPr="001C4E80">
        <w:rPr>
          <w:spacing w:val="-1"/>
        </w:rPr>
        <w:t>s</w:t>
      </w:r>
      <w:r w:rsidRPr="001C4E80">
        <w:rPr>
          <w:spacing w:val="3"/>
        </w:rPr>
        <w:t>a</w:t>
      </w:r>
      <w:r w:rsidRPr="001C4E80">
        <w:rPr>
          <w:spacing w:val="-1"/>
        </w:rPr>
        <w:t>n</w:t>
      </w:r>
      <w:r>
        <w:t>ita</w:t>
      </w:r>
      <w:r w:rsidRPr="001C4E80">
        <w:rPr>
          <w:spacing w:val="2"/>
        </w:rPr>
        <w:t>t</w:t>
      </w:r>
      <w:r>
        <w:t>i</w:t>
      </w:r>
      <w:r w:rsidRPr="001C4E80">
        <w:rPr>
          <w:spacing w:val="1"/>
        </w:rPr>
        <w:t>o</w:t>
      </w:r>
      <w:r w:rsidRPr="001C4E80">
        <w:rPr>
          <w:spacing w:val="-1"/>
        </w:rPr>
        <w:t>n</w:t>
      </w:r>
      <w:r>
        <w:t>,</w:t>
      </w:r>
      <w:r w:rsidRPr="001C4E80">
        <w:rPr>
          <w:spacing w:val="-7"/>
        </w:rPr>
        <w:t xml:space="preserve"> </w:t>
      </w:r>
      <w:r>
        <w:t>e</w:t>
      </w:r>
      <w:r w:rsidRPr="001C4E80">
        <w:rPr>
          <w:spacing w:val="-1"/>
        </w:rPr>
        <w:t>n</w:t>
      </w:r>
      <w:r>
        <w:t>e</w:t>
      </w:r>
      <w:r w:rsidRPr="001C4E80">
        <w:rPr>
          <w:spacing w:val="3"/>
        </w:rPr>
        <w:t>r</w:t>
      </w:r>
      <w:r w:rsidRPr="001C4E80">
        <w:rPr>
          <w:spacing w:val="1"/>
        </w:rPr>
        <w:t>g</w:t>
      </w:r>
      <w:r w:rsidRPr="001C4E80">
        <w:rPr>
          <w:spacing w:val="-4"/>
        </w:rPr>
        <w:t>y</w:t>
      </w:r>
      <w:r>
        <w:t>,</w:t>
      </w:r>
      <w:r w:rsidRPr="001C4E80">
        <w:rPr>
          <w:spacing w:val="-5"/>
        </w:rPr>
        <w:t xml:space="preserve"> </w:t>
      </w:r>
      <w:r w:rsidRPr="001C4E80">
        <w:rPr>
          <w:spacing w:val="3"/>
        </w:rPr>
        <w:t>a</w:t>
      </w:r>
      <w:r w:rsidRPr="001C4E80">
        <w:rPr>
          <w:spacing w:val="-1"/>
        </w:rPr>
        <w:t>g</w:t>
      </w:r>
      <w:r w:rsidRPr="001C4E80">
        <w:rPr>
          <w:spacing w:val="1"/>
        </w:rPr>
        <w:t>r</w:t>
      </w:r>
      <w:r>
        <w:t>ic</w:t>
      </w:r>
      <w:r w:rsidRPr="001C4E80">
        <w:rPr>
          <w:spacing w:val="-1"/>
        </w:rPr>
        <w:t>u</w:t>
      </w:r>
      <w:r w:rsidRPr="001C4E80">
        <w:rPr>
          <w:spacing w:val="2"/>
        </w:rPr>
        <w:t>l</w:t>
      </w:r>
      <w:r>
        <w:t>t</w:t>
      </w:r>
      <w:r w:rsidRPr="001C4E80">
        <w:rPr>
          <w:spacing w:val="-1"/>
        </w:rPr>
        <w:t>u</w:t>
      </w:r>
      <w:r w:rsidRPr="001C4E80">
        <w:rPr>
          <w:spacing w:val="1"/>
        </w:rPr>
        <w:t>r</w:t>
      </w:r>
      <w:r>
        <w:t>e,</w:t>
      </w:r>
      <w:r w:rsidRPr="001C4E80">
        <w:rPr>
          <w:spacing w:val="-8"/>
        </w:rPr>
        <w:t xml:space="preserve"> </w:t>
      </w:r>
      <w:r>
        <w:t>etc.</w:t>
      </w:r>
    </w:p>
    <w:p w:rsidR="00380B01" w:rsidRDefault="001C4E80" w:rsidP="001C4E80">
      <w:pPr>
        <w:pStyle w:val="ListParagraph"/>
        <w:numPr>
          <w:ilvl w:val="0"/>
          <w:numId w:val="7"/>
        </w:numPr>
        <w:tabs>
          <w:tab w:val="left" w:pos="860"/>
        </w:tabs>
        <w:spacing w:before="4" w:line="270" w:lineRule="auto"/>
        <w:ind w:right="110"/>
        <w:jc w:val="both"/>
        <w:sectPr w:rsidR="00380B01">
          <w:pgSz w:w="11920" w:h="16840"/>
          <w:pgMar w:top="1360" w:right="1300" w:bottom="280" w:left="1300" w:header="720" w:footer="720" w:gutter="0"/>
          <w:cols w:space="720"/>
        </w:sectPr>
      </w:pPr>
      <w:r>
        <w:t>Desi</w:t>
      </w:r>
      <w:r w:rsidRPr="001C4E80">
        <w:rPr>
          <w:spacing w:val="1"/>
        </w:rPr>
        <w:t>g</w:t>
      </w:r>
      <w:r>
        <w:t>n</w:t>
      </w:r>
      <w:r w:rsidRPr="001C4E80">
        <w:rPr>
          <w:spacing w:val="3"/>
        </w:rPr>
        <w:t xml:space="preserve"> </w:t>
      </w:r>
      <w:r w:rsidRPr="001C4E80">
        <w:rPr>
          <w:spacing w:val="1"/>
        </w:rPr>
        <w:t>o</w:t>
      </w:r>
      <w:r>
        <w:t>f</w:t>
      </w:r>
      <w:r w:rsidRPr="001C4E80">
        <w:rPr>
          <w:spacing w:val="6"/>
        </w:rPr>
        <w:t xml:space="preserve"> </w:t>
      </w:r>
      <w:r w:rsidRPr="001C4E80">
        <w:rPr>
          <w:spacing w:val="1"/>
        </w:rPr>
        <w:t>ro</w:t>
      </w:r>
      <w:r>
        <w:t>a</w:t>
      </w:r>
      <w:r w:rsidRPr="001C4E80">
        <w:rPr>
          <w:spacing w:val="1"/>
        </w:rPr>
        <w:t>d</w:t>
      </w:r>
      <w:r>
        <w:t>s</w:t>
      </w:r>
      <w:r w:rsidRPr="001C4E80">
        <w:rPr>
          <w:spacing w:val="5"/>
        </w:rPr>
        <w:t xml:space="preserve"> </w:t>
      </w:r>
      <w:r>
        <w:t>a</w:t>
      </w:r>
      <w:r w:rsidRPr="001C4E80">
        <w:rPr>
          <w:spacing w:val="-1"/>
        </w:rPr>
        <w:t>n</w:t>
      </w:r>
      <w:r>
        <w:t>d</w:t>
      </w:r>
      <w:r w:rsidRPr="001C4E80">
        <w:rPr>
          <w:spacing w:val="8"/>
        </w:rPr>
        <w:t xml:space="preserve"> </w:t>
      </w:r>
      <w:r w:rsidRPr="001C4E80">
        <w:rPr>
          <w:spacing w:val="-1"/>
        </w:rPr>
        <w:t>s</w:t>
      </w:r>
      <w:r w:rsidRPr="001C4E80">
        <w:rPr>
          <w:spacing w:val="1"/>
        </w:rPr>
        <w:t>o</w:t>
      </w:r>
      <w:r>
        <w:t>lid</w:t>
      </w:r>
      <w:r w:rsidRPr="001C4E80">
        <w:rPr>
          <w:spacing w:val="6"/>
        </w:rPr>
        <w:t xml:space="preserve"> </w:t>
      </w:r>
      <w:r w:rsidRPr="001C4E80">
        <w:rPr>
          <w:spacing w:val="-5"/>
        </w:rPr>
        <w:t>w</w:t>
      </w:r>
      <w:r>
        <w:t>a</w:t>
      </w:r>
      <w:r w:rsidRPr="001C4E80">
        <w:rPr>
          <w:spacing w:val="2"/>
        </w:rPr>
        <w:t>s</w:t>
      </w:r>
      <w:r>
        <w:t>te</w:t>
      </w:r>
      <w:r w:rsidRPr="001C4E80">
        <w:rPr>
          <w:spacing w:val="5"/>
        </w:rPr>
        <w:t xml:space="preserve"> </w:t>
      </w:r>
      <w:r w:rsidRPr="001C4E80">
        <w:rPr>
          <w:spacing w:val="-4"/>
        </w:rPr>
        <w:t>m</w:t>
      </w:r>
      <w:r w:rsidRPr="001C4E80">
        <w:rPr>
          <w:spacing w:val="3"/>
        </w:rPr>
        <w:t>a</w:t>
      </w:r>
      <w:r w:rsidRPr="001C4E80">
        <w:rPr>
          <w:spacing w:val="-1"/>
        </w:rPr>
        <w:t>n</w:t>
      </w:r>
      <w:r w:rsidRPr="001C4E80">
        <w:rPr>
          <w:spacing w:val="3"/>
        </w:rPr>
        <w:t>a</w:t>
      </w:r>
      <w:r w:rsidRPr="001C4E80">
        <w:rPr>
          <w:spacing w:val="-1"/>
        </w:rPr>
        <w:t>g</w:t>
      </w:r>
      <w:r w:rsidRPr="001C4E80">
        <w:rPr>
          <w:spacing w:val="3"/>
        </w:rPr>
        <w:t>e</w:t>
      </w:r>
      <w:r w:rsidRPr="001C4E80">
        <w:rPr>
          <w:spacing w:val="-1"/>
        </w:rPr>
        <w:t>m</w:t>
      </w:r>
      <w:r>
        <w:t>e</w:t>
      </w:r>
      <w:r w:rsidRPr="001C4E80">
        <w:rPr>
          <w:spacing w:val="-1"/>
        </w:rPr>
        <w:t>n</w:t>
      </w:r>
      <w:r>
        <w:t xml:space="preserve">t </w:t>
      </w:r>
      <w:r w:rsidRPr="001C4E80">
        <w:rPr>
          <w:spacing w:val="-1"/>
        </w:rPr>
        <w:t>n</w:t>
      </w:r>
      <w:r w:rsidRPr="001C4E80">
        <w:rPr>
          <w:spacing w:val="5"/>
        </w:rPr>
        <w:t>e</w:t>
      </w:r>
      <w:r>
        <w:t>ed</w:t>
      </w:r>
      <w:r w:rsidRPr="001C4E80">
        <w:rPr>
          <w:spacing w:val="7"/>
        </w:rPr>
        <w:t xml:space="preserve"> </w:t>
      </w:r>
      <w:r>
        <w:t>to</w:t>
      </w:r>
      <w:r w:rsidRPr="001C4E80">
        <w:rPr>
          <w:spacing w:val="9"/>
        </w:rPr>
        <w:t xml:space="preserve"> </w:t>
      </w:r>
      <w:r w:rsidRPr="001C4E80">
        <w:rPr>
          <w:spacing w:val="1"/>
        </w:rPr>
        <w:t>b</w:t>
      </w:r>
      <w:r>
        <w:t>e</w:t>
      </w:r>
      <w:r w:rsidRPr="001C4E80">
        <w:rPr>
          <w:spacing w:val="8"/>
        </w:rPr>
        <w:t xml:space="preserve"> </w:t>
      </w:r>
      <w:r w:rsidRPr="001C4E80">
        <w:rPr>
          <w:spacing w:val="-1"/>
        </w:rPr>
        <w:t>don</w:t>
      </w:r>
      <w:r>
        <w:t>e</w:t>
      </w:r>
      <w:r w:rsidRPr="001C4E80">
        <w:rPr>
          <w:spacing w:val="6"/>
        </w:rPr>
        <w:t xml:space="preserve"> </w:t>
      </w:r>
      <w:r>
        <w:t>a</w:t>
      </w:r>
      <w:r w:rsidRPr="001C4E80">
        <w:rPr>
          <w:spacing w:val="-1"/>
        </w:rPr>
        <w:t>n</w:t>
      </w:r>
      <w:r>
        <w:t>d</w:t>
      </w:r>
      <w:r w:rsidRPr="001C4E80">
        <w:rPr>
          <w:spacing w:val="8"/>
        </w:rPr>
        <w:t xml:space="preserve"> </w:t>
      </w:r>
      <w:r>
        <w:t>t</w:t>
      </w:r>
      <w:r w:rsidRPr="001C4E80">
        <w:rPr>
          <w:spacing w:val="-1"/>
        </w:rPr>
        <w:t>h</w:t>
      </w:r>
      <w:r>
        <w:t>e</w:t>
      </w:r>
      <w:r w:rsidRPr="001C4E80">
        <w:rPr>
          <w:spacing w:val="8"/>
        </w:rPr>
        <w:t xml:space="preserve"> </w:t>
      </w:r>
      <w:r>
        <w:t>i</w:t>
      </w:r>
      <w:r w:rsidRPr="001C4E80">
        <w:rPr>
          <w:spacing w:val="-1"/>
        </w:rPr>
        <w:t>n</w:t>
      </w:r>
      <w:r>
        <w:t>t</w:t>
      </w:r>
      <w:r w:rsidRPr="001C4E80">
        <w:rPr>
          <w:spacing w:val="2"/>
        </w:rPr>
        <w:t>e</w:t>
      </w:r>
      <w:r w:rsidRPr="001C4E80">
        <w:rPr>
          <w:spacing w:val="-1"/>
        </w:rPr>
        <w:t>g</w:t>
      </w:r>
      <w:r w:rsidRPr="001C4E80">
        <w:rPr>
          <w:spacing w:val="1"/>
        </w:rPr>
        <w:t>r</w:t>
      </w:r>
      <w:r>
        <w:t>i</w:t>
      </w:r>
      <w:r w:rsidRPr="001C4E80">
        <w:rPr>
          <w:spacing w:val="2"/>
        </w:rPr>
        <w:t>t</w:t>
      </w:r>
      <w:r>
        <w:t>y</w:t>
      </w:r>
      <w:r w:rsidRPr="001C4E80">
        <w:rPr>
          <w:spacing w:val="-1"/>
        </w:rPr>
        <w:t xml:space="preserve"> </w:t>
      </w:r>
      <w:r w:rsidRPr="001C4E80">
        <w:rPr>
          <w:spacing w:val="1"/>
        </w:rPr>
        <w:t>o</w:t>
      </w:r>
      <w:r>
        <w:t>f</w:t>
      </w:r>
      <w:r w:rsidRPr="001C4E80">
        <w:rPr>
          <w:spacing w:val="6"/>
        </w:rPr>
        <w:t xml:space="preserve"> </w:t>
      </w:r>
      <w:r w:rsidRPr="001C4E80">
        <w:rPr>
          <w:spacing w:val="1"/>
        </w:rPr>
        <w:t>d</w:t>
      </w:r>
      <w:r>
        <w:t>es</w:t>
      </w:r>
      <w:r w:rsidRPr="001C4E80">
        <w:rPr>
          <w:spacing w:val="2"/>
        </w:rPr>
        <w:t>i</w:t>
      </w:r>
      <w:r w:rsidRPr="001C4E80">
        <w:rPr>
          <w:spacing w:val="-1"/>
        </w:rPr>
        <w:t>g</w:t>
      </w:r>
      <w:r w:rsidRPr="001C4E80">
        <w:rPr>
          <w:spacing w:val="1"/>
        </w:rPr>
        <w:t>n</w:t>
      </w:r>
      <w:r w:rsidRPr="001C4E80">
        <w:rPr>
          <w:spacing w:val="2"/>
        </w:rPr>
        <w:t>i</w:t>
      </w:r>
      <w:r w:rsidRPr="001C4E80">
        <w:rPr>
          <w:spacing w:val="-1"/>
        </w:rPr>
        <w:t>n</w:t>
      </w:r>
      <w:r>
        <w:t>g</w:t>
      </w:r>
      <w:r w:rsidRPr="001C4E80">
        <w:rPr>
          <w:spacing w:val="1"/>
        </w:rPr>
        <w:t xml:space="preserve"> </w:t>
      </w:r>
      <w:r w:rsidRPr="001C4E80">
        <w:rPr>
          <w:spacing w:val="2"/>
        </w:rPr>
        <w:t>t</w:t>
      </w:r>
      <w:r w:rsidRPr="001C4E80">
        <w:rPr>
          <w:spacing w:val="-1"/>
        </w:rPr>
        <w:t>h</w:t>
      </w:r>
      <w:r>
        <w:t>e</w:t>
      </w:r>
      <w:r w:rsidRPr="001C4E80">
        <w:rPr>
          <w:spacing w:val="8"/>
        </w:rPr>
        <w:t xml:space="preserve"> </w:t>
      </w:r>
      <w:r>
        <w:t>a</w:t>
      </w:r>
      <w:r w:rsidRPr="001C4E80">
        <w:rPr>
          <w:spacing w:val="1"/>
        </w:rPr>
        <w:t>bo</w:t>
      </w:r>
      <w:r w:rsidRPr="001C4E80">
        <w:rPr>
          <w:spacing w:val="-1"/>
        </w:rPr>
        <w:t>v</w:t>
      </w:r>
      <w:r>
        <w:t xml:space="preserve">e </w:t>
      </w:r>
      <w:r w:rsidRPr="001C4E80">
        <w:rPr>
          <w:spacing w:val="2"/>
        </w:rPr>
        <w:t>s</w:t>
      </w:r>
      <w:r w:rsidRPr="001C4E80">
        <w:rPr>
          <w:spacing w:val="-1"/>
        </w:rPr>
        <w:t>ys</w:t>
      </w:r>
      <w:r>
        <w:t>t</w:t>
      </w:r>
      <w:r w:rsidRPr="001C4E80">
        <w:rPr>
          <w:spacing w:val="2"/>
        </w:rPr>
        <w:t>e</w:t>
      </w:r>
      <w:r w:rsidRPr="001C4E80">
        <w:rPr>
          <w:spacing w:val="-1"/>
        </w:rPr>
        <w:t>m</w:t>
      </w:r>
      <w:r>
        <w:t>s</w:t>
      </w:r>
      <w:r w:rsidRPr="001C4E80">
        <w:rPr>
          <w:spacing w:val="-6"/>
        </w:rPr>
        <w:t xml:space="preserve"> </w:t>
      </w:r>
      <w:r>
        <w:t>a</w:t>
      </w:r>
      <w:r w:rsidRPr="001C4E80">
        <w:rPr>
          <w:spacing w:val="-1"/>
        </w:rPr>
        <w:t>n</w:t>
      </w:r>
      <w:r>
        <w:t>d</w:t>
      </w:r>
      <w:r w:rsidRPr="001C4E80">
        <w:rPr>
          <w:spacing w:val="-2"/>
        </w:rPr>
        <w:t xml:space="preserve"> </w:t>
      </w:r>
      <w:r w:rsidRPr="001C4E80">
        <w:rPr>
          <w:spacing w:val="2"/>
        </w:rPr>
        <w:t>t</w:t>
      </w:r>
      <w:r w:rsidRPr="001C4E80">
        <w:rPr>
          <w:spacing w:val="-1"/>
        </w:rPr>
        <w:t>h</w:t>
      </w:r>
      <w:r>
        <w:t>eir</w:t>
      </w:r>
      <w:r w:rsidRPr="001C4E80">
        <w:rPr>
          <w:spacing w:val="-3"/>
        </w:rPr>
        <w:t xml:space="preserve"> </w:t>
      </w:r>
      <w:r w:rsidRPr="001C4E80">
        <w:rPr>
          <w:spacing w:val="1"/>
        </w:rPr>
        <w:t>r</w:t>
      </w:r>
      <w:r>
        <w:t>elati</w:t>
      </w:r>
      <w:r w:rsidRPr="001C4E80">
        <w:rPr>
          <w:spacing w:val="1"/>
        </w:rPr>
        <w:t>o</w:t>
      </w:r>
      <w:r>
        <w:t>n</w:t>
      </w:r>
      <w:r w:rsidRPr="001C4E80">
        <w:rPr>
          <w:spacing w:val="-5"/>
        </w:rPr>
        <w:t xml:space="preserve"> </w:t>
      </w:r>
      <w:r w:rsidRPr="001C4E80">
        <w:rPr>
          <w:spacing w:val="-2"/>
        </w:rPr>
        <w:t>w</w:t>
      </w:r>
      <w:r>
        <w:t>i</w:t>
      </w:r>
      <w:r w:rsidRPr="001C4E80">
        <w:rPr>
          <w:spacing w:val="2"/>
        </w:rPr>
        <w:t>t</w:t>
      </w:r>
      <w:r>
        <w:t>h</w:t>
      </w:r>
      <w:r w:rsidRPr="001C4E80">
        <w:rPr>
          <w:spacing w:val="-3"/>
        </w:rPr>
        <w:t xml:space="preserve"> </w:t>
      </w:r>
      <w:r>
        <w:t>t</w:t>
      </w:r>
      <w:r w:rsidRPr="001C4E80">
        <w:rPr>
          <w:spacing w:val="-1"/>
        </w:rPr>
        <w:t>h</w:t>
      </w:r>
      <w:r>
        <w:t>e</w:t>
      </w:r>
      <w:r w:rsidRPr="001C4E80">
        <w:rPr>
          <w:spacing w:val="-1"/>
        </w:rPr>
        <w:t xml:space="preserve"> </w:t>
      </w:r>
      <w:r w:rsidRPr="001C4E80">
        <w:rPr>
          <w:spacing w:val="1"/>
        </w:rPr>
        <w:t>p</w:t>
      </w:r>
      <w:r w:rsidRPr="001C4E80">
        <w:rPr>
          <w:spacing w:val="-1"/>
        </w:rPr>
        <w:t>u</w:t>
      </w:r>
      <w:r w:rsidRPr="001C4E80">
        <w:rPr>
          <w:spacing w:val="1"/>
        </w:rPr>
        <w:t>b</w:t>
      </w:r>
      <w:r>
        <w:t>lic</w:t>
      </w:r>
      <w:r w:rsidRPr="001C4E80">
        <w:rPr>
          <w:spacing w:val="-5"/>
        </w:rPr>
        <w:t xml:space="preserve"> </w:t>
      </w:r>
      <w:r w:rsidRPr="001C4E80">
        <w:rPr>
          <w:spacing w:val="-1"/>
        </w:rPr>
        <w:t>h</w:t>
      </w:r>
      <w:r>
        <w:t>e</w:t>
      </w:r>
      <w:r w:rsidRPr="001C4E80">
        <w:rPr>
          <w:spacing w:val="1"/>
        </w:rPr>
        <w:t>a</w:t>
      </w:r>
      <w:r w:rsidRPr="001C4E80">
        <w:rPr>
          <w:spacing w:val="2"/>
        </w:rPr>
        <w:t>l</w:t>
      </w:r>
      <w:r>
        <w:t>th</w:t>
      </w:r>
      <w:r w:rsidRPr="001C4E80">
        <w:rPr>
          <w:spacing w:val="-6"/>
        </w:rPr>
        <w:t xml:space="preserve"> </w:t>
      </w:r>
      <w:r>
        <w:t>c</w:t>
      </w:r>
      <w:r w:rsidRPr="001C4E80">
        <w:rPr>
          <w:spacing w:val="3"/>
        </w:rPr>
        <w:t>a</w:t>
      </w:r>
      <w:r>
        <w:t>n</w:t>
      </w:r>
      <w:r w:rsidRPr="001C4E80">
        <w:rPr>
          <w:spacing w:val="-4"/>
        </w:rPr>
        <w:t xml:space="preserve"> </w:t>
      </w:r>
      <w:r w:rsidRPr="001C4E80">
        <w:rPr>
          <w:spacing w:val="1"/>
        </w:rPr>
        <w:t>b</w:t>
      </w:r>
      <w:r>
        <w:t>e</w:t>
      </w:r>
      <w:r w:rsidRPr="001C4E80">
        <w:rPr>
          <w:spacing w:val="-1"/>
        </w:rPr>
        <w:t xml:space="preserve"> s</w:t>
      </w:r>
      <w:r>
        <w:t>t</w:t>
      </w:r>
      <w:r w:rsidRPr="001C4E80">
        <w:rPr>
          <w:spacing w:val="-1"/>
        </w:rPr>
        <w:t>u</w:t>
      </w:r>
      <w:r w:rsidRPr="001C4E80">
        <w:rPr>
          <w:spacing w:val="1"/>
        </w:rPr>
        <w:t>d</w:t>
      </w:r>
      <w:r w:rsidRPr="001C4E80">
        <w:rPr>
          <w:spacing w:val="2"/>
        </w:rPr>
        <w:t>i</w:t>
      </w:r>
      <w:r>
        <w:t>e</w:t>
      </w:r>
      <w:r w:rsidRPr="001C4E80">
        <w:rPr>
          <w:spacing w:val="1"/>
        </w:rPr>
        <w:t>d</w:t>
      </w:r>
      <w:r>
        <w:t>.</w:t>
      </w:r>
    </w:p>
    <w:p w:rsidR="00380B01" w:rsidRDefault="001C4E80" w:rsidP="001C4E80">
      <w:pPr>
        <w:spacing w:before="79"/>
        <w:ind w:left="100"/>
        <w:jc w:val="both"/>
      </w:pPr>
      <w:r>
        <w:rPr>
          <w:b/>
        </w:rPr>
        <w:lastRenderedPageBreak/>
        <w:t>C</w:t>
      </w:r>
      <w:r>
        <w:rPr>
          <w:b/>
          <w:spacing w:val="1"/>
        </w:rPr>
        <w:t>o</w:t>
      </w:r>
      <w:r>
        <w:rPr>
          <w:b/>
        </w:rPr>
        <w:t>ur</w:t>
      </w:r>
      <w:r>
        <w:rPr>
          <w:b/>
          <w:spacing w:val="-1"/>
        </w:rPr>
        <w:t>s</w:t>
      </w:r>
      <w:r>
        <w:rPr>
          <w:b/>
        </w:rPr>
        <w:t>e</w:t>
      </w:r>
      <w:r>
        <w:rPr>
          <w:b/>
          <w:spacing w:val="-5"/>
        </w:rPr>
        <w:t xml:space="preserve"> </w:t>
      </w:r>
      <w:r>
        <w:rPr>
          <w:b/>
        </w:rPr>
        <w:t>Pr</w:t>
      </w:r>
      <w:r>
        <w:rPr>
          <w:b/>
          <w:spacing w:val="1"/>
        </w:rPr>
        <w:t>oj</w:t>
      </w:r>
      <w:r>
        <w:rPr>
          <w:b/>
        </w:rPr>
        <w:t>e</w:t>
      </w:r>
      <w:r>
        <w:rPr>
          <w:b/>
          <w:spacing w:val="1"/>
        </w:rPr>
        <w:t>ct</w:t>
      </w:r>
      <w:r>
        <w:rPr>
          <w:b/>
          <w:spacing w:val="-1"/>
        </w:rPr>
        <w:t>s</w:t>
      </w:r>
      <w:r>
        <w:rPr>
          <w:b/>
        </w:rPr>
        <w:t>:</w:t>
      </w:r>
    </w:p>
    <w:p w:rsidR="00380B01" w:rsidRDefault="00380B01" w:rsidP="001C4E80">
      <w:pPr>
        <w:spacing w:before="3" w:line="180" w:lineRule="exact"/>
        <w:jc w:val="both"/>
        <w:rPr>
          <w:sz w:val="19"/>
          <w:szCs w:val="19"/>
        </w:rPr>
      </w:pPr>
    </w:p>
    <w:p w:rsidR="00380B01" w:rsidRDefault="001C4E80" w:rsidP="001C4E80">
      <w:pPr>
        <w:pStyle w:val="ListParagraph"/>
        <w:numPr>
          <w:ilvl w:val="0"/>
          <w:numId w:val="12"/>
        </w:numPr>
        <w:jc w:val="both"/>
      </w:pPr>
      <w:r>
        <w:t>Desi</w:t>
      </w:r>
      <w:r w:rsidRPr="001C4E80">
        <w:rPr>
          <w:spacing w:val="1"/>
        </w:rPr>
        <w:t>g</w:t>
      </w:r>
      <w:r>
        <w:t>n</w:t>
      </w:r>
      <w:r w:rsidRPr="001C4E80">
        <w:rPr>
          <w:spacing w:val="-7"/>
        </w:rPr>
        <w:t xml:space="preserve"> </w:t>
      </w:r>
      <w:r w:rsidRPr="001C4E80">
        <w:rPr>
          <w:spacing w:val="1"/>
        </w:rPr>
        <w:t>o</w:t>
      </w:r>
      <w:r>
        <w:t>f</w:t>
      </w:r>
      <w:r w:rsidRPr="001C4E80">
        <w:rPr>
          <w:spacing w:val="-3"/>
        </w:rPr>
        <w:t xml:space="preserve"> </w:t>
      </w:r>
      <w:r w:rsidRPr="001C4E80">
        <w:rPr>
          <w:spacing w:val="1"/>
        </w:rPr>
        <w:t>W</w:t>
      </w:r>
      <w:r>
        <w:t>ater</w:t>
      </w:r>
      <w:r w:rsidRPr="001C4E80">
        <w:rPr>
          <w:spacing w:val="-4"/>
        </w:rPr>
        <w:t xml:space="preserve"> </w:t>
      </w:r>
      <w:r w:rsidRPr="001C4E80">
        <w:rPr>
          <w:spacing w:val="2"/>
        </w:rPr>
        <w:t>S</w:t>
      </w:r>
      <w:r w:rsidRPr="001C4E80">
        <w:rPr>
          <w:spacing w:val="-1"/>
        </w:rPr>
        <w:t>u</w:t>
      </w:r>
      <w:r w:rsidRPr="001C4E80">
        <w:rPr>
          <w:spacing w:val="1"/>
        </w:rPr>
        <w:t>pp</w:t>
      </w:r>
      <w:r w:rsidRPr="001C4E80">
        <w:rPr>
          <w:spacing w:val="2"/>
        </w:rPr>
        <w:t>l</w:t>
      </w:r>
      <w:r>
        <w:t>y</w:t>
      </w:r>
      <w:r w:rsidRPr="001C4E80">
        <w:rPr>
          <w:spacing w:val="-9"/>
        </w:rPr>
        <w:t xml:space="preserve"> </w:t>
      </w:r>
      <w:r>
        <w:t>S</w:t>
      </w:r>
      <w:r w:rsidRPr="001C4E80">
        <w:rPr>
          <w:spacing w:val="2"/>
        </w:rPr>
        <w:t>c</w:t>
      </w:r>
      <w:r w:rsidRPr="001C4E80">
        <w:rPr>
          <w:spacing w:val="-1"/>
        </w:rPr>
        <w:t>h</w:t>
      </w:r>
      <w:r w:rsidRPr="001C4E80">
        <w:rPr>
          <w:spacing w:val="3"/>
        </w:rPr>
        <w:t>e</w:t>
      </w:r>
      <w:r w:rsidRPr="001C4E80">
        <w:rPr>
          <w:spacing w:val="-1"/>
        </w:rPr>
        <w:t>m</w:t>
      </w:r>
      <w:r>
        <w:t>e</w:t>
      </w:r>
      <w:r w:rsidRPr="001C4E80">
        <w:rPr>
          <w:spacing w:val="-5"/>
        </w:rPr>
        <w:t xml:space="preserve"> </w:t>
      </w:r>
      <w:r>
        <w:t>a</w:t>
      </w:r>
      <w:r w:rsidRPr="001C4E80">
        <w:rPr>
          <w:spacing w:val="-1"/>
        </w:rPr>
        <w:t>n</w:t>
      </w:r>
      <w:r>
        <w:t>d</w:t>
      </w:r>
      <w:r w:rsidRPr="001C4E80">
        <w:rPr>
          <w:spacing w:val="-2"/>
        </w:rPr>
        <w:t xml:space="preserve"> </w:t>
      </w:r>
      <w:r>
        <w:t>S</w:t>
      </w:r>
      <w:r w:rsidRPr="001C4E80">
        <w:rPr>
          <w:spacing w:val="2"/>
        </w:rPr>
        <w:t>a</w:t>
      </w:r>
      <w:r w:rsidRPr="001C4E80">
        <w:rPr>
          <w:spacing w:val="-1"/>
        </w:rPr>
        <w:t>n</w:t>
      </w:r>
      <w:r>
        <w:t>itati</w:t>
      </w:r>
      <w:r w:rsidRPr="001C4E80">
        <w:rPr>
          <w:spacing w:val="3"/>
        </w:rPr>
        <w:t>o</w:t>
      </w:r>
      <w:r>
        <w:t>n</w:t>
      </w:r>
      <w:r w:rsidRPr="001C4E80">
        <w:rPr>
          <w:spacing w:val="-9"/>
        </w:rPr>
        <w:t xml:space="preserve"> </w:t>
      </w:r>
      <w:r w:rsidRPr="001C4E80">
        <w:rPr>
          <w:spacing w:val="-2"/>
        </w:rPr>
        <w:t>f</w:t>
      </w:r>
      <w:r w:rsidRPr="001C4E80">
        <w:rPr>
          <w:spacing w:val="1"/>
        </w:rPr>
        <w:t>o</w:t>
      </w:r>
      <w:r>
        <w:t>r</w:t>
      </w:r>
      <w:r w:rsidRPr="001C4E80">
        <w:rPr>
          <w:spacing w:val="-1"/>
        </w:rPr>
        <w:t xml:space="preserve"> v</w:t>
      </w:r>
      <w:r w:rsidRPr="001C4E80">
        <w:rPr>
          <w:spacing w:val="2"/>
        </w:rPr>
        <w:t>i</w:t>
      </w:r>
      <w:r>
        <w:t>lla</w:t>
      </w:r>
      <w:r w:rsidRPr="001C4E80">
        <w:rPr>
          <w:spacing w:val="-1"/>
        </w:rPr>
        <w:t>g</w:t>
      </w:r>
      <w:r>
        <w:t>e</w:t>
      </w:r>
      <w:r w:rsidRPr="001C4E80">
        <w:rPr>
          <w:spacing w:val="-2"/>
        </w:rPr>
        <w:t xml:space="preserve"> </w:t>
      </w:r>
      <w:r>
        <w:t>Va</w:t>
      </w:r>
      <w:r w:rsidRPr="001C4E80">
        <w:rPr>
          <w:spacing w:val="-1"/>
        </w:rPr>
        <w:t>v</w:t>
      </w:r>
      <w:r w:rsidRPr="001C4E80">
        <w:rPr>
          <w:spacing w:val="1"/>
        </w:rPr>
        <w:t>o</w:t>
      </w:r>
      <w:r w:rsidRPr="001C4E80">
        <w:rPr>
          <w:spacing w:val="2"/>
        </w:rPr>
        <w:t>s</w:t>
      </w:r>
      <w:r w:rsidRPr="001C4E80">
        <w:rPr>
          <w:spacing w:val="-1"/>
        </w:rPr>
        <w:t>h</w:t>
      </w:r>
      <w:r>
        <w:t>i,</w:t>
      </w:r>
      <w:r w:rsidRPr="001C4E80">
        <w:rPr>
          <w:spacing w:val="-6"/>
        </w:rPr>
        <w:t xml:space="preserve"> </w:t>
      </w:r>
      <w:r w:rsidRPr="001C4E80">
        <w:rPr>
          <w:spacing w:val="-1"/>
        </w:rPr>
        <w:t>R</w:t>
      </w:r>
      <w:r>
        <w:t>a</w:t>
      </w:r>
      <w:r w:rsidRPr="001C4E80">
        <w:rPr>
          <w:spacing w:val="2"/>
        </w:rPr>
        <w:t>i</w:t>
      </w:r>
      <w:r w:rsidRPr="001C4E80">
        <w:rPr>
          <w:spacing w:val="-1"/>
        </w:rPr>
        <w:t>g</w:t>
      </w:r>
      <w:r>
        <w:t>a</w:t>
      </w:r>
      <w:r w:rsidRPr="001C4E80">
        <w:rPr>
          <w:spacing w:val="1"/>
        </w:rPr>
        <w:t>d</w:t>
      </w:r>
      <w:r>
        <w:t>,</w:t>
      </w:r>
      <w:r w:rsidRPr="001C4E80">
        <w:rPr>
          <w:spacing w:val="-5"/>
        </w:rPr>
        <w:t xml:space="preserve"> </w:t>
      </w:r>
      <w:r>
        <w:t>M</w:t>
      </w:r>
      <w:r w:rsidRPr="001C4E80">
        <w:rPr>
          <w:spacing w:val="1"/>
        </w:rPr>
        <w:t>a</w:t>
      </w:r>
      <w:r w:rsidRPr="001C4E80">
        <w:rPr>
          <w:spacing w:val="-1"/>
        </w:rPr>
        <w:t>h</w:t>
      </w:r>
      <w:r>
        <w:t>a</w:t>
      </w:r>
      <w:r w:rsidRPr="001C4E80">
        <w:rPr>
          <w:spacing w:val="1"/>
        </w:rPr>
        <w:t>r</w:t>
      </w:r>
      <w:r>
        <w:t>a</w:t>
      </w:r>
      <w:r w:rsidRPr="001C4E80">
        <w:rPr>
          <w:spacing w:val="2"/>
        </w:rPr>
        <w:t>s</w:t>
      </w:r>
      <w:r w:rsidRPr="001C4E80">
        <w:rPr>
          <w:spacing w:val="-1"/>
        </w:rPr>
        <w:t>h</w:t>
      </w:r>
      <w:r>
        <w:t>tra</w:t>
      </w:r>
      <w:r w:rsidRPr="001C4E80">
        <w:rPr>
          <w:spacing w:val="-7"/>
        </w:rPr>
        <w:t xml:space="preserve"> </w:t>
      </w:r>
      <w:r w:rsidRPr="001C4E80">
        <w:rPr>
          <w:spacing w:val="-2"/>
        </w:rPr>
        <w:t>(</w:t>
      </w:r>
      <w:r w:rsidRPr="001C4E80">
        <w:rPr>
          <w:spacing w:val="3"/>
        </w:rPr>
        <w:t>T</w:t>
      </w:r>
      <w:r>
        <w:t>D</w:t>
      </w:r>
      <w:r w:rsidRPr="001C4E80">
        <w:rPr>
          <w:spacing w:val="-3"/>
        </w:rPr>
        <w:t xml:space="preserve"> </w:t>
      </w:r>
      <w:r w:rsidRPr="001C4E80">
        <w:rPr>
          <w:spacing w:val="1"/>
        </w:rPr>
        <w:t>65</w:t>
      </w:r>
      <w:r w:rsidRPr="001C4E80">
        <w:rPr>
          <w:spacing w:val="-1"/>
        </w:rPr>
        <w:t>4</w:t>
      </w:r>
      <w:r w:rsidRPr="001C4E80">
        <w:rPr>
          <w:spacing w:val="1"/>
        </w:rPr>
        <w:t>)</w:t>
      </w:r>
      <w:r>
        <w:t>.</w:t>
      </w:r>
    </w:p>
    <w:p w:rsidR="00380B01" w:rsidRDefault="001C4E80" w:rsidP="001C4E80">
      <w:pPr>
        <w:pStyle w:val="ListParagraph"/>
        <w:numPr>
          <w:ilvl w:val="0"/>
          <w:numId w:val="13"/>
        </w:numPr>
        <w:spacing w:before="33"/>
        <w:jc w:val="both"/>
      </w:pPr>
      <w:r w:rsidRPr="001C4E80">
        <w:rPr>
          <w:spacing w:val="3"/>
        </w:rPr>
        <w:t>T</w:t>
      </w:r>
      <w:r>
        <w:t>o</w:t>
      </w:r>
      <w:r w:rsidRPr="001C4E80">
        <w:rPr>
          <w:spacing w:val="-3"/>
        </w:rPr>
        <w:t xml:space="preserve"> </w:t>
      </w:r>
      <w:r w:rsidRPr="001C4E80">
        <w:rPr>
          <w:spacing w:val="1"/>
        </w:rPr>
        <w:t>d</w:t>
      </w:r>
      <w:r>
        <w:t>esi</w:t>
      </w:r>
      <w:r w:rsidRPr="001C4E80">
        <w:rPr>
          <w:spacing w:val="-2"/>
        </w:rPr>
        <w:t>g</w:t>
      </w:r>
      <w:r>
        <w:t>n</w:t>
      </w:r>
      <w:r w:rsidRPr="001C4E80">
        <w:rPr>
          <w:spacing w:val="-6"/>
        </w:rPr>
        <w:t xml:space="preserve"> </w:t>
      </w:r>
      <w:r w:rsidRPr="001C4E80">
        <w:rPr>
          <w:spacing w:val="2"/>
        </w:rPr>
        <w:t>t</w:t>
      </w:r>
      <w:r w:rsidRPr="001C4E80">
        <w:rPr>
          <w:spacing w:val="-1"/>
        </w:rPr>
        <w:t>h</w:t>
      </w:r>
      <w:r>
        <w:t>e</w:t>
      </w:r>
      <w:r w:rsidRPr="001C4E80">
        <w:rPr>
          <w:spacing w:val="1"/>
        </w:rPr>
        <w:t xml:space="preserve"> </w:t>
      </w:r>
      <w:r w:rsidRPr="001C4E80">
        <w:rPr>
          <w:spacing w:val="-2"/>
        </w:rPr>
        <w:t>w</w:t>
      </w:r>
      <w:r>
        <w:t xml:space="preserve">ater </w:t>
      </w:r>
      <w:r w:rsidRPr="001C4E80">
        <w:rPr>
          <w:spacing w:val="-1"/>
        </w:rPr>
        <w:t>su</w:t>
      </w:r>
      <w:r w:rsidRPr="001C4E80">
        <w:rPr>
          <w:spacing w:val="1"/>
        </w:rPr>
        <w:t>pp</w:t>
      </w:r>
      <w:r w:rsidRPr="001C4E80">
        <w:rPr>
          <w:spacing w:val="2"/>
        </w:rPr>
        <w:t>l</w:t>
      </w:r>
      <w:r>
        <w:t>y</w:t>
      </w:r>
      <w:r w:rsidRPr="001C4E80">
        <w:rPr>
          <w:spacing w:val="-6"/>
        </w:rPr>
        <w:t xml:space="preserve"> </w:t>
      </w:r>
      <w:r w:rsidRPr="001C4E80">
        <w:rPr>
          <w:spacing w:val="-1"/>
        </w:rPr>
        <w:t>s</w:t>
      </w:r>
      <w:r w:rsidRPr="001C4E80">
        <w:rPr>
          <w:spacing w:val="3"/>
        </w:rPr>
        <w:t>c</w:t>
      </w:r>
      <w:r w:rsidRPr="001C4E80">
        <w:rPr>
          <w:spacing w:val="-1"/>
        </w:rPr>
        <w:t>h</w:t>
      </w:r>
      <w:r w:rsidRPr="001C4E80">
        <w:rPr>
          <w:spacing w:val="3"/>
        </w:rPr>
        <w:t>e</w:t>
      </w:r>
      <w:r w:rsidRPr="001C4E80">
        <w:rPr>
          <w:spacing w:val="-4"/>
        </w:rPr>
        <w:t>m</w:t>
      </w:r>
      <w:r>
        <w:t>e</w:t>
      </w:r>
      <w:r w:rsidRPr="001C4E80">
        <w:rPr>
          <w:spacing w:val="-5"/>
        </w:rPr>
        <w:t xml:space="preserve"> </w:t>
      </w:r>
      <w:r w:rsidRPr="001C4E80">
        <w:rPr>
          <w:spacing w:val="3"/>
        </w:rPr>
        <w:t>a</w:t>
      </w:r>
      <w:r w:rsidRPr="001C4E80">
        <w:rPr>
          <w:spacing w:val="-1"/>
        </w:rPr>
        <w:t>n</w:t>
      </w:r>
      <w:r>
        <w:t>d</w:t>
      </w:r>
      <w:r w:rsidRPr="001C4E80">
        <w:rPr>
          <w:spacing w:val="-2"/>
        </w:rPr>
        <w:t xml:space="preserve"> </w:t>
      </w:r>
      <w:r w:rsidRPr="001C4E80">
        <w:rPr>
          <w:spacing w:val="-1"/>
        </w:rPr>
        <w:t>s</w:t>
      </w:r>
      <w:r w:rsidRPr="001C4E80">
        <w:rPr>
          <w:spacing w:val="3"/>
        </w:rPr>
        <w:t>a</w:t>
      </w:r>
      <w:r w:rsidRPr="001C4E80">
        <w:rPr>
          <w:spacing w:val="-1"/>
        </w:rPr>
        <w:t>n</w:t>
      </w:r>
      <w:r>
        <w:t>itati</w:t>
      </w:r>
      <w:r w:rsidRPr="001C4E80">
        <w:rPr>
          <w:spacing w:val="3"/>
        </w:rPr>
        <w:t>o</w:t>
      </w:r>
      <w:r>
        <w:t>n</w:t>
      </w:r>
      <w:r w:rsidRPr="001C4E80">
        <w:rPr>
          <w:spacing w:val="-9"/>
        </w:rPr>
        <w:t xml:space="preserve"> </w:t>
      </w:r>
      <w:r w:rsidRPr="001C4E80">
        <w:rPr>
          <w:spacing w:val="-1"/>
        </w:rPr>
        <w:t>s</w:t>
      </w:r>
      <w:r>
        <w:t>e</w:t>
      </w:r>
      <w:r w:rsidRPr="001C4E80">
        <w:rPr>
          <w:spacing w:val="1"/>
        </w:rPr>
        <w:t>r</w:t>
      </w:r>
      <w:r w:rsidRPr="001C4E80">
        <w:rPr>
          <w:spacing w:val="-1"/>
        </w:rPr>
        <w:t>v</w:t>
      </w:r>
      <w:r>
        <w:t>ic</w:t>
      </w:r>
      <w:r w:rsidRPr="001C4E80">
        <w:rPr>
          <w:spacing w:val="3"/>
        </w:rPr>
        <w:t>e</w:t>
      </w:r>
      <w:r>
        <w:t>s</w:t>
      </w:r>
      <w:r w:rsidRPr="001C4E80">
        <w:rPr>
          <w:spacing w:val="-6"/>
        </w:rPr>
        <w:t xml:space="preserve"> </w:t>
      </w:r>
      <w:r w:rsidRPr="001C4E80">
        <w:rPr>
          <w:spacing w:val="1"/>
        </w:rPr>
        <w:t>fo</w:t>
      </w:r>
      <w:r>
        <w:t>r</w:t>
      </w:r>
      <w:r w:rsidRPr="001C4E80">
        <w:rPr>
          <w:spacing w:val="-1"/>
        </w:rPr>
        <w:t xml:space="preserve"> </w:t>
      </w:r>
      <w:r>
        <w:t>t</w:t>
      </w:r>
      <w:r w:rsidRPr="001C4E80">
        <w:rPr>
          <w:spacing w:val="-1"/>
        </w:rPr>
        <w:t>h</w:t>
      </w:r>
      <w:r>
        <w:t>e</w:t>
      </w:r>
      <w:r w:rsidRPr="001C4E80">
        <w:rPr>
          <w:spacing w:val="-1"/>
        </w:rPr>
        <w:t xml:space="preserve"> v</w:t>
      </w:r>
      <w:r>
        <w:t>ill</w:t>
      </w:r>
      <w:r w:rsidRPr="001C4E80">
        <w:rPr>
          <w:spacing w:val="2"/>
        </w:rPr>
        <w:t>a</w:t>
      </w:r>
      <w:r w:rsidRPr="001C4E80">
        <w:rPr>
          <w:spacing w:val="-1"/>
        </w:rPr>
        <w:t>g</w:t>
      </w:r>
      <w:r>
        <w:t>e.</w:t>
      </w:r>
    </w:p>
    <w:p w:rsidR="001C4E80" w:rsidRDefault="001C4E80" w:rsidP="001C4E80">
      <w:pPr>
        <w:pStyle w:val="ListParagraph"/>
        <w:numPr>
          <w:ilvl w:val="0"/>
          <w:numId w:val="13"/>
        </w:numPr>
        <w:spacing w:before="17"/>
        <w:jc w:val="both"/>
      </w:pPr>
      <w:r w:rsidRPr="001C4E80">
        <w:rPr>
          <w:spacing w:val="1"/>
        </w:rPr>
        <w:t>W</w:t>
      </w:r>
      <w:r>
        <w:t>ater</w:t>
      </w:r>
      <w:r w:rsidRPr="001C4E80">
        <w:rPr>
          <w:spacing w:val="-4"/>
        </w:rPr>
        <w:t xml:space="preserve"> </w:t>
      </w:r>
      <w:r w:rsidRPr="001C4E80">
        <w:rPr>
          <w:spacing w:val="-1"/>
        </w:rPr>
        <w:t>su</w:t>
      </w:r>
      <w:r w:rsidRPr="001C4E80">
        <w:rPr>
          <w:spacing w:val="1"/>
        </w:rPr>
        <w:t>pp</w:t>
      </w:r>
      <w:r w:rsidRPr="001C4E80">
        <w:rPr>
          <w:spacing w:val="2"/>
        </w:rPr>
        <w:t>l</w:t>
      </w:r>
      <w:r>
        <w:t>y</w:t>
      </w:r>
      <w:r w:rsidRPr="001C4E80">
        <w:rPr>
          <w:spacing w:val="-8"/>
        </w:rPr>
        <w:t xml:space="preserve"> </w:t>
      </w:r>
      <w:r w:rsidRPr="001C4E80">
        <w:rPr>
          <w:spacing w:val="-1"/>
        </w:rPr>
        <w:t>s</w:t>
      </w:r>
      <w:r w:rsidRPr="001C4E80">
        <w:rPr>
          <w:spacing w:val="3"/>
        </w:rPr>
        <w:t>c</w:t>
      </w:r>
      <w:r w:rsidRPr="001C4E80">
        <w:rPr>
          <w:spacing w:val="-1"/>
        </w:rPr>
        <w:t>h</w:t>
      </w:r>
      <w:r w:rsidRPr="001C4E80">
        <w:rPr>
          <w:spacing w:val="3"/>
        </w:rPr>
        <w:t>e</w:t>
      </w:r>
      <w:r w:rsidRPr="001C4E80">
        <w:rPr>
          <w:spacing w:val="-4"/>
        </w:rPr>
        <w:t>m</w:t>
      </w:r>
      <w:r>
        <w:t>e</w:t>
      </w:r>
      <w:r w:rsidRPr="001C4E80">
        <w:rPr>
          <w:spacing w:val="-5"/>
        </w:rPr>
        <w:t xml:space="preserve"> </w:t>
      </w:r>
      <w:r w:rsidRPr="001C4E80">
        <w:rPr>
          <w:spacing w:val="3"/>
        </w:rPr>
        <w:t>a</w:t>
      </w:r>
      <w:r w:rsidRPr="001C4E80">
        <w:rPr>
          <w:spacing w:val="-1"/>
        </w:rPr>
        <w:t>n</w:t>
      </w:r>
      <w:r>
        <w:t>d</w:t>
      </w:r>
      <w:r w:rsidRPr="001C4E80">
        <w:rPr>
          <w:spacing w:val="-2"/>
        </w:rPr>
        <w:t xml:space="preserve"> </w:t>
      </w:r>
      <w:r w:rsidRPr="001C4E80">
        <w:rPr>
          <w:spacing w:val="-1"/>
        </w:rPr>
        <w:t>s</w:t>
      </w:r>
      <w:r>
        <w:t>a</w:t>
      </w:r>
      <w:r w:rsidRPr="001C4E80">
        <w:rPr>
          <w:spacing w:val="1"/>
        </w:rPr>
        <w:t>n</w:t>
      </w:r>
      <w:r w:rsidRPr="001C4E80">
        <w:rPr>
          <w:spacing w:val="2"/>
        </w:rPr>
        <w:t>i</w:t>
      </w:r>
      <w:r>
        <w:t>tati</w:t>
      </w:r>
      <w:r w:rsidRPr="001C4E80">
        <w:rPr>
          <w:spacing w:val="1"/>
        </w:rPr>
        <w:t>o</w:t>
      </w:r>
      <w:r>
        <w:t>n</w:t>
      </w:r>
      <w:r w:rsidRPr="001C4E80">
        <w:rPr>
          <w:spacing w:val="-9"/>
        </w:rPr>
        <w:t xml:space="preserve"> </w:t>
      </w:r>
      <w:r w:rsidRPr="001C4E80">
        <w:rPr>
          <w:spacing w:val="-2"/>
        </w:rPr>
        <w:t>f</w:t>
      </w:r>
      <w:r w:rsidRPr="001C4E80">
        <w:rPr>
          <w:spacing w:val="1"/>
        </w:rPr>
        <w:t>o</w:t>
      </w:r>
      <w:r>
        <w:t>r</w:t>
      </w:r>
      <w:r w:rsidRPr="001C4E80">
        <w:rPr>
          <w:spacing w:val="-1"/>
        </w:rPr>
        <w:t xml:space="preserve"> </w:t>
      </w:r>
      <w:r>
        <w:t>t</w:t>
      </w:r>
      <w:r w:rsidRPr="001C4E80">
        <w:rPr>
          <w:spacing w:val="-1"/>
        </w:rPr>
        <w:t>h</w:t>
      </w:r>
      <w:r>
        <w:t>e</w:t>
      </w:r>
      <w:r w:rsidRPr="001C4E80">
        <w:rPr>
          <w:spacing w:val="1"/>
        </w:rPr>
        <w:t xml:space="preserve"> </w:t>
      </w:r>
      <w:r w:rsidRPr="001C4E80">
        <w:rPr>
          <w:spacing w:val="-1"/>
        </w:rPr>
        <w:t>v</w:t>
      </w:r>
      <w:r>
        <w:t>ill</w:t>
      </w:r>
      <w:r w:rsidRPr="001C4E80">
        <w:rPr>
          <w:spacing w:val="2"/>
        </w:rPr>
        <w:t>a</w:t>
      </w:r>
      <w:r w:rsidRPr="001C4E80">
        <w:rPr>
          <w:spacing w:val="-1"/>
        </w:rPr>
        <w:t>g</w:t>
      </w:r>
      <w:r>
        <w:t>e</w:t>
      </w:r>
      <w:r w:rsidRPr="001C4E80">
        <w:rPr>
          <w:spacing w:val="-2"/>
        </w:rPr>
        <w:t xml:space="preserve"> w</w:t>
      </w:r>
      <w:r w:rsidRPr="001C4E80">
        <w:rPr>
          <w:spacing w:val="3"/>
        </w:rPr>
        <w:t>a</w:t>
      </w:r>
      <w:r>
        <w:t>s</w:t>
      </w:r>
      <w:r w:rsidRPr="001C4E80">
        <w:rPr>
          <w:spacing w:val="-3"/>
        </w:rPr>
        <w:t xml:space="preserve"> </w:t>
      </w:r>
      <w:r w:rsidRPr="001C4E80">
        <w:rPr>
          <w:spacing w:val="1"/>
        </w:rPr>
        <w:t>d</w:t>
      </w:r>
      <w:r>
        <w:t>es</w:t>
      </w:r>
      <w:r w:rsidRPr="001C4E80">
        <w:rPr>
          <w:spacing w:val="2"/>
        </w:rPr>
        <w:t>i</w:t>
      </w:r>
      <w:r w:rsidRPr="001C4E80">
        <w:rPr>
          <w:spacing w:val="-1"/>
        </w:rPr>
        <w:t>gn</w:t>
      </w:r>
      <w:r>
        <w:t>ed</w:t>
      </w:r>
      <w:r w:rsidRPr="001C4E80">
        <w:rPr>
          <w:spacing w:val="-3"/>
        </w:rPr>
        <w:t xml:space="preserve"> </w:t>
      </w:r>
      <w:r w:rsidRPr="001C4E80">
        <w:rPr>
          <w:spacing w:val="-2"/>
        </w:rPr>
        <w:t>f</w:t>
      </w:r>
      <w:r w:rsidRPr="001C4E80">
        <w:rPr>
          <w:spacing w:val="1"/>
        </w:rPr>
        <w:t>o</w:t>
      </w:r>
      <w:r>
        <w:t>r</w:t>
      </w:r>
      <w:r w:rsidRPr="001C4E80">
        <w:rPr>
          <w:spacing w:val="-1"/>
        </w:rPr>
        <w:t xml:space="preserve"> </w:t>
      </w:r>
      <w:r>
        <w:t>t</w:t>
      </w:r>
      <w:r w:rsidRPr="001C4E80">
        <w:rPr>
          <w:spacing w:val="-1"/>
        </w:rPr>
        <w:t>h</w:t>
      </w:r>
      <w:r>
        <w:t>e</w:t>
      </w:r>
      <w:r w:rsidRPr="001C4E80">
        <w:rPr>
          <w:spacing w:val="-1"/>
        </w:rPr>
        <w:t xml:space="preserve"> </w:t>
      </w:r>
      <w:r w:rsidRPr="001C4E80">
        <w:rPr>
          <w:spacing w:val="1"/>
        </w:rPr>
        <w:t>d</w:t>
      </w:r>
      <w:r>
        <w:t>esign</w:t>
      </w:r>
      <w:r w:rsidRPr="001C4E80">
        <w:rPr>
          <w:spacing w:val="-4"/>
        </w:rPr>
        <w:t xml:space="preserve"> </w:t>
      </w:r>
      <w:r w:rsidRPr="001C4E80">
        <w:rPr>
          <w:spacing w:val="-1"/>
        </w:rPr>
        <w:t>y</w:t>
      </w:r>
      <w:r>
        <w:t>e</w:t>
      </w:r>
      <w:r w:rsidRPr="001C4E80">
        <w:rPr>
          <w:spacing w:val="1"/>
        </w:rPr>
        <w:t>a</w:t>
      </w:r>
      <w:r>
        <w:t>r</w:t>
      </w:r>
      <w:r w:rsidRPr="001C4E80">
        <w:rPr>
          <w:spacing w:val="-2"/>
        </w:rPr>
        <w:t xml:space="preserve"> </w:t>
      </w:r>
      <w:r w:rsidRPr="001C4E80">
        <w:rPr>
          <w:spacing w:val="1"/>
        </w:rPr>
        <w:t>2025</w:t>
      </w:r>
      <w:r>
        <w:t>.</w:t>
      </w:r>
    </w:p>
    <w:p w:rsidR="00380B01" w:rsidRDefault="001C4E80" w:rsidP="001C4E80">
      <w:pPr>
        <w:pStyle w:val="ListParagraph"/>
        <w:numPr>
          <w:ilvl w:val="0"/>
          <w:numId w:val="12"/>
        </w:numPr>
        <w:spacing w:before="17"/>
        <w:jc w:val="both"/>
      </w:pPr>
      <w:r>
        <w:t>A</w:t>
      </w:r>
      <w:r w:rsidRPr="001C4E80">
        <w:rPr>
          <w:spacing w:val="-1"/>
        </w:rPr>
        <w:t>n</w:t>
      </w:r>
      <w:r>
        <w:t>a</w:t>
      </w:r>
      <w:r w:rsidRPr="001C4E80">
        <w:rPr>
          <w:spacing w:val="2"/>
        </w:rPr>
        <w:t>l</w:t>
      </w:r>
      <w:r w:rsidRPr="001C4E80">
        <w:rPr>
          <w:spacing w:val="-1"/>
        </w:rPr>
        <w:t>y</w:t>
      </w:r>
      <w:r>
        <w:t>tic</w:t>
      </w:r>
      <w:r w:rsidRPr="001C4E80">
        <w:rPr>
          <w:spacing w:val="-7"/>
        </w:rPr>
        <w:t xml:space="preserve"> </w:t>
      </w:r>
      <w:r>
        <w:t>Hie</w:t>
      </w:r>
      <w:r w:rsidRPr="001C4E80">
        <w:rPr>
          <w:spacing w:val="1"/>
        </w:rPr>
        <w:t>r</w:t>
      </w:r>
      <w:r>
        <w:t>a</w:t>
      </w:r>
      <w:r w:rsidRPr="001C4E80">
        <w:rPr>
          <w:spacing w:val="1"/>
        </w:rPr>
        <w:t>r</w:t>
      </w:r>
      <w:r>
        <w:t>c</w:t>
      </w:r>
      <w:r w:rsidRPr="001C4E80">
        <w:rPr>
          <w:spacing w:val="1"/>
        </w:rPr>
        <w:t>h</w:t>
      </w:r>
      <w:r>
        <w:t>y</w:t>
      </w:r>
      <w:r w:rsidRPr="001C4E80">
        <w:rPr>
          <w:spacing w:val="-9"/>
        </w:rPr>
        <w:t xml:space="preserve"> </w:t>
      </w:r>
      <w:r w:rsidRPr="001C4E80">
        <w:rPr>
          <w:spacing w:val="2"/>
        </w:rPr>
        <w:t>P</w:t>
      </w:r>
      <w:r w:rsidRPr="001C4E80">
        <w:rPr>
          <w:spacing w:val="1"/>
        </w:rPr>
        <w:t>ro</w:t>
      </w:r>
      <w:r>
        <w:t>c</w:t>
      </w:r>
      <w:r w:rsidRPr="001C4E80">
        <w:rPr>
          <w:spacing w:val="1"/>
        </w:rPr>
        <w:t>e</w:t>
      </w:r>
      <w:r w:rsidRPr="001C4E80">
        <w:rPr>
          <w:spacing w:val="-1"/>
        </w:rPr>
        <w:t>s</w:t>
      </w:r>
      <w:r>
        <w:t>s</w:t>
      </w:r>
      <w:r w:rsidRPr="001C4E80">
        <w:rPr>
          <w:spacing w:val="-6"/>
        </w:rPr>
        <w:t xml:space="preserve"> </w:t>
      </w:r>
      <w:r w:rsidRPr="001C4E80">
        <w:rPr>
          <w:spacing w:val="1"/>
        </w:rPr>
        <w:t>(</w:t>
      </w:r>
      <w:r w:rsidRPr="001C4E80">
        <w:rPr>
          <w:spacing w:val="-2"/>
        </w:rPr>
        <w:t>A</w:t>
      </w:r>
      <w:r>
        <w:t>H</w:t>
      </w:r>
      <w:r w:rsidRPr="001C4E80">
        <w:rPr>
          <w:spacing w:val="2"/>
        </w:rPr>
        <w:t>P</w:t>
      </w:r>
      <w:r>
        <w:t>)</w:t>
      </w:r>
      <w:r w:rsidRPr="001C4E80">
        <w:rPr>
          <w:spacing w:val="-4"/>
        </w:rPr>
        <w:t xml:space="preserve"> </w:t>
      </w:r>
      <w:r>
        <w:t>a</w:t>
      </w:r>
      <w:r w:rsidRPr="001C4E80">
        <w:rPr>
          <w:spacing w:val="-1"/>
        </w:rPr>
        <w:t>n</w:t>
      </w:r>
      <w:r>
        <w:t>a</w:t>
      </w:r>
      <w:r w:rsidRPr="001C4E80">
        <w:rPr>
          <w:spacing w:val="2"/>
        </w:rPr>
        <w:t>l</w:t>
      </w:r>
      <w:r w:rsidRPr="001C4E80">
        <w:rPr>
          <w:spacing w:val="-1"/>
        </w:rPr>
        <w:t>ys</w:t>
      </w:r>
      <w:r w:rsidRPr="001C4E80">
        <w:rPr>
          <w:spacing w:val="2"/>
        </w:rPr>
        <w:t>i</w:t>
      </w:r>
      <w:r>
        <w:t>s</w:t>
      </w:r>
      <w:r w:rsidRPr="001C4E80">
        <w:rPr>
          <w:spacing w:val="-6"/>
        </w:rPr>
        <w:t xml:space="preserve"> </w:t>
      </w:r>
      <w:r w:rsidRPr="001C4E80">
        <w:rPr>
          <w:spacing w:val="1"/>
        </w:rPr>
        <w:t>o</w:t>
      </w:r>
      <w:r>
        <w:t>n</w:t>
      </w:r>
      <w:r w:rsidRPr="001C4E80">
        <w:rPr>
          <w:spacing w:val="-3"/>
        </w:rPr>
        <w:t xml:space="preserve"> </w:t>
      </w:r>
      <w:r w:rsidRPr="001C4E80">
        <w:rPr>
          <w:spacing w:val="-1"/>
        </w:rPr>
        <w:t>v</w:t>
      </w:r>
      <w:r>
        <w:t>a</w:t>
      </w:r>
      <w:r w:rsidRPr="001C4E80">
        <w:rPr>
          <w:spacing w:val="1"/>
        </w:rPr>
        <w:t>r</w:t>
      </w:r>
      <w:r>
        <w:t>i</w:t>
      </w:r>
      <w:r w:rsidRPr="001C4E80">
        <w:rPr>
          <w:spacing w:val="3"/>
        </w:rPr>
        <w:t>o</w:t>
      </w:r>
      <w:r w:rsidRPr="001C4E80">
        <w:rPr>
          <w:spacing w:val="-1"/>
        </w:rPr>
        <w:t>u</w:t>
      </w:r>
      <w:r>
        <w:t>s</w:t>
      </w:r>
      <w:r w:rsidRPr="001C4E80">
        <w:rPr>
          <w:spacing w:val="-6"/>
        </w:rPr>
        <w:t xml:space="preserve"> </w:t>
      </w:r>
      <w:r w:rsidRPr="001C4E80">
        <w:rPr>
          <w:spacing w:val="1"/>
        </w:rPr>
        <w:t>op</w:t>
      </w:r>
      <w:r>
        <w:t>t</w:t>
      </w:r>
      <w:r w:rsidRPr="001C4E80">
        <w:rPr>
          <w:spacing w:val="2"/>
        </w:rPr>
        <w:t>i</w:t>
      </w:r>
      <w:r w:rsidRPr="001C4E80">
        <w:rPr>
          <w:spacing w:val="1"/>
        </w:rPr>
        <w:t>o</w:t>
      </w:r>
      <w:r w:rsidRPr="001C4E80">
        <w:rPr>
          <w:spacing w:val="-1"/>
        </w:rPr>
        <w:t>n</w:t>
      </w:r>
      <w:r>
        <w:t>s</w:t>
      </w:r>
      <w:r w:rsidRPr="001C4E80">
        <w:rPr>
          <w:spacing w:val="-6"/>
        </w:rPr>
        <w:t xml:space="preserve"> </w:t>
      </w:r>
      <w:r w:rsidRPr="001C4E80">
        <w:rPr>
          <w:spacing w:val="-2"/>
        </w:rPr>
        <w:t>f</w:t>
      </w:r>
      <w:r w:rsidRPr="001C4E80">
        <w:rPr>
          <w:spacing w:val="1"/>
        </w:rPr>
        <w:t>o</w:t>
      </w:r>
      <w:r>
        <w:t>r</w:t>
      </w:r>
      <w:r w:rsidRPr="001C4E80">
        <w:rPr>
          <w:spacing w:val="1"/>
        </w:rPr>
        <w:t xml:space="preserve"> </w:t>
      </w:r>
      <w:r>
        <w:t>“</w:t>
      </w:r>
      <w:r w:rsidRPr="001C4E80">
        <w:rPr>
          <w:spacing w:val="-1"/>
        </w:rPr>
        <w:t>L</w:t>
      </w:r>
      <w:r>
        <w:t>i</w:t>
      </w:r>
      <w:r w:rsidRPr="001C4E80">
        <w:rPr>
          <w:spacing w:val="1"/>
        </w:rPr>
        <w:t>g</w:t>
      </w:r>
      <w:r w:rsidRPr="001C4E80">
        <w:rPr>
          <w:spacing w:val="-1"/>
        </w:rPr>
        <w:t>h</w:t>
      </w:r>
      <w:r>
        <w:t>t</w:t>
      </w:r>
      <w:r w:rsidRPr="001C4E80">
        <w:rPr>
          <w:spacing w:val="2"/>
        </w:rPr>
        <w:t>i</w:t>
      </w:r>
      <w:r w:rsidRPr="001C4E80">
        <w:rPr>
          <w:spacing w:val="1"/>
        </w:rPr>
        <w:t>n</w:t>
      </w:r>
      <w:r>
        <w:t>g</w:t>
      </w:r>
      <w:r w:rsidRPr="001C4E80">
        <w:rPr>
          <w:spacing w:val="-9"/>
        </w:rPr>
        <w:t xml:space="preserve"> </w:t>
      </w:r>
      <w:r>
        <w:t xml:space="preserve">a </w:t>
      </w:r>
      <w:r w:rsidRPr="001C4E80">
        <w:rPr>
          <w:spacing w:val="-1"/>
        </w:rPr>
        <w:t>R</w:t>
      </w:r>
      <w:r w:rsidRPr="001C4E80">
        <w:rPr>
          <w:spacing w:val="1"/>
        </w:rPr>
        <w:t>o</w:t>
      </w:r>
      <w:r w:rsidRPr="001C4E80">
        <w:rPr>
          <w:spacing w:val="3"/>
        </w:rPr>
        <w:t>o</w:t>
      </w:r>
      <w:r w:rsidRPr="001C4E80">
        <w:rPr>
          <w:spacing w:val="-4"/>
        </w:rPr>
        <w:t>m</w:t>
      </w:r>
      <w:r>
        <w:t>”</w:t>
      </w:r>
      <w:r w:rsidRPr="001C4E80">
        <w:rPr>
          <w:spacing w:val="-5"/>
        </w:rPr>
        <w:t xml:space="preserve"> </w:t>
      </w:r>
      <w:r w:rsidRPr="001C4E80">
        <w:rPr>
          <w:spacing w:val="1"/>
        </w:rPr>
        <w:t>(</w:t>
      </w:r>
      <w:r w:rsidRPr="001C4E80">
        <w:rPr>
          <w:spacing w:val="3"/>
        </w:rPr>
        <w:t>T</w:t>
      </w:r>
      <w:r>
        <w:t>D</w:t>
      </w:r>
      <w:r w:rsidRPr="001C4E80">
        <w:rPr>
          <w:spacing w:val="-3"/>
        </w:rPr>
        <w:t xml:space="preserve"> </w:t>
      </w:r>
      <w:r w:rsidRPr="001C4E80">
        <w:rPr>
          <w:spacing w:val="1"/>
        </w:rPr>
        <w:t>605</w:t>
      </w:r>
      <w:r>
        <w:t>)</w:t>
      </w:r>
    </w:p>
    <w:p w:rsidR="00380B01" w:rsidRDefault="001C4E80" w:rsidP="001C4E80">
      <w:pPr>
        <w:pStyle w:val="ListParagraph"/>
        <w:numPr>
          <w:ilvl w:val="0"/>
          <w:numId w:val="14"/>
        </w:numPr>
        <w:spacing w:before="35"/>
        <w:jc w:val="both"/>
      </w:pPr>
      <w:r w:rsidRPr="001C4E80">
        <w:rPr>
          <w:spacing w:val="3"/>
        </w:rPr>
        <w:t>T</w:t>
      </w:r>
      <w:r>
        <w:t>o</w:t>
      </w:r>
      <w:r w:rsidRPr="001C4E80">
        <w:rPr>
          <w:spacing w:val="-3"/>
        </w:rPr>
        <w:t xml:space="preserve"> </w:t>
      </w:r>
      <w:r w:rsidRPr="001C4E80">
        <w:rPr>
          <w:spacing w:val="1"/>
        </w:rPr>
        <w:t>p</w:t>
      </w:r>
      <w:r>
        <w:t>e</w:t>
      </w:r>
      <w:r w:rsidRPr="001C4E80">
        <w:rPr>
          <w:spacing w:val="1"/>
        </w:rPr>
        <w:t>r</w:t>
      </w:r>
      <w:r w:rsidRPr="001C4E80">
        <w:rPr>
          <w:spacing w:val="-2"/>
        </w:rPr>
        <w:t>f</w:t>
      </w:r>
      <w:r w:rsidRPr="001C4E80">
        <w:rPr>
          <w:spacing w:val="1"/>
        </w:rPr>
        <w:t>or</w:t>
      </w:r>
      <w:r>
        <w:t>m</w:t>
      </w:r>
      <w:r w:rsidRPr="001C4E80">
        <w:rPr>
          <w:spacing w:val="-7"/>
        </w:rPr>
        <w:t xml:space="preserve"> </w:t>
      </w:r>
      <w:r w:rsidRPr="001C4E80">
        <w:rPr>
          <w:spacing w:val="-2"/>
        </w:rPr>
        <w:t>A</w:t>
      </w:r>
      <w:r>
        <w:t>HP</w:t>
      </w:r>
      <w:r w:rsidRPr="001C4E80">
        <w:rPr>
          <w:spacing w:val="-2"/>
        </w:rPr>
        <w:t xml:space="preserve"> </w:t>
      </w:r>
      <w:r>
        <w:t>to</w:t>
      </w:r>
      <w:r w:rsidRPr="001C4E80">
        <w:rPr>
          <w:spacing w:val="-1"/>
        </w:rPr>
        <w:t xml:space="preserve"> </w:t>
      </w:r>
      <w:r w:rsidRPr="001C4E80">
        <w:rPr>
          <w:spacing w:val="3"/>
        </w:rPr>
        <w:t>i</w:t>
      </w:r>
      <w:r w:rsidRPr="001C4E80">
        <w:rPr>
          <w:spacing w:val="1"/>
        </w:rPr>
        <w:t>d</w:t>
      </w:r>
      <w:r>
        <w:t>e</w:t>
      </w:r>
      <w:r w:rsidRPr="001C4E80">
        <w:rPr>
          <w:spacing w:val="-1"/>
        </w:rPr>
        <w:t>n</w:t>
      </w:r>
      <w:r>
        <w:t>tify</w:t>
      </w:r>
      <w:r w:rsidRPr="001C4E80">
        <w:rPr>
          <w:spacing w:val="-6"/>
        </w:rPr>
        <w:t xml:space="preserve"> </w:t>
      </w:r>
      <w:r w:rsidRPr="001C4E80">
        <w:rPr>
          <w:spacing w:val="3"/>
        </w:rPr>
        <w:t>b</w:t>
      </w:r>
      <w:r>
        <w:t>est</w:t>
      </w:r>
      <w:r w:rsidRPr="001C4E80">
        <w:rPr>
          <w:spacing w:val="-3"/>
        </w:rPr>
        <w:t xml:space="preserve"> </w:t>
      </w:r>
      <w:r w:rsidRPr="001C4E80">
        <w:rPr>
          <w:spacing w:val="1"/>
        </w:rPr>
        <w:t>op</w:t>
      </w:r>
      <w:r>
        <w:t>ti</w:t>
      </w:r>
      <w:r w:rsidRPr="001C4E80">
        <w:rPr>
          <w:spacing w:val="1"/>
        </w:rPr>
        <w:t>o</w:t>
      </w:r>
      <w:r>
        <w:t>n</w:t>
      </w:r>
      <w:r w:rsidRPr="001C4E80">
        <w:rPr>
          <w:spacing w:val="-6"/>
        </w:rPr>
        <w:t xml:space="preserve"> </w:t>
      </w:r>
      <w:r w:rsidRPr="001C4E80">
        <w:rPr>
          <w:spacing w:val="3"/>
        </w:rPr>
        <w:t>a</w:t>
      </w:r>
      <w:r w:rsidRPr="001C4E80">
        <w:rPr>
          <w:spacing w:val="-4"/>
        </w:rPr>
        <w:t>m</w:t>
      </w:r>
      <w:r w:rsidRPr="001C4E80">
        <w:rPr>
          <w:spacing w:val="1"/>
        </w:rPr>
        <w:t>on</w:t>
      </w:r>
      <w:r>
        <w:t>g</w:t>
      </w:r>
      <w:r w:rsidRPr="001C4E80">
        <w:rPr>
          <w:spacing w:val="-4"/>
        </w:rPr>
        <w:t xml:space="preserve"> </w:t>
      </w:r>
      <w:r w:rsidRPr="001C4E80">
        <w:rPr>
          <w:spacing w:val="-1"/>
        </w:rPr>
        <w:t>v</w:t>
      </w:r>
      <w:r>
        <w:t>a</w:t>
      </w:r>
      <w:r w:rsidRPr="001C4E80">
        <w:rPr>
          <w:spacing w:val="1"/>
        </w:rPr>
        <w:t>r</w:t>
      </w:r>
      <w:r>
        <w:t>i</w:t>
      </w:r>
      <w:r w:rsidRPr="001C4E80">
        <w:rPr>
          <w:spacing w:val="1"/>
        </w:rPr>
        <w:t>o</w:t>
      </w:r>
      <w:r w:rsidRPr="001C4E80">
        <w:rPr>
          <w:spacing w:val="-1"/>
        </w:rPr>
        <w:t>u</w:t>
      </w:r>
      <w:r>
        <w:t>s</w:t>
      </w:r>
      <w:r w:rsidRPr="001C4E80">
        <w:rPr>
          <w:spacing w:val="-6"/>
        </w:rPr>
        <w:t xml:space="preserve"> </w:t>
      </w:r>
      <w:r w:rsidRPr="001C4E80">
        <w:rPr>
          <w:spacing w:val="1"/>
        </w:rPr>
        <w:t>op</w:t>
      </w:r>
      <w:r>
        <w:t>t</w:t>
      </w:r>
      <w:r w:rsidRPr="001C4E80">
        <w:rPr>
          <w:spacing w:val="2"/>
        </w:rPr>
        <w:t>i</w:t>
      </w:r>
      <w:r w:rsidRPr="001C4E80">
        <w:rPr>
          <w:spacing w:val="1"/>
        </w:rPr>
        <w:t>o</w:t>
      </w:r>
      <w:r w:rsidRPr="001C4E80">
        <w:rPr>
          <w:spacing w:val="-1"/>
        </w:rPr>
        <w:t>n</w:t>
      </w:r>
      <w:r>
        <w:t>s</w:t>
      </w:r>
      <w:r w:rsidRPr="001C4E80">
        <w:rPr>
          <w:spacing w:val="-6"/>
        </w:rPr>
        <w:t xml:space="preserve"> </w:t>
      </w:r>
      <w:r w:rsidRPr="001C4E80">
        <w:rPr>
          <w:spacing w:val="-2"/>
        </w:rPr>
        <w:t>f</w:t>
      </w:r>
      <w:r w:rsidRPr="001C4E80">
        <w:rPr>
          <w:spacing w:val="1"/>
        </w:rPr>
        <w:t>o</w:t>
      </w:r>
      <w:r>
        <w:t>r</w:t>
      </w:r>
      <w:r w:rsidRPr="001C4E80">
        <w:rPr>
          <w:spacing w:val="-1"/>
        </w:rPr>
        <w:t xml:space="preserve"> </w:t>
      </w:r>
      <w:r>
        <w:t>l</w:t>
      </w:r>
      <w:r w:rsidRPr="001C4E80">
        <w:rPr>
          <w:spacing w:val="2"/>
        </w:rPr>
        <w:t>i</w:t>
      </w:r>
      <w:r w:rsidRPr="001C4E80">
        <w:rPr>
          <w:spacing w:val="-1"/>
        </w:rPr>
        <w:t>gh</w:t>
      </w:r>
      <w:r w:rsidRPr="001C4E80">
        <w:rPr>
          <w:spacing w:val="2"/>
        </w:rPr>
        <w:t>t</w:t>
      </w:r>
      <w:r>
        <w:t>i</w:t>
      </w:r>
      <w:r w:rsidRPr="001C4E80">
        <w:rPr>
          <w:spacing w:val="1"/>
        </w:rPr>
        <w:t>n</w:t>
      </w:r>
      <w:r>
        <w:t>g</w:t>
      </w:r>
      <w:r w:rsidRPr="001C4E80">
        <w:rPr>
          <w:spacing w:val="-7"/>
        </w:rPr>
        <w:t xml:space="preserve"> </w:t>
      </w:r>
      <w:r>
        <w:t xml:space="preserve">a </w:t>
      </w:r>
      <w:r w:rsidRPr="001C4E80">
        <w:rPr>
          <w:spacing w:val="1"/>
        </w:rPr>
        <w:t>roo</w:t>
      </w:r>
      <w:r w:rsidRPr="001C4E80">
        <w:rPr>
          <w:spacing w:val="-4"/>
        </w:rPr>
        <w:t>m</w:t>
      </w:r>
      <w:r>
        <w:t>.</w:t>
      </w:r>
    </w:p>
    <w:p w:rsidR="00380B01" w:rsidRDefault="001C4E80" w:rsidP="001C4E80">
      <w:pPr>
        <w:pStyle w:val="ListParagraph"/>
        <w:numPr>
          <w:ilvl w:val="0"/>
          <w:numId w:val="14"/>
        </w:numPr>
        <w:tabs>
          <w:tab w:val="left" w:pos="1540"/>
        </w:tabs>
        <w:spacing w:before="17" w:line="256" w:lineRule="auto"/>
        <w:ind w:right="879"/>
        <w:jc w:val="both"/>
      </w:pPr>
      <w:r w:rsidRPr="001C4E80">
        <w:rPr>
          <w:spacing w:val="1"/>
        </w:rPr>
        <w:t>I</w:t>
      </w:r>
      <w:r>
        <w:t>t</w:t>
      </w:r>
      <w:r w:rsidRPr="001C4E80">
        <w:rPr>
          <w:spacing w:val="1"/>
        </w:rPr>
        <w:t xml:space="preserve"> </w:t>
      </w:r>
      <w:r w:rsidRPr="001C4E80">
        <w:rPr>
          <w:spacing w:val="-5"/>
        </w:rPr>
        <w:t>w</w:t>
      </w:r>
      <w:r>
        <w:t>as</w:t>
      </w:r>
      <w:r w:rsidRPr="001C4E80">
        <w:rPr>
          <w:spacing w:val="-1"/>
        </w:rPr>
        <w:t xml:space="preserve"> </w:t>
      </w:r>
      <w:r w:rsidRPr="001C4E80">
        <w:rPr>
          <w:spacing w:val="-2"/>
        </w:rPr>
        <w:t>f</w:t>
      </w:r>
      <w:r w:rsidRPr="001C4E80">
        <w:rPr>
          <w:spacing w:val="1"/>
        </w:rPr>
        <w:t>ou</w:t>
      </w:r>
      <w:r w:rsidRPr="001C4E80">
        <w:rPr>
          <w:spacing w:val="-1"/>
        </w:rPr>
        <w:t>n</w:t>
      </w:r>
      <w:r>
        <w:t>d</w:t>
      </w:r>
      <w:r w:rsidRPr="001C4E80">
        <w:rPr>
          <w:spacing w:val="-4"/>
        </w:rPr>
        <w:t xml:space="preserve"> </w:t>
      </w:r>
      <w:r>
        <w:t>t</w:t>
      </w:r>
      <w:r w:rsidRPr="001C4E80">
        <w:rPr>
          <w:spacing w:val="-1"/>
        </w:rPr>
        <w:t>h</w:t>
      </w:r>
      <w:r>
        <w:t xml:space="preserve">at </w:t>
      </w:r>
      <w:r w:rsidRPr="001C4E80">
        <w:rPr>
          <w:spacing w:val="-2"/>
        </w:rPr>
        <w:t>L</w:t>
      </w:r>
      <w:r>
        <w:t>ED</w:t>
      </w:r>
      <w:r w:rsidRPr="001C4E80">
        <w:rPr>
          <w:spacing w:val="-4"/>
        </w:rPr>
        <w:t xml:space="preserve"> </w:t>
      </w:r>
      <w:r w:rsidRPr="001C4E80">
        <w:rPr>
          <w:spacing w:val="1"/>
        </w:rPr>
        <w:t>bu</w:t>
      </w:r>
      <w:r>
        <w:t>lb</w:t>
      </w:r>
      <w:r w:rsidRPr="001C4E80">
        <w:rPr>
          <w:spacing w:val="-3"/>
        </w:rPr>
        <w:t xml:space="preserve"> </w:t>
      </w:r>
      <w:r>
        <w:t>is</w:t>
      </w:r>
      <w:r w:rsidRPr="001C4E80">
        <w:rPr>
          <w:spacing w:val="1"/>
        </w:rPr>
        <w:t xml:space="preserve"> </w:t>
      </w:r>
      <w:r>
        <w:t>t</w:t>
      </w:r>
      <w:r w:rsidRPr="001C4E80">
        <w:rPr>
          <w:spacing w:val="-1"/>
        </w:rPr>
        <w:t>h</w:t>
      </w:r>
      <w:r>
        <w:t>e</w:t>
      </w:r>
      <w:r w:rsidRPr="001C4E80">
        <w:rPr>
          <w:spacing w:val="-1"/>
        </w:rPr>
        <w:t xml:space="preserve"> </w:t>
      </w:r>
      <w:r w:rsidRPr="001C4E80">
        <w:rPr>
          <w:spacing w:val="1"/>
        </w:rPr>
        <w:t>b</w:t>
      </w:r>
      <w:r>
        <w:t>est</w:t>
      </w:r>
      <w:r w:rsidRPr="001C4E80">
        <w:rPr>
          <w:spacing w:val="-3"/>
        </w:rPr>
        <w:t xml:space="preserve"> </w:t>
      </w:r>
      <w:r w:rsidRPr="001C4E80">
        <w:rPr>
          <w:spacing w:val="1"/>
        </w:rPr>
        <w:t>op</w:t>
      </w:r>
      <w:r>
        <w:t>ti</w:t>
      </w:r>
      <w:r w:rsidRPr="001C4E80">
        <w:rPr>
          <w:spacing w:val="1"/>
        </w:rPr>
        <w:t>o</w:t>
      </w:r>
      <w:r>
        <w:t>n</w:t>
      </w:r>
      <w:r w:rsidRPr="001C4E80">
        <w:rPr>
          <w:spacing w:val="-6"/>
        </w:rPr>
        <w:t xml:space="preserve"> </w:t>
      </w:r>
      <w:r>
        <w:t>to</w:t>
      </w:r>
      <w:r w:rsidRPr="001C4E80">
        <w:rPr>
          <w:spacing w:val="-1"/>
        </w:rPr>
        <w:t xml:space="preserve"> </w:t>
      </w:r>
      <w:r>
        <w:t>li</w:t>
      </w:r>
      <w:r w:rsidRPr="001C4E80">
        <w:rPr>
          <w:spacing w:val="1"/>
        </w:rPr>
        <w:t>g</w:t>
      </w:r>
      <w:r w:rsidRPr="001C4E80">
        <w:rPr>
          <w:spacing w:val="-1"/>
        </w:rPr>
        <w:t>h</w:t>
      </w:r>
      <w:r>
        <w:t>t</w:t>
      </w:r>
      <w:r w:rsidRPr="001C4E80">
        <w:rPr>
          <w:spacing w:val="-4"/>
        </w:rPr>
        <w:t xml:space="preserve"> </w:t>
      </w:r>
      <w:r>
        <w:t xml:space="preserve">a </w:t>
      </w:r>
      <w:r w:rsidRPr="001C4E80">
        <w:rPr>
          <w:spacing w:val="1"/>
        </w:rPr>
        <w:t>ro</w:t>
      </w:r>
      <w:r w:rsidRPr="001C4E80">
        <w:rPr>
          <w:spacing w:val="3"/>
        </w:rPr>
        <w:t>o</w:t>
      </w:r>
      <w:r>
        <w:t>m</w:t>
      </w:r>
      <w:r w:rsidRPr="001C4E80">
        <w:rPr>
          <w:spacing w:val="-5"/>
        </w:rPr>
        <w:t xml:space="preserve"> </w:t>
      </w:r>
      <w:r>
        <w:t>in</w:t>
      </w:r>
      <w:r w:rsidRPr="001C4E80">
        <w:rPr>
          <w:spacing w:val="-3"/>
        </w:rPr>
        <w:t xml:space="preserve"> </w:t>
      </w:r>
      <w:r>
        <w:t>te</w:t>
      </w:r>
      <w:r w:rsidRPr="001C4E80">
        <w:rPr>
          <w:spacing w:val="3"/>
        </w:rPr>
        <w:t>r</w:t>
      </w:r>
      <w:r w:rsidRPr="001C4E80">
        <w:rPr>
          <w:spacing w:val="-1"/>
        </w:rPr>
        <w:t>m</w:t>
      </w:r>
      <w:r>
        <w:t>s</w:t>
      </w:r>
      <w:r w:rsidRPr="001C4E80">
        <w:rPr>
          <w:spacing w:val="-4"/>
        </w:rPr>
        <w:t xml:space="preserve"> </w:t>
      </w:r>
      <w:r w:rsidRPr="001C4E80">
        <w:rPr>
          <w:spacing w:val="1"/>
        </w:rPr>
        <w:t>o</w:t>
      </w:r>
      <w:r>
        <w:t>f</w:t>
      </w:r>
      <w:r w:rsidRPr="001C4E80">
        <w:rPr>
          <w:spacing w:val="-3"/>
        </w:rPr>
        <w:t xml:space="preserve"> </w:t>
      </w:r>
      <w:r>
        <w:t>c</w:t>
      </w:r>
      <w:r w:rsidRPr="001C4E80">
        <w:rPr>
          <w:spacing w:val="1"/>
        </w:rPr>
        <w:t>o</w:t>
      </w:r>
      <w:r w:rsidRPr="001C4E80">
        <w:rPr>
          <w:spacing w:val="-1"/>
        </w:rPr>
        <w:t>s</w:t>
      </w:r>
      <w:r>
        <w:t>t</w:t>
      </w:r>
      <w:r w:rsidRPr="001C4E80">
        <w:rPr>
          <w:spacing w:val="-3"/>
        </w:rPr>
        <w:t xml:space="preserve"> </w:t>
      </w:r>
      <w:r w:rsidRPr="001C4E80">
        <w:rPr>
          <w:spacing w:val="1"/>
        </w:rPr>
        <w:t>o</w:t>
      </w:r>
      <w:r>
        <w:t>f</w:t>
      </w:r>
      <w:r w:rsidRPr="001C4E80">
        <w:rPr>
          <w:spacing w:val="-3"/>
        </w:rPr>
        <w:t xml:space="preserve"> </w:t>
      </w:r>
      <w:r w:rsidRPr="001C4E80">
        <w:rPr>
          <w:spacing w:val="1"/>
        </w:rPr>
        <w:t>bu</w:t>
      </w:r>
      <w:r>
        <w:t>l</w:t>
      </w:r>
      <w:r w:rsidRPr="001C4E80">
        <w:rPr>
          <w:spacing w:val="1"/>
        </w:rPr>
        <w:t>b</w:t>
      </w:r>
      <w:r>
        <w:t>, ele</w:t>
      </w:r>
      <w:r w:rsidRPr="001C4E80">
        <w:rPr>
          <w:spacing w:val="1"/>
        </w:rPr>
        <w:t>c</w:t>
      </w:r>
      <w:r>
        <w:t>trici</w:t>
      </w:r>
      <w:r w:rsidRPr="001C4E80">
        <w:rPr>
          <w:spacing w:val="2"/>
        </w:rPr>
        <w:t>t</w:t>
      </w:r>
      <w:r>
        <w:t>y</w:t>
      </w:r>
      <w:r w:rsidRPr="001C4E80">
        <w:rPr>
          <w:spacing w:val="-11"/>
        </w:rPr>
        <w:t xml:space="preserve"> </w:t>
      </w:r>
      <w:r>
        <w:t>c</w:t>
      </w:r>
      <w:r w:rsidRPr="001C4E80">
        <w:rPr>
          <w:spacing w:val="1"/>
        </w:rPr>
        <w:t>on</w:t>
      </w:r>
      <w:r w:rsidRPr="001C4E80">
        <w:rPr>
          <w:spacing w:val="-1"/>
        </w:rPr>
        <w:t>s</w:t>
      </w:r>
      <w:r w:rsidRPr="001C4E80">
        <w:rPr>
          <w:spacing w:val="1"/>
        </w:rPr>
        <w:t>u</w:t>
      </w:r>
      <w:r w:rsidRPr="001C4E80">
        <w:rPr>
          <w:spacing w:val="-1"/>
        </w:rPr>
        <w:t>m</w:t>
      </w:r>
      <w:r w:rsidRPr="001C4E80">
        <w:rPr>
          <w:spacing w:val="1"/>
        </w:rPr>
        <w:t>p</w:t>
      </w:r>
      <w:r>
        <w:t>ti</w:t>
      </w:r>
      <w:r w:rsidRPr="001C4E80">
        <w:rPr>
          <w:spacing w:val="3"/>
        </w:rPr>
        <w:t>o</w:t>
      </w:r>
      <w:r w:rsidRPr="001C4E80">
        <w:rPr>
          <w:spacing w:val="-1"/>
        </w:rPr>
        <w:t>n</w:t>
      </w:r>
      <w:r>
        <w:t>,</w:t>
      </w:r>
      <w:r w:rsidRPr="001C4E80">
        <w:rPr>
          <w:spacing w:val="-10"/>
        </w:rPr>
        <w:t xml:space="preserve"> </w:t>
      </w:r>
      <w:r>
        <w:t>l</w:t>
      </w:r>
      <w:r w:rsidRPr="001C4E80">
        <w:rPr>
          <w:spacing w:val="1"/>
        </w:rPr>
        <w:t>u</w:t>
      </w:r>
      <w:r w:rsidRPr="001C4E80">
        <w:rPr>
          <w:spacing w:val="-1"/>
        </w:rPr>
        <w:t>m</w:t>
      </w:r>
      <w:r w:rsidRPr="001C4E80">
        <w:rPr>
          <w:spacing w:val="2"/>
        </w:rPr>
        <w:t>i</w:t>
      </w:r>
      <w:r w:rsidRPr="001C4E80">
        <w:rPr>
          <w:spacing w:val="1"/>
        </w:rPr>
        <w:t>no</w:t>
      </w:r>
      <w:r w:rsidRPr="001C4E80">
        <w:rPr>
          <w:spacing w:val="-1"/>
        </w:rPr>
        <w:t>s</w:t>
      </w:r>
      <w:r>
        <w:t>i</w:t>
      </w:r>
      <w:r w:rsidRPr="001C4E80">
        <w:rPr>
          <w:spacing w:val="2"/>
        </w:rPr>
        <w:t>t</w:t>
      </w:r>
      <w:r>
        <w:t>y</w:t>
      </w:r>
      <w:r w:rsidRPr="001C4E80">
        <w:rPr>
          <w:spacing w:val="-12"/>
        </w:rPr>
        <w:t xml:space="preserve"> </w:t>
      </w:r>
      <w:r w:rsidRPr="001C4E80">
        <w:rPr>
          <w:spacing w:val="3"/>
        </w:rPr>
        <w:t>a</w:t>
      </w:r>
      <w:r w:rsidRPr="001C4E80">
        <w:rPr>
          <w:spacing w:val="-1"/>
        </w:rPr>
        <w:t>n</w:t>
      </w:r>
      <w:r>
        <w:t>d</w:t>
      </w:r>
      <w:r w:rsidRPr="001C4E80">
        <w:rPr>
          <w:spacing w:val="-2"/>
        </w:rPr>
        <w:t xml:space="preserve"> </w:t>
      </w:r>
      <w:r>
        <w:t>e</w:t>
      </w:r>
      <w:r w:rsidRPr="001C4E80">
        <w:rPr>
          <w:spacing w:val="1"/>
        </w:rPr>
        <w:t>f</w:t>
      </w:r>
      <w:r w:rsidRPr="001C4E80">
        <w:rPr>
          <w:spacing w:val="-2"/>
        </w:rPr>
        <w:t>f</w:t>
      </w:r>
      <w:r>
        <w:t>ici</w:t>
      </w:r>
      <w:r w:rsidRPr="001C4E80">
        <w:rPr>
          <w:spacing w:val="3"/>
        </w:rPr>
        <w:t>e</w:t>
      </w:r>
      <w:r w:rsidRPr="001C4E80">
        <w:rPr>
          <w:spacing w:val="-1"/>
        </w:rPr>
        <w:t>n</w:t>
      </w:r>
      <w:r w:rsidRPr="001C4E80">
        <w:rPr>
          <w:spacing w:val="3"/>
        </w:rPr>
        <w:t>c</w:t>
      </w:r>
      <w:r w:rsidRPr="001C4E80">
        <w:rPr>
          <w:spacing w:val="-4"/>
        </w:rPr>
        <w:t>y</w:t>
      </w:r>
      <w:r>
        <w:t>.</w:t>
      </w:r>
    </w:p>
    <w:p w:rsidR="00380B01" w:rsidRDefault="001C4E80" w:rsidP="001C4E80">
      <w:pPr>
        <w:pStyle w:val="ListParagraph"/>
        <w:numPr>
          <w:ilvl w:val="0"/>
          <w:numId w:val="12"/>
        </w:numPr>
        <w:spacing w:before="18"/>
        <w:jc w:val="both"/>
      </w:pPr>
      <w:r>
        <w:t>S</w:t>
      </w:r>
      <w:r w:rsidRPr="001C4E80">
        <w:rPr>
          <w:spacing w:val="2"/>
        </w:rPr>
        <w:t>e</w:t>
      </w:r>
      <w:r w:rsidRPr="001C4E80">
        <w:rPr>
          <w:spacing w:val="-4"/>
        </w:rPr>
        <w:t>m</w:t>
      </w:r>
      <w:r w:rsidRPr="001C4E80">
        <w:rPr>
          <w:spacing w:val="2"/>
        </w:rPr>
        <w:t>i</w:t>
      </w:r>
      <w:r w:rsidRPr="001C4E80">
        <w:rPr>
          <w:spacing w:val="-1"/>
        </w:rPr>
        <w:t>n</w:t>
      </w:r>
      <w:r>
        <w:t>ar</w:t>
      </w:r>
      <w:r w:rsidRPr="001C4E80">
        <w:rPr>
          <w:spacing w:val="-6"/>
        </w:rPr>
        <w:t xml:space="preserve"> </w:t>
      </w:r>
      <w:r w:rsidRPr="001C4E80">
        <w:rPr>
          <w:spacing w:val="1"/>
        </w:rPr>
        <w:t>o</w:t>
      </w:r>
      <w:r>
        <w:t>n</w:t>
      </w:r>
      <w:r w:rsidRPr="001C4E80">
        <w:rPr>
          <w:spacing w:val="-1"/>
        </w:rPr>
        <w:t xml:space="preserve"> </w:t>
      </w:r>
      <w:r w:rsidRPr="001C4E80">
        <w:rPr>
          <w:spacing w:val="-2"/>
        </w:rPr>
        <w:t>“</w:t>
      </w:r>
      <w:r>
        <w:t>E</w:t>
      </w:r>
      <w:r w:rsidRPr="001C4E80">
        <w:rPr>
          <w:spacing w:val="-1"/>
        </w:rPr>
        <w:t>n</w:t>
      </w:r>
      <w:r>
        <w:t>e</w:t>
      </w:r>
      <w:r w:rsidRPr="001C4E80">
        <w:rPr>
          <w:spacing w:val="3"/>
        </w:rPr>
        <w:t>r</w:t>
      </w:r>
      <w:r w:rsidRPr="001C4E80">
        <w:rPr>
          <w:spacing w:val="1"/>
        </w:rPr>
        <w:t>g</w:t>
      </w:r>
      <w:r>
        <w:t>y</w:t>
      </w:r>
      <w:r w:rsidRPr="001C4E80">
        <w:rPr>
          <w:spacing w:val="-10"/>
        </w:rPr>
        <w:t xml:space="preserve"> </w:t>
      </w:r>
      <w:r w:rsidRPr="001C4E80">
        <w:rPr>
          <w:spacing w:val="3"/>
        </w:rPr>
        <w:t>E</w:t>
      </w:r>
      <w:r w:rsidRPr="001C4E80">
        <w:rPr>
          <w:spacing w:val="1"/>
        </w:rPr>
        <w:t>f</w:t>
      </w:r>
      <w:r w:rsidRPr="001C4E80">
        <w:rPr>
          <w:spacing w:val="-2"/>
        </w:rPr>
        <w:t>f</w:t>
      </w:r>
      <w:r>
        <w:t>ici</w:t>
      </w:r>
      <w:r w:rsidRPr="001C4E80">
        <w:rPr>
          <w:spacing w:val="3"/>
        </w:rPr>
        <w:t>e</w:t>
      </w:r>
      <w:r w:rsidRPr="001C4E80">
        <w:rPr>
          <w:spacing w:val="-1"/>
        </w:rPr>
        <w:t>n</w:t>
      </w:r>
      <w:r w:rsidRPr="001C4E80">
        <w:rPr>
          <w:spacing w:val="3"/>
        </w:rPr>
        <w:t>c</w:t>
      </w:r>
      <w:r>
        <w:t>y</w:t>
      </w:r>
      <w:r w:rsidRPr="001C4E80">
        <w:rPr>
          <w:spacing w:val="-9"/>
        </w:rPr>
        <w:t xml:space="preserve"> </w:t>
      </w:r>
      <w:r>
        <w:t>in</w:t>
      </w:r>
      <w:r w:rsidRPr="001C4E80">
        <w:rPr>
          <w:spacing w:val="-3"/>
        </w:rPr>
        <w:t xml:space="preserve"> </w:t>
      </w:r>
      <w:r>
        <w:t>M</w:t>
      </w:r>
      <w:r w:rsidRPr="001C4E80">
        <w:rPr>
          <w:spacing w:val="1"/>
        </w:rPr>
        <w:t>e</w:t>
      </w:r>
      <w:r>
        <w:t>at</w:t>
      </w:r>
      <w:r w:rsidRPr="001C4E80">
        <w:rPr>
          <w:spacing w:val="-4"/>
        </w:rPr>
        <w:t xml:space="preserve"> </w:t>
      </w:r>
      <w:r w:rsidRPr="001C4E80">
        <w:rPr>
          <w:spacing w:val="2"/>
        </w:rPr>
        <w:t>P</w:t>
      </w:r>
      <w:r w:rsidRPr="001C4E80">
        <w:rPr>
          <w:spacing w:val="1"/>
        </w:rPr>
        <w:t>ro</w:t>
      </w:r>
      <w:r>
        <w:t>c</w:t>
      </w:r>
      <w:r w:rsidRPr="001C4E80">
        <w:rPr>
          <w:spacing w:val="1"/>
        </w:rPr>
        <w:t>e</w:t>
      </w:r>
      <w:r w:rsidRPr="001C4E80">
        <w:rPr>
          <w:spacing w:val="-1"/>
        </w:rPr>
        <w:t>ss</w:t>
      </w:r>
      <w:r w:rsidRPr="001C4E80">
        <w:rPr>
          <w:spacing w:val="2"/>
        </w:rPr>
        <w:t>i</w:t>
      </w:r>
      <w:r w:rsidRPr="001C4E80">
        <w:rPr>
          <w:spacing w:val="-1"/>
        </w:rPr>
        <w:t>n</w:t>
      </w:r>
      <w:r>
        <w:t>g</w:t>
      </w:r>
      <w:r w:rsidRPr="001C4E80">
        <w:rPr>
          <w:spacing w:val="-10"/>
        </w:rPr>
        <w:t xml:space="preserve"> </w:t>
      </w:r>
      <w:r w:rsidRPr="001C4E80">
        <w:rPr>
          <w:spacing w:val="3"/>
        </w:rPr>
        <w:t>I</w:t>
      </w:r>
      <w:r w:rsidRPr="001C4E80">
        <w:rPr>
          <w:spacing w:val="-1"/>
        </w:rPr>
        <w:t>n</w:t>
      </w:r>
      <w:r w:rsidRPr="001C4E80">
        <w:rPr>
          <w:spacing w:val="1"/>
        </w:rPr>
        <w:t>d</w:t>
      </w:r>
      <w:r w:rsidRPr="001C4E80">
        <w:rPr>
          <w:spacing w:val="5"/>
        </w:rPr>
        <w:t>u</w:t>
      </w:r>
      <w:r w:rsidRPr="001C4E80">
        <w:rPr>
          <w:spacing w:val="2"/>
        </w:rPr>
        <w:t>s</w:t>
      </w:r>
      <w:r>
        <w:t>t</w:t>
      </w:r>
      <w:r w:rsidRPr="001C4E80">
        <w:rPr>
          <w:spacing w:val="3"/>
        </w:rPr>
        <w:t>r</w:t>
      </w:r>
      <w:r w:rsidRPr="001C4E80">
        <w:rPr>
          <w:spacing w:val="-1"/>
        </w:rPr>
        <w:t>y</w:t>
      </w:r>
      <w:r>
        <w:t>”</w:t>
      </w:r>
    </w:p>
    <w:p w:rsidR="00380B01" w:rsidRDefault="001C4E80" w:rsidP="001C4E80">
      <w:pPr>
        <w:pStyle w:val="ListParagraph"/>
        <w:numPr>
          <w:ilvl w:val="0"/>
          <w:numId w:val="15"/>
        </w:numPr>
        <w:spacing w:before="33"/>
        <w:jc w:val="both"/>
      </w:pPr>
      <w:r w:rsidRPr="001C4E80">
        <w:rPr>
          <w:spacing w:val="3"/>
        </w:rPr>
        <w:t>T</w:t>
      </w:r>
      <w:r>
        <w:t>o</w:t>
      </w:r>
      <w:r w:rsidRPr="001C4E80">
        <w:rPr>
          <w:spacing w:val="-3"/>
        </w:rPr>
        <w:t xml:space="preserve"> </w:t>
      </w:r>
      <w:r w:rsidRPr="001C4E80">
        <w:rPr>
          <w:spacing w:val="-1"/>
        </w:rPr>
        <w:t>s</w:t>
      </w:r>
      <w:r>
        <w:t>t</w:t>
      </w:r>
      <w:r w:rsidRPr="001C4E80">
        <w:rPr>
          <w:spacing w:val="-1"/>
        </w:rPr>
        <w:t>u</w:t>
      </w:r>
      <w:r w:rsidRPr="001C4E80">
        <w:rPr>
          <w:spacing w:val="3"/>
        </w:rPr>
        <w:t>d</w:t>
      </w:r>
      <w:r>
        <w:t>y</w:t>
      </w:r>
      <w:r w:rsidRPr="001C4E80">
        <w:rPr>
          <w:spacing w:val="-7"/>
        </w:rPr>
        <w:t xml:space="preserve"> </w:t>
      </w:r>
      <w:r w:rsidRPr="001C4E80">
        <w:rPr>
          <w:spacing w:val="3"/>
        </w:rPr>
        <w:t>a</w:t>
      </w:r>
      <w:r w:rsidRPr="001C4E80">
        <w:rPr>
          <w:spacing w:val="-1"/>
        </w:rPr>
        <w:t>n</w:t>
      </w:r>
      <w:r>
        <w:t>d</w:t>
      </w:r>
      <w:r w:rsidRPr="001C4E80">
        <w:rPr>
          <w:spacing w:val="-2"/>
        </w:rPr>
        <w:t xml:space="preserve"> </w:t>
      </w:r>
      <w:r>
        <w:t>a</w:t>
      </w:r>
      <w:r w:rsidRPr="001C4E80">
        <w:rPr>
          <w:spacing w:val="-1"/>
        </w:rPr>
        <w:t>n</w:t>
      </w:r>
      <w:r>
        <w:t>a</w:t>
      </w:r>
      <w:r w:rsidRPr="001C4E80">
        <w:rPr>
          <w:spacing w:val="2"/>
        </w:rPr>
        <w:t>l</w:t>
      </w:r>
      <w:r w:rsidRPr="001C4E80">
        <w:rPr>
          <w:spacing w:val="-1"/>
        </w:rPr>
        <w:t>ys</w:t>
      </w:r>
      <w:r>
        <w:t>e</w:t>
      </w:r>
      <w:r w:rsidRPr="001C4E80">
        <w:rPr>
          <w:spacing w:val="-5"/>
        </w:rPr>
        <w:t xml:space="preserve"> </w:t>
      </w:r>
      <w:r>
        <w:t>e</w:t>
      </w:r>
      <w:r w:rsidRPr="001C4E80">
        <w:rPr>
          <w:spacing w:val="-1"/>
        </w:rPr>
        <w:t>n</w:t>
      </w:r>
      <w:r>
        <w:t>e</w:t>
      </w:r>
      <w:r w:rsidRPr="001C4E80">
        <w:rPr>
          <w:spacing w:val="3"/>
        </w:rPr>
        <w:t>r</w:t>
      </w:r>
      <w:r w:rsidRPr="001C4E80">
        <w:rPr>
          <w:spacing w:val="1"/>
        </w:rPr>
        <w:t>g</w:t>
      </w:r>
      <w:r>
        <w:t>y</w:t>
      </w:r>
      <w:r w:rsidRPr="001C4E80">
        <w:rPr>
          <w:spacing w:val="-6"/>
        </w:rPr>
        <w:t xml:space="preserve"> </w:t>
      </w:r>
      <w:r w:rsidRPr="001C4E80">
        <w:rPr>
          <w:spacing w:val="1"/>
        </w:rPr>
        <w:t>u</w:t>
      </w:r>
      <w:r>
        <w:t>til</w:t>
      </w:r>
      <w:r w:rsidRPr="001C4E80">
        <w:rPr>
          <w:spacing w:val="-1"/>
        </w:rPr>
        <w:t>is</w:t>
      </w:r>
      <w:r>
        <w:t>ati</w:t>
      </w:r>
      <w:r w:rsidRPr="001C4E80">
        <w:rPr>
          <w:spacing w:val="3"/>
        </w:rPr>
        <w:t>o</w:t>
      </w:r>
      <w:r>
        <w:t>n</w:t>
      </w:r>
      <w:r w:rsidRPr="001C4E80">
        <w:rPr>
          <w:spacing w:val="-9"/>
        </w:rPr>
        <w:t xml:space="preserve"> </w:t>
      </w:r>
      <w:r>
        <w:t>a</w:t>
      </w:r>
      <w:r w:rsidRPr="001C4E80">
        <w:rPr>
          <w:spacing w:val="-1"/>
        </w:rPr>
        <w:t>n</w:t>
      </w:r>
      <w:r>
        <w:t>d</w:t>
      </w:r>
      <w:r w:rsidRPr="001C4E80">
        <w:rPr>
          <w:spacing w:val="-2"/>
        </w:rPr>
        <w:t xml:space="preserve"> </w:t>
      </w:r>
      <w:r>
        <w:t>e</w:t>
      </w:r>
      <w:r w:rsidRPr="001C4E80">
        <w:rPr>
          <w:spacing w:val="1"/>
        </w:rPr>
        <w:t>f</w:t>
      </w:r>
      <w:r w:rsidRPr="001C4E80">
        <w:rPr>
          <w:spacing w:val="-2"/>
        </w:rPr>
        <w:t>f</w:t>
      </w:r>
      <w:r>
        <w:t>ici</w:t>
      </w:r>
      <w:r w:rsidRPr="001C4E80">
        <w:rPr>
          <w:spacing w:val="3"/>
        </w:rPr>
        <w:t>e</w:t>
      </w:r>
      <w:r w:rsidRPr="001C4E80">
        <w:rPr>
          <w:spacing w:val="-1"/>
        </w:rPr>
        <w:t>n</w:t>
      </w:r>
      <w:r w:rsidRPr="001C4E80">
        <w:rPr>
          <w:spacing w:val="3"/>
        </w:rPr>
        <w:t>c</w:t>
      </w:r>
      <w:r>
        <w:t>y</w:t>
      </w:r>
      <w:r w:rsidRPr="001C4E80">
        <w:rPr>
          <w:spacing w:val="-9"/>
        </w:rPr>
        <w:t xml:space="preserve"> </w:t>
      </w:r>
      <w:r w:rsidRPr="001C4E80">
        <w:rPr>
          <w:spacing w:val="1"/>
        </w:rPr>
        <w:t>o</w:t>
      </w:r>
      <w:r>
        <w:t>f</w:t>
      </w:r>
      <w:r w:rsidRPr="001C4E80">
        <w:rPr>
          <w:spacing w:val="-3"/>
        </w:rPr>
        <w:t xml:space="preserve"> </w:t>
      </w:r>
      <w:r w:rsidRPr="001C4E80">
        <w:rPr>
          <w:spacing w:val="2"/>
        </w:rPr>
        <w:t>t</w:t>
      </w:r>
      <w:r w:rsidRPr="001C4E80">
        <w:rPr>
          <w:spacing w:val="-1"/>
        </w:rPr>
        <w:t>h</w:t>
      </w:r>
      <w:r>
        <w:t>e</w:t>
      </w:r>
      <w:r w:rsidRPr="001C4E80">
        <w:rPr>
          <w:spacing w:val="1"/>
        </w:rPr>
        <w:t xml:space="preserve"> d</w:t>
      </w:r>
      <w:r>
        <w:t>i</w:t>
      </w:r>
      <w:r w:rsidRPr="001C4E80">
        <w:rPr>
          <w:spacing w:val="-2"/>
        </w:rPr>
        <w:t>ff</w:t>
      </w:r>
      <w:r>
        <w:t>e</w:t>
      </w:r>
      <w:r w:rsidRPr="001C4E80">
        <w:rPr>
          <w:spacing w:val="1"/>
        </w:rPr>
        <w:t>r</w:t>
      </w:r>
      <w:r w:rsidRPr="001C4E80">
        <w:rPr>
          <w:spacing w:val="3"/>
        </w:rPr>
        <w:t>e</w:t>
      </w:r>
      <w:r w:rsidRPr="001C4E80">
        <w:rPr>
          <w:spacing w:val="-1"/>
        </w:rPr>
        <w:t>n</w:t>
      </w:r>
      <w:r>
        <w:t>t</w:t>
      </w:r>
      <w:r w:rsidRPr="001C4E80">
        <w:rPr>
          <w:spacing w:val="-7"/>
        </w:rPr>
        <w:t xml:space="preserve"> </w:t>
      </w:r>
      <w:r w:rsidRPr="001C4E80">
        <w:rPr>
          <w:spacing w:val="2"/>
        </w:rPr>
        <w:t>t</w:t>
      </w:r>
      <w:r w:rsidRPr="001C4E80">
        <w:rPr>
          <w:spacing w:val="-4"/>
        </w:rPr>
        <w:t>y</w:t>
      </w:r>
      <w:r w:rsidRPr="001C4E80">
        <w:rPr>
          <w:spacing w:val="1"/>
        </w:rPr>
        <w:t>p</w:t>
      </w:r>
      <w:r w:rsidRPr="001C4E80">
        <w:rPr>
          <w:spacing w:val="3"/>
        </w:rPr>
        <w:t>e</w:t>
      </w:r>
      <w:r>
        <w:t>s</w:t>
      </w:r>
      <w:r w:rsidRPr="001C4E80">
        <w:rPr>
          <w:spacing w:val="-4"/>
        </w:rPr>
        <w:t xml:space="preserve"> </w:t>
      </w:r>
      <w:r w:rsidRPr="001C4E80">
        <w:rPr>
          <w:spacing w:val="1"/>
        </w:rPr>
        <w:t>o</w:t>
      </w:r>
      <w:r>
        <w:t>f</w:t>
      </w:r>
      <w:r w:rsidRPr="001C4E80">
        <w:rPr>
          <w:spacing w:val="-1"/>
        </w:rPr>
        <w:t xml:space="preserve"> m</w:t>
      </w:r>
      <w:r>
        <w:t>e</w:t>
      </w:r>
      <w:r w:rsidRPr="001C4E80">
        <w:rPr>
          <w:spacing w:val="1"/>
        </w:rPr>
        <w:t>a</w:t>
      </w:r>
      <w:r>
        <w:t>t</w:t>
      </w:r>
      <w:r w:rsidRPr="001C4E80">
        <w:rPr>
          <w:spacing w:val="-4"/>
        </w:rPr>
        <w:t xml:space="preserve"> </w:t>
      </w:r>
      <w:r>
        <w:t>i</w:t>
      </w:r>
      <w:r w:rsidRPr="001C4E80">
        <w:rPr>
          <w:spacing w:val="-1"/>
        </w:rPr>
        <w:t>n</w:t>
      </w:r>
      <w:r w:rsidRPr="001C4E80">
        <w:rPr>
          <w:spacing w:val="3"/>
        </w:rPr>
        <w:t>d</w:t>
      </w:r>
      <w:r w:rsidRPr="001C4E80">
        <w:rPr>
          <w:spacing w:val="-1"/>
        </w:rPr>
        <w:t>us</w:t>
      </w:r>
      <w:r>
        <w:t>t</w:t>
      </w:r>
      <w:r w:rsidRPr="001C4E80">
        <w:rPr>
          <w:spacing w:val="3"/>
        </w:rPr>
        <w:t>r</w:t>
      </w:r>
      <w:r>
        <w:t>ies.</w:t>
      </w:r>
    </w:p>
    <w:p w:rsidR="00380B01" w:rsidRDefault="001C4E80" w:rsidP="001C4E80">
      <w:pPr>
        <w:pStyle w:val="ListParagraph"/>
        <w:numPr>
          <w:ilvl w:val="0"/>
          <w:numId w:val="15"/>
        </w:numPr>
        <w:spacing w:before="19"/>
        <w:jc w:val="both"/>
      </w:pPr>
      <w:r>
        <w:t>Va</w:t>
      </w:r>
      <w:r w:rsidRPr="001C4E80">
        <w:rPr>
          <w:spacing w:val="1"/>
        </w:rPr>
        <w:t>r</w:t>
      </w:r>
      <w:r>
        <w:t>i</w:t>
      </w:r>
      <w:r w:rsidRPr="001C4E80">
        <w:rPr>
          <w:spacing w:val="1"/>
        </w:rPr>
        <w:t>o</w:t>
      </w:r>
      <w:r w:rsidRPr="001C4E80">
        <w:rPr>
          <w:spacing w:val="-1"/>
        </w:rPr>
        <w:t>u</w:t>
      </w:r>
      <w:r>
        <w:t>s</w:t>
      </w:r>
      <w:r w:rsidRPr="001C4E80">
        <w:rPr>
          <w:spacing w:val="-6"/>
        </w:rPr>
        <w:t xml:space="preserve"> </w:t>
      </w:r>
      <w:r>
        <w:t>e</w:t>
      </w:r>
      <w:r w:rsidRPr="001C4E80">
        <w:rPr>
          <w:spacing w:val="-1"/>
        </w:rPr>
        <w:t>n</w:t>
      </w:r>
      <w:r>
        <w:t>e</w:t>
      </w:r>
      <w:r w:rsidRPr="001C4E80">
        <w:rPr>
          <w:spacing w:val="3"/>
        </w:rPr>
        <w:t>r</w:t>
      </w:r>
      <w:r w:rsidRPr="001C4E80">
        <w:rPr>
          <w:spacing w:val="1"/>
        </w:rPr>
        <w:t>g</w:t>
      </w:r>
      <w:r>
        <w:t>y</w:t>
      </w:r>
      <w:r w:rsidRPr="001C4E80">
        <w:rPr>
          <w:spacing w:val="-6"/>
        </w:rPr>
        <w:t xml:space="preserve"> </w:t>
      </w:r>
      <w:r w:rsidRPr="001C4E80">
        <w:rPr>
          <w:spacing w:val="-1"/>
        </w:rPr>
        <w:t>s</w:t>
      </w:r>
      <w:r>
        <w:t>a</w:t>
      </w:r>
      <w:r w:rsidRPr="001C4E80">
        <w:rPr>
          <w:spacing w:val="1"/>
        </w:rPr>
        <w:t>v</w:t>
      </w:r>
      <w:r>
        <w:t>i</w:t>
      </w:r>
      <w:r w:rsidRPr="001C4E80">
        <w:rPr>
          <w:spacing w:val="1"/>
        </w:rPr>
        <w:t>n</w:t>
      </w:r>
      <w:r>
        <w:t>g</w:t>
      </w:r>
      <w:r w:rsidRPr="001C4E80">
        <w:rPr>
          <w:spacing w:val="-6"/>
        </w:rPr>
        <w:t xml:space="preserve"> </w:t>
      </w:r>
      <w:r w:rsidRPr="001C4E80">
        <w:rPr>
          <w:spacing w:val="1"/>
        </w:rPr>
        <w:t>op</w:t>
      </w:r>
      <w:r>
        <w:t>ti</w:t>
      </w:r>
      <w:r w:rsidRPr="001C4E80">
        <w:rPr>
          <w:spacing w:val="1"/>
        </w:rPr>
        <w:t>o</w:t>
      </w:r>
      <w:r w:rsidRPr="001C4E80">
        <w:rPr>
          <w:spacing w:val="-1"/>
        </w:rPr>
        <w:t>n</w:t>
      </w:r>
      <w:r>
        <w:t>s</w:t>
      </w:r>
      <w:r w:rsidRPr="001C4E80">
        <w:rPr>
          <w:spacing w:val="-2"/>
        </w:rPr>
        <w:t xml:space="preserve"> </w:t>
      </w:r>
      <w:r w:rsidRPr="001C4E80">
        <w:rPr>
          <w:spacing w:val="-5"/>
        </w:rPr>
        <w:t>w</w:t>
      </w:r>
      <w:r>
        <w:t>as</w:t>
      </w:r>
      <w:r w:rsidRPr="001C4E80">
        <w:rPr>
          <w:spacing w:val="-1"/>
        </w:rPr>
        <w:t xml:space="preserve"> s</w:t>
      </w:r>
      <w:r w:rsidRPr="001C4E80">
        <w:rPr>
          <w:spacing w:val="2"/>
        </w:rPr>
        <w:t>t</w:t>
      </w:r>
      <w:r w:rsidRPr="001C4E80">
        <w:rPr>
          <w:spacing w:val="-1"/>
        </w:rPr>
        <w:t>u</w:t>
      </w:r>
      <w:r w:rsidRPr="001C4E80">
        <w:rPr>
          <w:spacing w:val="1"/>
        </w:rPr>
        <w:t>d</w:t>
      </w:r>
      <w:r>
        <w:t>ied</w:t>
      </w:r>
      <w:r w:rsidRPr="001C4E80">
        <w:rPr>
          <w:spacing w:val="-5"/>
        </w:rPr>
        <w:t xml:space="preserve"> </w:t>
      </w:r>
      <w:r>
        <w:t>a</w:t>
      </w:r>
      <w:r w:rsidRPr="001C4E80">
        <w:rPr>
          <w:spacing w:val="-1"/>
        </w:rPr>
        <w:t>n</w:t>
      </w:r>
      <w:r>
        <w:t>d</w:t>
      </w:r>
      <w:r w:rsidRPr="001C4E80">
        <w:rPr>
          <w:spacing w:val="-2"/>
        </w:rPr>
        <w:t xml:space="preserve"> </w:t>
      </w:r>
      <w:r w:rsidR="00644E1B">
        <w:t>a</w:t>
      </w:r>
      <w:r w:rsidR="00644E1B" w:rsidRPr="001C4E80">
        <w:rPr>
          <w:spacing w:val="-1"/>
        </w:rPr>
        <w:t>n</w:t>
      </w:r>
      <w:r w:rsidR="00644E1B">
        <w:t>a</w:t>
      </w:r>
      <w:r w:rsidR="00644E1B" w:rsidRPr="001C4E80">
        <w:rPr>
          <w:spacing w:val="2"/>
        </w:rPr>
        <w:t>l</w:t>
      </w:r>
      <w:r w:rsidR="00644E1B" w:rsidRPr="001C4E80">
        <w:rPr>
          <w:spacing w:val="-1"/>
        </w:rPr>
        <w:t>yz</w:t>
      </w:r>
      <w:r w:rsidR="00644E1B">
        <w:t>ed</w:t>
      </w:r>
      <w:r w:rsidRPr="001C4E80">
        <w:rPr>
          <w:spacing w:val="-5"/>
        </w:rPr>
        <w:t xml:space="preserve"> </w:t>
      </w:r>
      <w:r w:rsidRPr="001C4E80">
        <w:rPr>
          <w:spacing w:val="-2"/>
        </w:rPr>
        <w:t>f</w:t>
      </w:r>
      <w:r w:rsidRPr="001C4E80">
        <w:rPr>
          <w:spacing w:val="1"/>
        </w:rPr>
        <w:t>o</w:t>
      </w:r>
      <w:r>
        <w:t>r</w:t>
      </w:r>
      <w:r w:rsidRPr="001C4E80">
        <w:rPr>
          <w:spacing w:val="-1"/>
        </w:rPr>
        <w:t xml:space="preserve"> </w:t>
      </w:r>
      <w:r>
        <w:t>t</w:t>
      </w:r>
      <w:r w:rsidRPr="001C4E80">
        <w:rPr>
          <w:spacing w:val="-1"/>
        </w:rPr>
        <w:t>h</w:t>
      </w:r>
      <w:r>
        <w:t>e</w:t>
      </w:r>
      <w:r w:rsidRPr="001C4E80">
        <w:rPr>
          <w:spacing w:val="1"/>
        </w:rPr>
        <w:t xml:space="preserve"> </w:t>
      </w:r>
      <w:r w:rsidRPr="001C4E80">
        <w:rPr>
          <w:spacing w:val="-4"/>
        </w:rPr>
        <w:t>m</w:t>
      </w:r>
      <w:r>
        <w:t>e</w:t>
      </w:r>
      <w:r w:rsidRPr="001C4E80">
        <w:rPr>
          <w:spacing w:val="3"/>
        </w:rPr>
        <w:t>a</w:t>
      </w:r>
      <w:r>
        <w:t>t</w:t>
      </w:r>
      <w:r w:rsidRPr="001C4E80">
        <w:rPr>
          <w:spacing w:val="-4"/>
        </w:rPr>
        <w:t xml:space="preserve"> </w:t>
      </w:r>
      <w:r w:rsidRPr="001C4E80">
        <w:rPr>
          <w:spacing w:val="1"/>
        </w:rPr>
        <w:t>pro</w:t>
      </w:r>
      <w:r>
        <w:t>c</w:t>
      </w:r>
      <w:r w:rsidRPr="001C4E80">
        <w:rPr>
          <w:spacing w:val="1"/>
        </w:rPr>
        <w:t>e</w:t>
      </w:r>
      <w:r w:rsidRPr="001C4E80">
        <w:rPr>
          <w:spacing w:val="-1"/>
        </w:rPr>
        <w:t>ss</w:t>
      </w:r>
      <w:r>
        <w:t>i</w:t>
      </w:r>
      <w:r w:rsidRPr="001C4E80">
        <w:rPr>
          <w:spacing w:val="1"/>
        </w:rPr>
        <w:t>n</w:t>
      </w:r>
      <w:r>
        <w:t>g</w:t>
      </w:r>
      <w:r w:rsidRPr="001C4E80">
        <w:rPr>
          <w:spacing w:val="-10"/>
        </w:rPr>
        <w:t xml:space="preserve"> </w:t>
      </w:r>
      <w:r w:rsidRPr="001C4E80">
        <w:rPr>
          <w:spacing w:val="2"/>
        </w:rPr>
        <w:t>i</w:t>
      </w:r>
      <w:r w:rsidRPr="001C4E80">
        <w:rPr>
          <w:spacing w:val="-1"/>
        </w:rPr>
        <w:t>n</w:t>
      </w:r>
      <w:r w:rsidRPr="001C4E80">
        <w:rPr>
          <w:spacing w:val="1"/>
        </w:rPr>
        <w:t>d</w:t>
      </w:r>
      <w:r w:rsidRPr="001C4E80">
        <w:rPr>
          <w:spacing w:val="-1"/>
        </w:rPr>
        <w:t>us</w:t>
      </w:r>
      <w:r>
        <w:t>t</w:t>
      </w:r>
      <w:r w:rsidRPr="001C4E80">
        <w:rPr>
          <w:spacing w:val="3"/>
        </w:rPr>
        <w:t>r</w:t>
      </w:r>
      <w:r w:rsidRPr="001C4E80">
        <w:rPr>
          <w:spacing w:val="-1"/>
        </w:rPr>
        <w:t>y</w:t>
      </w:r>
      <w:r>
        <w:t>.</w:t>
      </w:r>
    </w:p>
    <w:p w:rsidR="00380B01" w:rsidRDefault="001C4E80" w:rsidP="001C4E80">
      <w:pPr>
        <w:pStyle w:val="ListParagraph"/>
        <w:numPr>
          <w:ilvl w:val="0"/>
          <w:numId w:val="12"/>
        </w:numPr>
        <w:spacing w:before="17"/>
        <w:jc w:val="both"/>
      </w:pPr>
      <w:r w:rsidRPr="001C4E80">
        <w:rPr>
          <w:spacing w:val="-2"/>
        </w:rPr>
        <w:t>A</w:t>
      </w:r>
      <w:r>
        <w:t>tt</w:t>
      </w:r>
      <w:r w:rsidRPr="001C4E80">
        <w:rPr>
          <w:spacing w:val="2"/>
        </w:rPr>
        <w:t>e</w:t>
      </w:r>
      <w:r w:rsidRPr="001C4E80">
        <w:rPr>
          <w:spacing w:val="-1"/>
        </w:rPr>
        <w:t>n</w:t>
      </w:r>
      <w:r w:rsidRPr="001C4E80">
        <w:rPr>
          <w:spacing w:val="1"/>
        </w:rPr>
        <w:t>d</w:t>
      </w:r>
      <w:r>
        <w:t>ed</w:t>
      </w:r>
      <w:r w:rsidRPr="001C4E80">
        <w:rPr>
          <w:spacing w:val="-9"/>
        </w:rPr>
        <w:t xml:space="preserve"> </w:t>
      </w:r>
      <w:r w:rsidRPr="001C4E80">
        <w:rPr>
          <w:b/>
        </w:rPr>
        <w:t>Winter</w:t>
      </w:r>
      <w:r w:rsidRPr="001C4E80">
        <w:rPr>
          <w:b/>
          <w:spacing w:val="-10"/>
        </w:rPr>
        <w:t xml:space="preserve"> </w:t>
      </w:r>
      <w:r w:rsidRPr="001C4E80">
        <w:rPr>
          <w:b/>
        </w:rPr>
        <w:t>S</w:t>
      </w:r>
      <w:r w:rsidRPr="001C4E80">
        <w:rPr>
          <w:b/>
          <w:spacing w:val="2"/>
        </w:rPr>
        <w:t>c</w:t>
      </w:r>
      <w:r w:rsidRPr="001C4E80">
        <w:rPr>
          <w:b/>
        </w:rPr>
        <w:t>h</w:t>
      </w:r>
      <w:r w:rsidRPr="001C4E80">
        <w:rPr>
          <w:b/>
          <w:spacing w:val="1"/>
        </w:rPr>
        <w:t>oo</w:t>
      </w:r>
      <w:r w:rsidRPr="001C4E80">
        <w:rPr>
          <w:b/>
        </w:rPr>
        <w:t>l</w:t>
      </w:r>
      <w:r w:rsidRPr="001C4E80">
        <w:rPr>
          <w:b/>
          <w:spacing w:val="-9"/>
        </w:rPr>
        <w:t xml:space="preserve"> </w:t>
      </w:r>
      <w:r w:rsidRPr="001C4E80">
        <w:rPr>
          <w:spacing w:val="-1"/>
        </w:rPr>
        <w:t>un</w:t>
      </w:r>
      <w:r w:rsidRPr="001C4E80">
        <w:rPr>
          <w:spacing w:val="1"/>
        </w:rPr>
        <w:t>d</w:t>
      </w:r>
      <w:r w:rsidRPr="001C4E80">
        <w:rPr>
          <w:spacing w:val="3"/>
        </w:rPr>
        <w:t>e</w:t>
      </w:r>
      <w:r>
        <w:t>r</w:t>
      </w:r>
      <w:r w:rsidRPr="001C4E80">
        <w:rPr>
          <w:spacing w:val="-9"/>
        </w:rPr>
        <w:t xml:space="preserve"> </w:t>
      </w:r>
      <w:r w:rsidRPr="001C4E80">
        <w:rPr>
          <w:spacing w:val="2"/>
        </w:rPr>
        <w:t>P</w:t>
      </w:r>
      <w:r w:rsidRPr="001C4E80">
        <w:rPr>
          <w:spacing w:val="-2"/>
        </w:rPr>
        <w:t>r</w:t>
      </w:r>
      <w:r w:rsidRPr="001C4E80">
        <w:rPr>
          <w:spacing w:val="1"/>
        </w:rPr>
        <w:t>o</w:t>
      </w:r>
      <w:r w:rsidRPr="001C4E80">
        <w:rPr>
          <w:spacing w:val="-2"/>
        </w:rPr>
        <w:t>f</w:t>
      </w:r>
      <w:r>
        <w:t>.</w:t>
      </w:r>
      <w:r w:rsidRPr="001C4E80">
        <w:rPr>
          <w:spacing w:val="-8"/>
        </w:rPr>
        <w:t xml:space="preserve"> </w:t>
      </w:r>
      <w:r>
        <w:t>NC</w:t>
      </w:r>
      <w:r w:rsidRPr="001C4E80">
        <w:rPr>
          <w:spacing w:val="-8"/>
        </w:rPr>
        <w:t xml:space="preserve"> </w:t>
      </w:r>
      <w:r>
        <w:t>Na</w:t>
      </w:r>
      <w:r w:rsidRPr="001C4E80">
        <w:rPr>
          <w:spacing w:val="1"/>
        </w:rPr>
        <w:t>r</w:t>
      </w:r>
      <w:r w:rsidRPr="001C4E80">
        <w:rPr>
          <w:spacing w:val="3"/>
        </w:rPr>
        <w:t>a</w:t>
      </w:r>
      <w:r w:rsidRPr="001C4E80">
        <w:rPr>
          <w:spacing w:val="-4"/>
        </w:rPr>
        <w:t>y</w:t>
      </w:r>
      <w:r w:rsidRPr="001C4E80">
        <w:rPr>
          <w:spacing w:val="3"/>
        </w:rPr>
        <w:t>a</w:t>
      </w:r>
      <w:r w:rsidRPr="001C4E80">
        <w:rPr>
          <w:spacing w:val="-1"/>
        </w:rPr>
        <w:t>n</w:t>
      </w:r>
      <w:r w:rsidRPr="001C4E80">
        <w:rPr>
          <w:spacing w:val="3"/>
        </w:rPr>
        <w:t>a</w:t>
      </w:r>
      <w:r w:rsidRPr="001C4E80">
        <w:rPr>
          <w:spacing w:val="-1"/>
        </w:rPr>
        <w:t>n</w:t>
      </w:r>
      <w:r>
        <w:t>,</w:t>
      </w:r>
      <w:r w:rsidRPr="001C4E80">
        <w:rPr>
          <w:spacing w:val="-13"/>
        </w:rPr>
        <w:t xml:space="preserve"> </w:t>
      </w:r>
      <w:r w:rsidRPr="001C4E80">
        <w:rPr>
          <w:spacing w:val="-1"/>
        </w:rPr>
        <w:t>C</w:t>
      </w:r>
      <w:r w:rsidRPr="001C4E80">
        <w:rPr>
          <w:spacing w:val="3"/>
        </w:rPr>
        <w:t>T</w:t>
      </w:r>
      <w:r>
        <w:t>A</w:t>
      </w:r>
      <w:r w:rsidRPr="001C4E80">
        <w:rPr>
          <w:spacing w:val="2"/>
        </w:rPr>
        <w:t>R</w:t>
      </w:r>
      <w:r w:rsidRPr="001C4E80">
        <w:rPr>
          <w:spacing w:val="-2"/>
        </w:rPr>
        <w:t>A</w:t>
      </w:r>
      <w:r>
        <w:t>,</w:t>
      </w:r>
      <w:r w:rsidRPr="001C4E80">
        <w:rPr>
          <w:spacing w:val="-11"/>
        </w:rPr>
        <w:t xml:space="preserve"> </w:t>
      </w:r>
      <w:r w:rsidRPr="001C4E80">
        <w:rPr>
          <w:spacing w:val="1"/>
        </w:rPr>
        <w:t>II</w:t>
      </w:r>
      <w:r w:rsidRPr="001C4E80">
        <w:rPr>
          <w:spacing w:val="6"/>
        </w:rPr>
        <w:t>T</w:t>
      </w:r>
      <w:r w:rsidRPr="001C4E80">
        <w:rPr>
          <w:spacing w:val="-2"/>
        </w:rPr>
        <w:t>-</w:t>
      </w:r>
      <w:r w:rsidRPr="001C4E80">
        <w:rPr>
          <w:spacing w:val="1"/>
        </w:rPr>
        <w:t>Bo</w:t>
      </w:r>
      <w:r w:rsidRPr="001C4E80">
        <w:rPr>
          <w:spacing w:val="-3"/>
        </w:rPr>
        <w:t>m</w:t>
      </w:r>
      <w:r w:rsidRPr="001C4E80">
        <w:rPr>
          <w:spacing w:val="1"/>
        </w:rPr>
        <w:t>b</w:t>
      </w:r>
      <w:r w:rsidRPr="001C4E80">
        <w:rPr>
          <w:spacing w:val="3"/>
        </w:rPr>
        <w:t>a</w:t>
      </w:r>
      <w:r>
        <w:t>y</w:t>
      </w:r>
      <w:r w:rsidRPr="001C4E80">
        <w:rPr>
          <w:spacing w:val="-18"/>
        </w:rPr>
        <w:t xml:space="preserve"> </w:t>
      </w:r>
      <w:r w:rsidRPr="001C4E80">
        <w:rPr>
          <w:spacing w:val="3"/>
        </w:rPr>
        <w:t>o</w:t>
      </w:r>
      <w:r>
        <w:t>n</w:t>
      </w:r>
      <w:r w:rsidRPr="001C4E80">
        <w:rPr>
          <w:spacing w:val="-8"/>
        </w:rPr>
        <w:t xml:space="preserve"> </w:t>
      </w:r>
      <w:r w:rsidRPr="001C4E80">
        <w:rPr>
          <w:spacing w:val="2"/>
        </w:rPr>
        <w:t>t</w:t>
      </w:r>
      <w:r w:rsidRPr="001C4E80">
        <w:rPr>
          <w:spacing w:val="-1"/>
        </w:rPr>
        <w:t>h</w:t>
      </w:r>
      <w:r>
        <w:t>e</w:t>
      </w:r>
      <w:r w:rsidRPr="001C4E80">
        <w:rPr>
          <w:spacing w:val="-6"/>
        </w:rPr>
        <w:t xml:space="preserve"> </w:t>
      </w:r>
      <w:r w:rsidRPr="001C4E80">
        <w:rPr>
          <w:spacing w:val="-1"/>
        </w:rPr>
        <w:t>s</w:t>
      </w:r>
      <w:r w:rsidRPr="001C4E80">
        <w:rPr>
          <w:spacing w:val="2"/>
        </w:rPr>
        <w:t>t</w:t>
      </w:r>
      <w:r w:rsidRPr="001C4E80">
        <w:rPr>
          <w:spacing w:val="-1"/>
        </w:rPr>
        <w:t>u</w:t>
      </w:r>
      <w:r w:rsidRPr="001C4E80">
        <w:rPr>
          <w:spacing w:val="3"/>
        </w:rPr>
        <w:t>d</w:t>
      </w:r>
      <w:r>
        <w:t>y</w:t>
      </w:r>
      <w:r w:rsidRPr="001C4E80">
        <w:rPr>
          <w:spacing w:val="-12"/>
        </w:rPr>
        <w:t xml:space="preserve"> </w:t>
      </w:r>
      <w:r w:rsidRPr="001C4E80">
        <w:rPr>
          <w:spacing w:val="3"/>
        </w:rPr>
        <w:t>o</w:t>
      </w:r>
      <w:r>
        <w:t>f</w:t>
      </w:r>
      <w:r w:rsidRPr="001C4E80">
        <w:rPr>
          <w:spacing w:val="-6"/>
        </w:rPr>
        <w:t xml:space="preserve"> </w:t>
      </w:r>
      <w:r w:rsidRPr="001C4E80">
        <w:rPr>
          <w:b/>
        </w:rPr>
        <w:t>A</w:t>
      </w:r>
      <w:r w:rsidRPr="001C4E80">
        <w:rPr>
          <w:b/>
          <w:spacing w:val="1"/>
        </w:rPr>
        <w:t>t</w:t>
      </w:r>
      <w:r w:rsidRPr="001C4E80">
        <w:rPr>
          <w:b/>
        </w:rPr>
        <w:t>hir</w:t>
      </w:r>
      <w:r w:rsidRPr="001C4E80">
        <w:rPr>
          <w:b/>
          <w:spacing w:val="1"/>
        </w:rPr>
        <w:t>a</w:t>
      </w:r>
      <w:r w:rsidRPr="001C4E80">
        <w:rPr>
          <w:b/>
        </w:rPr>
        <w:t>p</w:t>
      </w:r>
      <w:r w:rsidRPr="001C4E80">
        <w:rPr>
          <w:b/>
          <w:spacing w:val="1"/>
        </w:rPr>
        <w:t>a</w:t>
      </w:r>
      <w:r w:rsidRPr="001C4E80">
        <w:rPr>
          <w:b/>
        </w:rPr>
        <w:t>lly</w:t>
      </w:r>
      <w:r>
        <w:t xml:space="preserve"> </w:t>
      </w:r>
      <w:r w:rsidRPr="001C4E80">
        <w:rPr>
          <w:b/>
          <w:spacing w:val="1"/>
        </w:rPr>
        <w:t>Hy</w:t>
      </w:r>
      <w:r w:rsidRPr="001C4E80">
        <w:rPr>
          <w:b/>
        </w:rPr>
        <w:t>dro</w:t>
      </w:r>
      <w:r w:rsidRPr="001C4E80">
        <w:rPr>
          <w:b/>
          <w:spacing w:val="-5"/>
        </w:rPr>
        <w:t xml:space="preserve"> </w:t>
      </w:r>
      <w:r w:rsidRPr="001C4E80">
        <w:rPr>
          <w:b/>
          <w:spacing w:val="-1"/>
        </w:rPr>
        <w:t>E</w:t>
      </w:r>
      <w:r w:rsidRPr="001C4E80">
        <w:rPr>
          <w:b/>
        </w:rPr>
        <w:t>lec</w:t>
      </w:r>
      <w:r w:rsidRPr="001C4E80">
        <w:rPr>
          <w:b/>
          <w:spacing w:val="1"/>
        </w:rPr>
        <w:t>t</w:t>
      </w:r>
      <w:r w:rsidRPr="001C4E80">
        <w:rPr>
          <w:b/>
        </w:rPr>
        <w:t>ric</w:t>
      </w:r>
      <w:r w:rsidRPr="001C4E80">
        <w:rPr>
          <w:b/>
          <w:spacing w:val="-6"/>
        </w:rPr>
        <w:t xml:space="preserve"> </w:t>
      </w:r>
      <w:r w:rsidRPr="001C4E80">
        <w:rPr>
          <w:b/>
        </w:rPr>
        <w:t>Pr</w:t>
      </w:r>
      <w:r w:rsidRPr="001C4E80">
        <w:rPr>
          <w:b/>
          <w:spacing w:val="1"/>
        </w:rPr>
        <w:t>oj</w:t>
      </w:r>
      <w:r w:rsidRPr="001C4E80">
        <w:rPr>
          <w:b/>
        </w:rPr>
        <w:t>e</w:t>
      </w:r>
      <w:r w:rsidRPr="001C4E80">
        <w:rPr>
          <w:b/>
          <w:spacing w:val="1"/>
        </w:rPr>
        <w:t>c</w:t>
      </w:r>
      <w:r w:rsidRPr="001C4E80">
        <w:rPr>
          <w:b/>
        </w:rPr>
        <w:t>t</w:t>
      </w:r>
      <w:r w:rsidRPr="001C4E80">
        <w:rPr>
          <w:b/>
          <w:spacing w:val="-2"/>
        </w:rPr>
        <w:t xml:space="preserve"> </w:t>
      </w:r>
      <w:r>
        <w:t>in</w:t>
      </w:r>
      <w:r w:rsidRPr="001C4E80">
        <w:rPr>
          <w:spacing w:val="-3"/>
        </w:rPr>
        <w:t xml:space="preserve"> </w:t>
      </w:r>
      <w:r>
        <w:t>Ke</w:t>
      </w:r>
      <w:r w:rsidRPr="001C4E80">
        <w:rPr>
          <w:spacing w:val="1"/>
        </w:rPr>
        <w:t>r</w:t>
      </w:r>
      <w:r>
        <w:t>ala.</w:t>
      </w:r>
    </w:p>
    <w:p w:rsidR="00380B01" w:rsidRDefault="001C4E80" w:rsidP="001C4E80">
      <w:pPr>
        <w:pStyle w:val="ListParagraph"/>
        <w:numPr>
          <w:ilvl w:val="0"/>
          <w:numId w:val="16"/>
        </w:numPr>
        <w:tabs>
          <w:tab w:val="left" w:pos="1540"/>
        </w:tabs>
        <w:spacing w:before="34" w:line="256" w:lineRule="auto"/>
        <w:ind w:right="135"/>
        <w:jc w:val="both"/>
      </w:pPr>
      <w:r w:rsidRPr="001C4E80">
        <w:rPr>
          <w:spacing w:val="3"/>
        </w:rPr>
        <w:t>T</w:t>
      </w:r>
      <w:r>
        <w:t>o</w:t>
      </w:r>
      <w:r w:rsidRPr="001C4E80">
        <w:rPr>
          <w:spacing w:val="-3"/>
        </w:rPr>
        <w:t xml:space="preserve"> </w:t>
      </w:r>
      <w:r w:rsidRPr="001C4E80">
        <w:rPr>
          <w:spacing w:val="-1"/>
        </w:rPr>
        <w:t>s</w:t>
      </w:r>
      <w:r>
        <w:t>t</w:t>
      </w:r>
      <w:r w:rsidRPr="001C4E80">
        <w:rPr>
          <w:spacing w:val="-1"/>
        </w:rPr>
        <w:t>u</w:t>
      </w:r>
      <w:r w:rsidRPr="001C4E80">
        <w:rPr>
          <w:spacing w:val="3"/>
        </w:rPr>
        <w:t>d</w:t>
      </w:r>
      <w:r>
        <w:t>y</w:t>
      </w:r>
      <w:r w:rsidRPr="001C4E80">
        <w:rPr>
          <w:spacing w:val="-7"/>
        </w:rPr>
        <w:t xml:space="preserve"> </w:t>
      </w:r>
      <w:r w:rsidRPr="001C4E80">
        <w:rPr>
          <w:spacing w:val="3"/>
        </w:rPr>
        <w:t>a</w:t>
      </w:r>
      <w:r w:rsidRPr="001C4E80">
        <w:rPr>
          <w:spacing w:val="-1"/>
        </w:rPr>
        <w:t>n</w:t>
      </w:r>
      <w:r>
        <w:t>d</w:t>
      </w:r>
      <w:r w:rsidRPr="001C4E80">
        <w:rPr>
          <w:spacing w:val="-2"/>
        </w:rPr>
        <w:t xml:space="preserve"> </w:t>
      </w:r>
      <w:r w:rsidRPr="001C4E80">
        <w:rPr>
          <w:spacing w:val="-1"/>
        </w:rPr>
        <w:t>un</w:t>
      </w:r>
      <w:r w:rsidRPr="001C4E80">
        <w:rPr>
          <w:spacing w:val="1"/>
        </w:rPr>
        <w:t>d</w:t>
      </w:r>
      <w:r>
        <w:t>e</w:t>
      </w:r>
      <w:r w:rsidRPr="001C4E80">
        <w:rPr>
          <w:spacing w:val="1"/>
        </w:rPr>
        <w:t>r</w:t>
      </w:r>
      <w:r w:rsidRPr="001C4E80">
        <w:rPr>
          <w:spacing w:val="-1"/>
        </w:rPr>
        <w:t>s</w:t>
      </w:r>
      <w:r>
        <w:t>t</w:t>
      </w:r>
      <w:r w:rsidRPr="001C4E80">
        <w:rPr>
          <w:spacing w:val="2"/>
        </w:rPr>
        <w:t>a</w:t>
      </w:r>
      <w:r w:rsidRPr="001C4E80">
        <w:rPr>
          <w:spacing w:val="-1"/>
        </w:rPr>
        <w:t>n</w:t>
      </w:r>
      <w:r>
        <w:t>d</w:t>
      </w:r>
      <w:r w:rsidRPr="001C4E80">
        <w:rPr>
          <w:spacing w:val="-8"/>
        </w:rPr>
        <w:t xml:space="preserve"> </w:t>
      </w:r>
      <w:r>
        <w:t>t</w:t>
      </w:r>
      <w:r w:rsidRPr="001C4E80">
        <w:rPr>
          <w:spacing w:val="-1"/>
        </w:rPr>
        <w:t>h</w:t>
      </w:r>
      <w:r>
        <w:t>e</w:t>
      </w:r>
      <w:r w:rsidRPr="001C4E80">
        <w:rPr>
          <w:spacing w:val="1"/>
        </w:rPr>
        <w:t xml:space="preserve"> n</w:t>
      </w:r>
      <w:r>
        <w:t>e</w:t>
      </w:r>
      <w:r w:rsidRPr="001C4E80">
        <w:rPr>
          <w:spacing w:val="1"/>
        </w:rPr>
        <w:t>c</w:t>
      </w:r>
      <w:r>
        <w:t>es</w:t>
      </w:r>
      <w:r w:rsidRPr="001C4E80">
        <w:rPr>
          <w:spacing w:val="-1"/>
        </w:rPr>
        <w:t>s</w:t>
      </w:r>
      <w:r>
        <w:t>i</w:t>
      </w:r>
      <w:r w:rsidRPr="001C4E80">
        <w:rPr>
          <w:spacing w:val="2"/>
        </w:rPr>
        <w:t>t</w:t>
      </w:r>
      <w:r>
        <w:t>y</w:t>
      </w:r>
      <w:r w:rsidRPr="001C4E80">
        <w:rPr>
          <w:spacing w:val="-8"/>
        </w:rPr>
        <w:t xml:space="preserve"> </w:t>
      </w:r>
      <w:r w:rsidRPr="001C4E80">
        <w:rPr>
          <w:spacing w:val="1"/>
        </w:rPr>
        <w:t>o</w:t>
      </w:r>
      <w:r>
        <w:t>f</w:t>
      </w:r>
      <w:r w:rsidRPr="001C4E80">
        <w:rPr>
          <w:spacing w:val="-3"/>
        </w:rPr>
        <w:t xml:space="preserve"> </w:t>
      </w:r>
      <w:r w:rsidRPr="001C4E80">
        <w:rPr>
          <w:spacing w:val="2"/>
        </w:rPr>
        <w:t>t</w:t>
      </w:r>
      <w:r w:rsidRPr="001C4E80">
        <w:rPr>
          <w:spacing w:val="-1"/>
        </w:rPr>
        <w:t>h</w:t>
      </w:r>
      <w:r>
        <w:t>e</w:t>
      </w:r>
      <w:r w:rsidRPr="001C4E80">
        <w:rPr>
          <w:spacing w:val="-1"/>
        </w:rPr>
        <w:t xml:space="preserve"> </w:t>
      </w:r>
      <w:r>
        <w:t>a</w:t>
      </w:r>
      <w:r w:rsidRPr="001C4E80">
        <w:rPr>
          <w:spacing w:val="1"/>
        </w:rPr>
        <w:t>dd</w:t>
      </w:r>
      <w:r>
        <w:t>itio</w:t>
      </w:r>
      <w:r w:rsidRPr="001C4E80">
        <w:rPr>
          <w:spacing w:val="-1"/>
        </w:rPr>
        <w:t>n</w:t>
      </w:r>
      <w:r>
        <w:t>al</w:t>
      </w:r>
      <w:r w:rsidRPr="001C4E80">
        <w:rPr>
          <w:spacing w:val="-8"/>
        </w:rPr>
        <w:t xml:space="preserve"> </w:t>
      </w:r>
      <w:r w:rsidRPr="001C4E80">
        <w:rPr>
          <w:spacing w:val="1"/>
        </w:rPr>
        <w:t>d</w:t>
      </w:r>
      <w:r w:rsidRPr="001C4E80">
        <w:rPr>
          <w:spacing w:val="3"/>
        </w:rPr>
        <w:t>a</w:t>
      </w:r>
      <w:r>
        <w:t>m</w:t>
      </w:r>
      <w:r w:rsidRPr="001C4E80">
        <w:rPr>
          <w:spacing w:val="-4"/>
        </w:rPr>
        <w:t xml:space="preserve"> </w:t>
      </w:r>
      <w:r>
        <w:t>in</w:t>
      </w:r>
      <w:r w:rsidRPr="001C4E80">
        <w:rPr>
          <w:spacing w:val="-3"/>
        </w:rPr>
        <w:t xml:space="preserve"> </w:t>
      </w:r>
      <w:r w:rsidRPr="001C4E80">
        <w:rPr>
          <w:spacing w:val="1"/>
        </w:rPr>
        <w:t>C</w:t>
      </w:r>
      <w:r w:rsidRPr="001C4E80">
        <w:rPr>
          <w:spacing w:val="-1"/>
        </w:rPr>
        <w:t>h</w:t>
      </w:r>
      <w:r>
        <w:t>al</w:t>
      </w:r>
      <w:r w:rsidRPr="001C4E80">
        <w:rPr>
          <w:spacing w:val="3"/>
        </w:rPr>
        <w:t>a</w:t>
      </w:r>
      <w:r w:rsidRPr="001C4E80">
        <w:rPr>
          <w:spacing w:val="-1"/>
        </w:rPr>
        <w:t>ku</w:t>
      </w:r>
      <w:r w:rsidRPr="001C4E80">
        <w:rPr>
          <w:spacing w:val="3"/>
        </w:rPr>
        <w:t>d</w:t>
      </w:r>
      <w:r>
        <w:t>y</w:t>
      </w:r>
      <w:r w:rsidRPr="001C4E80">
        <w:rPr>
          <w:spacing w:val="-10"/>
        </w:rPr>
        <w:t xml:space="preserve"> </w:t>
      </w:r>
      <w:r w:rsidRPr="001C4E80">
        <w:rPr>
          <w:spacing w:val="-1"/>
        </w:rPr>
        <w:t>R</w:t>
      </w:r>
      <w:r w:rsidRPr="001C4E80">
        <w:rPr>
          <w:spacing w:val="2"/>
        </w:rPr>
        <w:t>i</w:t>
      </w:r>
      <w:r w:rsidRPr="001C4E80">
        <w:rPr>
          <w:spacing w:val="-1"/>
        </w:rPr>
        <w:t>v</w:t>
      </w:r>
      <w:r>
        <w:t xml:space="preserve">er </w:t>
      </w:r>
      <w:r w:rsidRPr="001C4E80">
        <w:rPr>
          <w:spacing w:val="-2"/>
        </w:rPr>
        <w:t>w</w:t>
      </w:r>
      <w:r w:rsidRPr="001C4E80">
        <w:rPr>
          <w:spacing w:val="-1"/>
        </w:rPr>
        <w:t>h</w:t>
      </w:r>
      <w:r w:rsidRPr="001C4E80">
        <w:rPr>
          <w:spacing w:val="3"/>
        </w:rPr>
        <w:t>e</w:t>
      </w:r>
      <w:r>
        <w:t>n</w:t>
      </w:r>
      <w:r w:rsidRPr="001C4E80">
        <w:rPr>
          <w:spacing w:val="-5"/>
        </w:rPr>
        <w:t xml:space="preserve"> </w:t>
      </w:r>
      <w:r>
        <w:t>al</w:t>
      </w:r>
      <w:r w:rsidRPr="001C4E80">
        <w:rPr>
          <w:spacing w:val="1"/>
        </w:rPr>
        <w:t>r</w:t>
      </w:r>
      <w:r w:rsidRPr="001C4E80">
        <w:rPr>
          <w:spacing w:val="3"/>
        </w:rPr>
        <w:t>e</w:t>
      </w:r>
      <w:r>
        <w:t>a</w:t>
      </w:r>
      <w:r w:rsidRPr="001C4E80">
        <w:rPr>
          <w:spacing w:val="1"/>
        </w:rPr>
        <w:t>d</w:t>
      </w:r>
      <w:r>
        <w:t xml:space="preserve">y </w:t>
      </w:r>
      <w:r w:rsidRPr="001C4E80">
        <w:rPr>
          <w:spacing w:val="-2"/>
        </w:rPr>
        <w:t>f</w:t>
      </w:r>
      <w:r w:rsidRPr="001C4E80">
        <w:rPr>
          <w:spacing w:val="2"/>
        </w:rPr>
        <w:t>i</w:t>
      </w:r>
      <w:r w:rsidRPr="001C4E80">
        <w:rPr>
          <w:spacing w:val="-1"/>
        </w:rPr>
        <w:t>v</w:t>
      </w:r>
      <w:r>
        <w:t>e</w:t>
      </w:r>
      <w:r w:rsidRPr="001C4E80">
        <w:rPr>
          <w:spacing w:val="-2"/>
        </w:rPr>
        <w:t xml:space="preserve"> </w:t>
      </w:r>
      <w:r w:rsidRPr="001C4E80">
        <w:rPr>
          <w:spacing w:val="1"/>
        </w:rPr>
        <w:t>d</w:t>
      </w:r>
      <w:r w:rsidRPr="001C4E80">
        <w:rPr>
          <w:spacing w:val="3"/>
        </w:rPr>
        <w:t>a</w:t>
      </w:r>
      <w:r w:rsidRPr="001C4E80">
        <w:rPr>
          <w:spacing w:val="-4"/>
        </w:rPr>
        <w:t>m</w:t>
      </w:r>
      <w:r>
        <w:t>s</w:t>
      </w:r>
      <w:r w:rsidRPr="001C4E80">
        <w:rPr>
          <w:spacing w:val="-4"/>
        </w:rPr>
        <w:t xml:space="preserve"> </w:t>
      </w:r>
      <w:r w:rsidRPr="001C4E80">
        <w:rPr>
          <w:spacing w:val="3"/>
        </w:rPr>
        <w:t>e</w:t>
      </w:r>
      <w:r w:rsidRPr="001C4E80">
        <w:rPr>
          <w:spacing w:val="-1"/>
        </w:rPr>
        <w:t>x</w:t>
      </w:r>
      <w:r>
        <w:t>i</w:t>
      </w:r>
      <w:r w:rsidRPr="001C4E80">
        <w:rPr>
          <w:spacing w:val="1"/>
        </w:rPr>
        <w:t>s</w:t>
      </w:r>
      <w:r>
        <w:t>ts</w:t>
      </w:r>
      <w:r w:rsidRPr="001C4E80">
        <w:rPr>
          <w:spacing w:val="-6"/>
        </w:rPr>
        <w:t xml:space="preserve"> </w:t>
      </w:r>
      <w:r w:rsidRPr="001C4E80">
        <w:rPr>
          <w:spacing w:val="2"/>
        </w:rPr>
        <w:t>i</w:t>
      </w:r>
      <w:r>
        <w:t>n</w:t>
      </w:r>
      <w:r w:rsidRPr="001C4E80">
        <w:rPr>
          <w:spacing w:val="-3"/>
        </w:rPr>
        <w:t xml:space="preserve"> </w:t>
      </w:r>
      <w:r>
        <w:t>t</w:t>
      </w:r>
      <w:r w:rsidRPr="001C4E80">
        <w:rPr>
          <w:spacing w:val="-1"/>
        </w:rPr>
        <w:t>h</w:t>
      </w:r>
      <w:r>
        <w:t>e</w:t>
      </w:r>
      <w:r w:rsidRPr="001C4E80">
        <w:rPr>
          <w:spacing w:val="1"/>
        </w:rPr>
        <w:t xml:space="preserve"> </w:t>
      </w:r>
      <w:r w:rsidRPr="001C4E80">
        <w:rPr>
          <w:spacing w:val="-1"/>
        </w:rPr>
        <w:t>s</w:t>
      </w:r>
      <w:r w:rsidRPr="001C4E80">
        <w:rPr>
          <w:spacing w:val="3"/>
        </w:rPr>
        <w:t>a</w:t>
      </w:r>
      <w:r w:rsidRPr="001C4E80">
        <w:rPr>
          <w:spacing w:val="-4"/>
        </w:rPr>
        <w:t>m</w:t>
      </w:r>
      <w:r>
        <w:t>e</w:t>
      </w:r>
      <w:r w:rsidRPr="001C4E80">
        <w:rPr>
          <w:spacing w:val="-3"/>
        </w:rPr>
        <w:t xml:space="preserve"> </w:t>
      </w:r>
      <w:r w:rsidRPr="001C4E80">
        <w:rPr>
          <w:spacing w:val="1"/>
        </w:rPr>
        <w:t>r</w:t>
      </w:r>
      <w:r w:rsidRPr="001C4E80">
        <w:rPr>
          <w:spacing w:val="2"/>
        </w:rPr>
        <w:t>i</w:t>
      </w:r>
      <w:r w:rsidRPr="001C4E80">
        <w:rPr>
          <w:spacing w:val="-1"/>
        </w:rPr>
        <w:t>v</w:t>
      </w:r>
      <w:r>
        <w:t>er</w:t>
      </w:r>
      <w:r w:rsidRPr="001C4E80">
        <w:rPr>
          <w:spacing w:val="-3"/>
        </w:rPr>
        <w:t xml:space="preserve"> </w:t>
      </w:r>
      <w:r w:rsidRPr="001C4E80">
        <w:rPr>
          <w:spacing w:val="3"/>
        </w:rPr>
        <w:t>b</w:t>
      </w:r>
      <w:r>
        <w:t>y</w:t>
      </w:r>
      <w:r w:rsidRPr="001C4E80">
        <w:rPr>
          <w:spacing w:val="-5"/>
        </w:rPr>
        <w:t xml:space="preserve"> </w:t>
      </w:r>
      <w:r>
        <w:t>c</w:t>
      </w:r>
      <w:r w:rsidRPr="001C4E80">
        <w:rPr>
          <w:spacing w:val="1"/>
        </w:rPr>
        <w:t>o</w:t>
      </w:r>
      <w:r w:rsidRPr="001C4E80">
        <w:rPr>
          <w:spacing w:val="-1"/>
        </w:rPr>
        <w:t>n</w:t>
      </w:r>
      <w:r w:rsidRPr="001C4E80">
        <w:rPr>
          <w:spacing w:val="1"/>
        </w:rPr>
        <w:t>d</w:t>
      </w:r>
      <w:r w:rsidRPr="001C4E80">
        <w:rPr>
          <w:spacing w:val="-1"/>
        </w:rPr>
        <w:t>u</w:t>
      </w:r>
      <w:r>
        <w:t>ct</w:t>
      </w:r>
      <w:r w:rsidRPr="001C4E80">
        <w:rPr>
          <w:spacing w:val="2"/>
        </w:rPr>
        <w:t>i</w:t>
      </w:r>
      <w:r w:rsidRPr="001C4E80">
        <w:rPr>
          <w:spacing w:val="1"/>
        </w:rPr>
        <w:t>n</w:t>
      </w:r>
      <w:r>
        <w:t>g</w:t>
      </w:r>
      <w:r w:rsidRPr="001C4E80">
        <w:rPr>
          <w:spacing w:val="-10"/>
        </w:rPr>
        <w:t xml:space="preserve"> </w:t>
      </w:r>
      <w:r w:rsidRPr="001C4E80">
        <w:rPr>
          <w:spacing w:val="2"/>
        </w:rPr>
        <w:t>s</w:t>
      </w:r>
      <w:r w:rsidRPr="001C4E80">
        <w:rPr>
          <w:spacing w:val="-1"/>
        </w:rPr>
        <w:t>u</w:t>
      </w:r>
      <w:r w:rsidRPr="001C4E80">
        <w:rPr>
          <w:spacing w:val="1"/>
        </w:rPr>
        <w:t>r</w:t>
      </w:r>
      <w:r w:rsidRPr="001C4E80">
        <w:rPr>
          <w:spacing w:val="-1"/>
        </w:rPr>
        <w:t>v</w:t>
      </w:r>
      <w:r w:rsidRPr="001C4E80">
        <w:rPr>
          <w:spacing w:val="3"/>
        </w:rPr>
        <w:t>e</w:t>
      </w:r>
      <w:r>
        <w:t>y</w:t>
      </w:r>
      <w:r w:rsidRPr="001C4E80">
        <w:rPr>
          <w:spacing w:val="-6"/>
        </w:rPr>
        <w:t xml:space="preserve"> </w:t>
      </w:r>
      <w:r>
        <w:t>a</w:t>
      </w:r>
      <w:r w:rsidRPr="001C4E80">
        <w:rPr>
          <w:spacing w:val="-1"/>
        </w:rPr>
        <w:t>n</w:t>
      </w:r>
      <w:r>
        <w:t>d</w:t>
      </w:r>
      <w:r w:rsidRPr="001C4E80">
        <w:rPr>
          <w:spacing w:val="1"/>
        </w:rPr>
        <w:t xml:space="preserve"> </w:t>
      </w:r>
      <w:r>
        <w:t>i</w:t>
      </w:r>
      <w:r w:rsidRPr="001C4E80">
        <w:rPr>
          <w:spacing w:val="-1"/>
        </w:rPr>
        <w:t>n</w:t>
      </w:r>
      <w:r>
        <w:t>te</w:t>
      </w:r>
      <w:r w:rsidRPr="001C4E80">
        <w:rPr>
          <w:spacing w:val="1"/>
        </w:rPr>
        <w:t>r</w:t>
      </w:r>
      <w:r>
        <w:t>a</w:t>
      </w:r>
      <w:r w:rsidRPr="001C4E80">
        <w:rPr>
          <w:spacing w:val="1"/>
        </w:rPr>
        <w:t>c</w:t>
      </w:r>
      <w:r>
        <w:t>t</w:t>
      </w:r>
      <w:r w:rsidRPr="001C4E80">
        <w:rPr>
          <w:spacing w:val="2"/>
        </w:rPr>
        <w:t>i</w:t>
      </w:r>
      <w:r w:rsidRPr="001C4E80">
        <w:rPr>
          <w:spacing w:val="-1"/>
        </w:rPr>
        <w:t>n</w:t>
      </w:r>
      <w:r>
        <w:t>g</w:t>
      </w:r>
      <w:r w:rsidRPr="001C4E80">
        <w:rPr>
          <w:spacing w:val="-8"/>
        </w:rPr>
        <w:t xml:space="preserve"> </w:t>
      </w:r>
      <w:r w:rsidRPr="001C4E80">
        <w:rPr>
          <w:spacing w:val="-2"/>
        </w:rPr>
        <w:t>w</w:t>
      </w:r>
      <w:r w:rsidRPr="001C4E80">
        <w:rPr>
          <w:spacing w:val="2"/>
        </w:rPr>
        <w:t>i</w:t>
      </w:r>
      <w:r>
        <w:t>th</w:t>
      </w:r>
      <w:r w:rsidRPr="001C4E80">
        <w:rPr>
          <w:spacing w:val="-5"/>
        </w:rPr>
        <w:t xml:space="preserve"> </w:t>
      </w:r>
      <w:r w:rsidRPr="001C4E80">
        <w:rPr>
          <w:spacing w:val="2"/>
        </w:rPr>
        <w:t>t</w:t>
      </w:r>
      <w:r w:rsidRPr="001C4E80">
        <w:rPr>
          <w:spacing w:val="-1"/>
        </w:rPr>
        <w:t>h</w:t>
      </w:r>
      <w:r>
        <w:t>e</w:t>
      </w:r>
      <w:r w:rsidRPr="001C4E80">
        <w:rPr>
          <w:spacing w:val="-1"/>
        </w:rPr>
        <w:t xml:space="preserve"> s</w:t>
      </w:r>
      <w:r>
        <w:t>t</w:t>
      </w:r>
      <w:r w:rsidRPr="001C4E80">
        <w:rPr>
          <w:spacing w:val="2"/>
        </w:rPr>
        <w:t>a</w:t>
      </w:r>
      <w:r w:rsidRPr="001C4E80">
        <w:rPr>
          <w:spacing w:val="-1"/>
        </w:rPr>
        <w:t>k</w:t>
      </w:r>
      <w:r w:rsidRPr="001C4E80">
        <w:rPr>
          <w:spacing w:val="3"/>
        </w:rPr>
        <w:t>e</w:t>
      </w:r>
      <w:r w:rsidRPr="001C4E80">
        <w:rPr>
          <w:spacing w:val="-1"/>
        </w:rPr>
        <w:t>h</w:t>
      </w:r>
      <w:r w:rsidRPr="001C4E80">
        <w:rPr>
          <w:spacing w:val="1"/>
        </w:rPr>
        <w:t>o</w:t>
      </w:r>
      <w:r>
        <w:t>l</w:t>
      </w:r>
      <w:r w:rsidRPr="001C4E80">
        <w:rPr>
          <w:spacing w:val="1"/>
        </w:rPr>
        <w:t>d</w:t>
      </w:r>
      <w:r>
        <w:t>e</w:t>
      </w:r>
      <w:r w:rsidRPr="001C4E80">
        <w:rPr>
          <w:spacing w:val="1"/>
        </w:rPr>
        <w:t>r</w:t>
      </w:r>
      <w:r w:rsidRPr="001C4E80">
        <w:rPr>
          <w:spacing w:val="-1"/>
        </w:rPr>
        <w:t>s</w:t>
      </w:r>
      <w:r>
        <w:t>.</w:t>
      </w:r>
    </w:p>
    <w:p w:rsidR="00380B01" w:rsidRDefault="001C4E80" w:rsidP="001C4E80">
      <w:pPr>
        <w:pStyle w:val="ListParagraph"/>
        <w:numPr>
          <w:ilvl w:val="0"/>
          <w:numId w:val="16"/>
        </w:numPr>
        <w:tabs>
          <w:tab w:val="left" w:pos="1540"/>
        </w:tabs>
        <w:spacing w:before="21" w:line="254" w:lineRule="auto"/>
        <w:ind w:right="1208"/>
        <w:jc w:val="both"/>
      </w:pPr>
      <w:r w:rsidRPr="001C4E80">
        <w:rPr>
          <w:spacing w:val="1"/>
        </w:rPr>
        <w:t>I</w:t>
      </w:r>
      <w:r>
        <w:t>t</w:t>
      </w:r>
      <w:r w:rsidRPr="001C4E80">
        <w:rPr>
          <w:spacing w:val="2"/>
        </w:rPr>
        <w:t xml:space="preserve"> </w:t>
      </w:r>
      <w:r w:rsidRPr="001C4E80">
        <w:rPr>
          <w:spacing w:val="-5"/>
        </w:rPr>
        <w:t>w</w:t>
      </w:r>
      <w:r>
        <w:t>as</w:t>
      </w:r>
      <w:r w:rsidRPr="001C4E80">
        <w:rPr>
          <w:spacing w:val="-1"/>
        </w:rPr>
        <w:t xml:space="preserve"> </w:t>
      </w:r>
      <w:r w:rsidRPr="001C4E80">
        <w:rPr>
          <w:spacing w:val="-2"/>
        </w:rPr>
        <w:t>f</w:t>
      </w:r>
      <w:r w:rsidRPr="001C4E80">
        <w:rPr>
          <w:spacing w:val="1"/>
        </w:rPr>
        <w:t>ou</w:t>
      </w:r>
      <w:r w:rsidRPr="001C4E80">
        <w:rPr>
          <w:spacing w:val="-1"/>
        </w:rPr>
        <w:t>n</w:t>
      </w:r>
      <w:r>
        <w:t>d</w:t>
      </w:r>
      <w:r w:rsidRPr="001C4E80">
        <w:rPr>
          <w:spacing w:val="-4"/>
        </w:rPr>
        <w:t xml:space="preserve"> </w:t>
      </w:r>
      <w:r>
        <w:t>t</w:t>
      </w:r>
      <w:r w:rsidRPr="001C4E80">
        <w:rPr>
          <w:spacing w:val="-1"/>
        </w:rPr>
        <w:t>h</w:t>
      </w:r>
      <w:r>
        <w:t>at</w:t>
      </w:r>
      <w:r w:rsidRPr="001C4E80">
        <w:rPr>
          <w:spacing w:val="-3"/>
        </w:rPr>
        <w:t xml:space="preserve"> </w:t>
      </w:r>
      <w:r w:rsidRPr="001C4E80">
        <w:rPr>
          <w:spacing w:val="1"/>
        </w:rPr>
        <w:t>d</w:t>
      </w:r>
      <w:r>
        <w:t>e</w:t>
      </w:r>
      <w:r w:rsidRPr="001C4E80">
        <w:rPr>
          <w:spacing w:val="1"/>
        </w:rPr>
        <w:t>p</w:t>
      </w:r>
      <w:r>
        <w:t>e</w:t>
      </w:r>
      <w:r w:rsidRPr="001C4E80">
        <w:rPr>
          <w:spacing w:val="-1"/>
        </w:rPr>
        <w:t>n</w:t>
      </w:r>
      <w:r w:rsidRPr="001C4E80">
        <w:rPr>
          <w:spacing w:val="1"/>
        </w:rPr>
        <w:t>d</w:t>
      </w:r>
      <w:r w:rsidRPr="001C4E80">
        <w:rPr>
          <w:spacing w:val="3"/>
        </w:rPr>
        <w:t>e</w:t>
      </w:r>
      <w:r w:rsidRPr="001C4E80">
        <w:rPr>
          <w:spacing w:val="-1"/>
        </w:rPr>
        <w:t>n</w:t>
      </w:r>
      <w:r w:rsidRPr="001C4E80">
        <w:rPr>
          <w:spacing w:val="3"/>
        </w:rPr>
        <w:t>c</w:t>
      </w:r>
      <w:r>
        <w:t>y</w:t>
      </w:r>
      <w:r w:rsidRPr="001C4E80">
        <w:rPr>
          <w:spacing w:val="-11"/>
        </w:rPr>
        <w:t xml:space="preserve"> </w:t>
      </w:r>
      <w:r w:rsidRPr="001C4E80">
        <w:rPr>
          <w:spacing w:val="1"/>
        </w:rPr>
        <w:t>o</w:t>
      </w:r>
      <w:r>
        <w:t>f</w:t>
      </w:r>
      <w:r w:rsidRPr="001C4E80">
        <w:rPr>
          <w:spacing w:val="-3"/>
        </w:rPr>
        <w:t xml:space="preserve"> </w:t>
      </w:r>
      <w:r>
        <w:t>t</w:t>
      </w:r>
      <w:r w:rsidRPr="001C4E80">
        <w:rPr>
          <w:spacing w:val="-1"/>
        </w:rPr>
        <w:t>h</w:t>
      </w:r>
      <w:r>
        <w:t>e</w:t>
      </w:r>
      <w:r w:rsidRPr="001C4E80">
        <w:rPr>
          <w:spacing w:val="1"/>
        </w:rPr>
        <w:t xml:space="preserve"> </w:t>
      </w:r>
      <w:r w:rsidRPr="001C4E80">
        <w:rPr>
          <w:spacing w:val="-2"/>
        </w:rPr>
        <w:t>f</w:t>
      </w:r>
      <w:r>
        <w:t>a</w:t>
      </w:r>
      <w:r w:rsidRPr="001C4E80">
        <w:rPr>
          <w:spacing w:val="3"/>
        </w:rPr>
        <w:t>r</w:t>
      </w:r>
      <w:r w:rsidRPr="001C4E80">
        <w:rPr>
          <w:spacing w:val="-4"/>
        </w:rPr>
        <w:t>m</w:t>
      </w:r>
      <w:r>
        <w:t>e</w:t>
      </w:r>
      <w:r w:rsidRPr="001C4E80">
        <w:rPr>
          <w:spacing w:val="1"/>
        </w:rPr>
        <w:t>r</w:t>
      </w:r>
      <w:r>
        <w:t>s</w:t>
      </w:r>
      <w:r w:rsidRPr="001C4E80">
        <w:rPr>
          <w:spacing w:val="-6"/>
        </w:rPr>
        <w:t xml:space="preserve"> </w:t>
      </w:r>
      <w:r w:rsidRPr="001C4E80">
        <w:rPr>
          <w:spacing w:val="3"/>
        </w:rPr>
        <w:t>o</w:t>
      </w:r>
      <w:r>
        <w:t>n</w:t>
      </w:r>
      <w:r w:rsidRPr="001C4E80">
        <w:rPr>
          <w:spacing w:val="-3"/>
        </w:rPr>
        <w:t xml:space="preserve"> </w:t>
      </w:r>
      <w:r w:rsidRPr="001C4E80">
        <w:rPr>
          <w:spacing w:val="1"/>
        </w:rPr>
        <w:t>d</w:t>
      </w:r>
      <w:r w:rsidRPr="001C4E80">
        <w:rPr>
          <w:spacing w:val="3"/>
        </w:rPr>
        <w:t>a</w:t>
      </w:r>
      <w:r>
        <w:t>m</w:t>
      </w:r>
      <w:r w:rsidRPr="001C4E80">
        <w:rPr>
          <w:spacing w:val="-4"/>
        </w:rPr>
        <w:t xml:space="preserve"> </w:t>
      </w:r>
      <w:r w:rsidRPr="001C4E80">
        <w:rPr>
          <w:spacing w:val="-2"/>
        </w:rPr>
        <w:t>w</w:t>
      </w:r>
      <w:r>
        <w:t>ater</w:t>
      </w:r>
      <w:r w:rsidRPr="001C4E80">
        <w:rPr>
          <w:spacing w:val="-3"/>
        </w:rPr>
        <w:t xml:space="preserve"> </w:t>
      </w:r>
      <w:r w:rsidRPr="001C4E80">
        <w:rPr>
          <w:spacing w:val="1"/>
        </w:rPr>
        <w:t>h</w:t>
      </w:r>
      <w:r>
        <w:t>ad</w:t>
      </w:r>
      <w:r w:rsidRPr="001C4E80">
        <w:rPr>
          <w:spacing w:val="-1"/>
        </w:rPr>
        <w:t xml:space="preserve"> </w:t>
      </w:r>
      <w:r w:rsidRPr="001C4E80">
        <w:rPr>
          <w:spacing w:val="1"/>
        </w:rPr>
        <w:t>b</w:t>
      </w:r>
      <w:r>
        <w:t>e</w:t>
      </w:r>
      <w:r w:rsidRPr="001C4E80">
        <w:rPr>
          <w:spacing w:val="1"/>
        </w:rPr>
        <w:t>e</w:t>
      </w:r>
      <w:r>
        <w:t>n</w:t>
      </w:r>
      <w:r w:rsidRPr="001C4E80">
        <w:rPr>
          <w:spacing w:val="-5"/>
        </w:rPr>
        <w:t xml:space="preserve"> </w:t>
      </w:r>
      <w:r w:rsidRPr="001C4E80">
        <w:rPr>
          <w:spacing w:val="1"/>
        </w:rPr>
        <w:t>r</w:t>
      </w:r>
      <w:r>
        <w:t>e</w:t>
      </w:r>
      <w:r w:rsidRPr="001C4E80">
        <w:rPr>
          <w:spacing w:val="1"/>
        </w:rPr>
        <w:t>d</w:t>
      </w:r>
      <w:r w:rsidRPr="001C4E80">
        <w:rPr>
          <w:spacing w:val="-1"/>
        </w:rPr>
        <w:t>u</w:t>
      </w:r>
      <w:r>
        <w:t>c</w:t>
      </w:r>
      <w:r w:rsidRPr="001C4E80">
        <w:rPr>
          <w:spacing w:val="1"/>
        </w:rPr>
        <w:t>ed</w:t>
      </w:r>
      <w:r>
        <w:t>,</w:t>
      </w:r>
      <w:r w:rsidRPr="001C4E80">
        <w:rPr>
          <w:spacing w:val="-6"/>
        </w:rPr>
        <w:t xml:space="preserve"> </w:t>
      </w:r>
      <w:r w:rsidRPr="001C4E80">
        <w:rPr>
          <w:spacing w:val="1"/>
        </w:rPr>
        <w:t>b</w:t>
      </w:r>
      <w:r w:rsidRPr="001C4E80">
        <w:rPr>
          <w:spacing w:val="-1"/>
        </w:rPr>
        <w:t>u</w:t>
      </w:r>
      <w:r>
        <w:t>t e</w:t>
      </w:r>
      <w:r w:rsidRPr="001C4E80">
        <w:rPr>
          <w:spacing w:val="-1"/>
        </w:rPr>
        <w:t>nv</w:t>
      </w:r>
      <w:r>
        <w:t>ir</w:t>
      </w:r>
      <w:r w:rsidRPr="001C4E80">
        <w:rPr>
          <w:spacing w:val="3"/>
        </w:rPr>
        <w:t>o</w:t>
      </w:r>
      <w:r w:rsidRPr="001C4E80">
        <w:rPr>
          <w:spacing w:val="1"/>
        </w:rPr>
        <w:t>n</w:t>
      </w:r>
      <w:r w:rsidRPr="001C4E80">
        <w:rPr>
          <w:spacing w:val="-4"/>
        </w:rPr>
        <w:t>m</w:t>
      </w:r>
      <w:r w:rsidRPr="001C4E80">
        <w:rPr>
          <w:spacing w:val="3"/>
        </w:rPr>
        <w:t>e</w:t>
      </w:r>
      <w:r w:rsidRPr="001C4E80">
        <w:rPr>
          <w:spacing w:val="-1"/>
        </w:rPr>
        <w:t>n</w:t>
      </w:r>
      <w:r>
        <w:t>tal</w:t>
      </w:r>
      <w:r w:rsidRPr="001C4E80">
        <w:rPr>
          <w:spacing w:val="-12"/>
        </w:rPr>
        <w:t xml:space="preserve"> </w:t>
      </w:r>
      <w:r>
        <w:t>c</w:t>
      </w:r>
      <w:r w:rsidRPr="001C4E80">
        <w:rPr>
          <w:spacing w:val="4"/>
        </w:rPr>
        <w:t>o</w:t>
      </w:r>
      <w:r w:rsidRPr="001C4E80">
        <w:rPr>
          <w:spacing w:val="-1"/>
        </w:rPr>
        <w:t>ns</w:t>
      </w:r>
      <w:r>
        <w:t>e</w:t>
      </w:r>
      <w:r w:rsidRPr="001C4E80">
        <w:rPr>
          <w:spacing w:val="1"/>
        </w:rPr>
        <w:t>q</w:t>
      </w:r>
      <w:r w:rsidRPr="001C4E80">
        <w:rPr>
          <w:spacing w:val="-1"/>
        </w:rPr>
        <w:t>u</w:t>
      </w:r>
      <w:r w:rsidRPr="001C4E80">
        <w:rPr>
          <w:spacing w:val="3"/>
        </w:rPr>
        <w:t>e</w:t>
      </w:r>
      <w:r w:rsidRPr="001C4E80">
        <w:rPr>
          <w:spacing w:val="-1"/>
        </w:rPr>
        <w:t>n</w:t>
      </w:r>
      <w:r>
        <w:t>c</w:t>
      </w:r>
      <w:r w:rsidRPr="001C4E80">
        <w:rPr>
          <w:spacing w:val="1"/>
        </w:rPr>
        <w:t>e</w:t>
      </w:r>
      <w:r>
        <w:t>s</w:t>
      </w:r>
      <w:r w:rsidRPr="001C4E80">
        <w:rPr>
          <w:spacing w:val="-9"/>
        </w:rPr>
        <w:t xml:space="preserve"> </w:t>
      </w:r>
      <w:r w:rsidRPr="001C4E80">
        <w:rPr>
          <w:spacing w:val="-2"/>
        </w:rPr>
        <w:t>w</w:t>
      </w:r>
      <w:r w:rsidRPr="001C4E80">
        <w:rPr>
          <w:spacing w:val="3"/>
        </w:rPr>
        <w:t>o</w:t>
      </w:r>
      <w:r w:rsidRPr="001C4E80">
        <w:rPr>
          <w:spacing w:val="-1"/>
        </w:rPr>
        <w:t>u</w:t>
      </w:r>
      <w:r>
        <w:t>ld</w:t>
      </w:r>
      <w:r w:rsidRPr="001C4E80">
        <w:rPr>
          <w:spacing w:val="-4"/>
        </w:rPr>
        <w:t xml:space="preserve"> </w:t>
      </w:r>
      <w:r w:rsidRPr="001C4E80">
        <w:rPr>
          <w:spacing w:val="1"/>
        </w:rPr>
        <w:t>b</w:t>
      </w:r>
      <w:r>
        <w:t>e</w:t>
      </w:r>
      <w:r w:rsidRPr="001C4E80">
        <w:rPr>
          <w:spacing w:val="-1"/>
        </w:rPr>
        <w:t xml:space="preserve"> </w:t>
      </w:r>
      <w:r>
        <w:t>t</w:t>
      </w:r>
      <w:r w:rsidRPr="001C4E80">
        <w:rPr>
          <w:spacing w:val="-1"/>
        </w:rPr>
        <w:t>h</w:t>
      </w:r>
      <w:r>
        <w:t>e</w:t>
      </w:r>
      <w:r w:rsidRPr="001C4E80">
        <w:rPr>
          <w:spacing w:val="1"/>
        </w:rPr>
        <w:t>r</w:t>
      </w:r>
      <w:r>
        <w:t>e</w:t>
      </w:r>
      <w:r w:rsidRPr="001C4E80">
        <w:rPr>
          <w:spacing w:val="-3"/>
        </w:rPr>
        <w:t xml:space="preserve"> </w:t>
      </w:r>
      <w:r>
        <w:t>if</w:t>
      </w:r>
      <w:r w:rsidRPr="001C4E80">
        <w:rPr>
          <w:spacing w:val="-3"/>
        </w:rPr>
        <w:t xml:space="preserve"> </w:t>
      </w:r>
      <w:r w:rsidRPr="001C4E80">
        <w:rPr>
          <w:spacing w:val="2"/>
        </w:rPr>
        <w:t>t</w:t>
      </w:r>
      <w:r w:rsidRPr="001C4E80">
        <w:rPr>
          <w:spacing w:val="-1"/>
        </w:rPr>
        <w:t>h</w:t>
      </w:r>
      <w:r>
        <w:t>at</w:t>
      </w:r>
      <w:r w:rsidRPr="001C4E80">
        <w:rPr>
          <w:spacing w:val="-3"/>
        </w:rPr>
        <w:t xml:space="preserve"> </w:t>
      </w:r>
      <w:r w:rsidRPr="001C4E80">
        <w:rPr>
          <w:spacing w:val="-1"/>
        </w:rPr>
        <w:t>g</w:t>
      </w:r>
      <w:r>
        <w:t>et</w:t>
      </w:r>
      <w:r w:rsidRPr="001C4E80">
        <w:rPr>
          <w:spacing w:val="-2"/>
        </w:rPr>
        <w:t xml:space="preserve"> </w:t>
      </w:r>
      <w:r>
        <w:t>c</w:t>
      </w:r>
      <w:r w:rsidRPr="001C4E80">
        <w:rPr>
          <w:spacing w:val="4"/>
        </w:rPr>
        <w:t>o</w:t>
      </w:r>
      <w:r w:rsidRPr="001C4E80">
        <w:rPr>
          <w:spacing w:val="-1"/>
        </w:rPr>
        <w:t>n</w:t>
      </w:r>
      <w:r w:rsidRPr="001C4E80">
        <w:rPr>
          <w:spacing w:val="2"/>
        </w:rPr>
        <w:t>s</w:t>
      </w:r>
      <w:r>
        <w:t>tr</w:t>
      </w:r>
      <w:r w:rsidRPr="001C4E80">
        <w:rPr>
          <w:spacing w:val="-1"/>
        </w:rPr>
        <w:t>u</w:t>
      </w:r>
      <w:r>
        <w:t>cte</w:t>
      </w:r>
      <w:r w:rsidRPr="001C4E80">
        <w:rPr>
          <w:spacing w:val="2"/>
        </w:rPr>
        <w:t>d</w:t>
      </w:r>
      <w:r>
        <w:t>.</w:t>
      </w:r>
    </w:p>
    <w:p w:rsidR="00380B01" w:rsidRDefault="00380B01" w:rsidP="001C4E80">
      <w:pPr>
        <w:spacing w:before="2" w:line="180" w:lineRule="exact"/>
        <w:jc w:val="both"/>
        <w:rPr>
          <w:sz w:val="18"/>
          <w:szCs w:val="18"/>
        </w:rPr>
      </w:pPr>
    </w:p>
    <w:p w:rsidR="00380B01" w:rsidRDefault="001C4E80" w:rsidP="001C4E80">
      <w:pPr>
        <w:ind w:left="100"/>
        <w:jc w:val="both"/>
      </w:pPr>
      <w:r>
        <w:rPr>
          <w:b/>
          <w:spacing w:val="1"/>
        </w:rPr>
        <w:t>B</w:t>
      </w:r>
      <w:r>
        <w:rPr>
          <w:b/>
        </w:rPr>
        <w:t>.</w:t>
      </w:r>
      <w:r>
        <w:rPr>
          <w:b/>
          <w:spacing w:val="-1"/>
        </w:rPr>
        <w:t>E</w:t>
      </w:r>
      <w:r>
        <w:rPr>
          <w:b/>
        </w:rPr>
        <w:t>.</w:t>
      </w:r>
      <w:r>
        <w:rPr>
          <w:b/>
          <w:spacing w:val="-3"/>
        </w:rPr>
        <w:t xml:space="preserve"> </w:t>
      </w:r>
      <w:r>
        <w:rPr>
          <w:b/>
        </w:rPr>
        <w:t>Pr</w:t>
      </w:r>
      <w:r>
        <w:rPr>
          <w:b/>
          <w:spacing w:val="1"/>
        </w:rPr>
        <w:t>oj</w:t>
      </w:r>
      <w:r>
        <w:rPr>
          <w:b/>
        </w:rPr>
        <w:t>e</w:t>
      </w:r>
      <w:r>
        <w:rPr>
          <w:b/>
          <w:spacing w:val="1"/>
        </w:rPr>
        <w:t>c</w:t>
      </w:r>
      <w:r>
        <w:rPr>
          <w:b/>
          <w:spacing w:val="-2"/>
        </w:rPr>
        <w:t>t</w:t>
      </w:r>
      <w:r>
        <w:rPr>
          <w:b/>
        </w:rPr>
        <w:t>:</w:t>
      </w:r>
      <w:r>
        <w:rPr>
          <w:b/>
          <w:spacing w:val="-4"/>
        </w:rPr>
        <w:t xml:space="preserve"> </w:t>
      </w:r>
      <w:r>
        <w:rPr>
          <w:i/>
        </w:rPr>
        <w:t>Fl</w:t>
      </w:r>
      <w:r>
        <w:rPr>
          <w:i/>
          <w:spacing w:val="1"/>
        </w:rPr>
        <w:t>o</w:t>
      </w:r>
      <w:r>
        <w:rPr>
          <w:i/>
        </w:rPr>
        <w:t>w</w:t>
      </w:r>
      <w:r>
        <w:rPr>
          <w:i/>
          <w:spacing w:val="-5"/>
        </w:rPr>
        <w:t xml:space="preserve"> </w:t>
      </w:r>
      <w:r>
        <w:rPr>
          <w:i/>
        </w:rPr>
        <w:t>A</w:t>
      </w:r>
      <w:r>
        <w:rPr>
          <w:i/>
          <w:spacing w:val="1"/>
        </w:rPr>
        <w:t>na</w:t>
      </w:r>
      <w:r>
        <w:rPr>
          <w:i/>
        </w:rPr>
        <w:t>lys</w:t>
      </w:r>
      <w:r>
        <w:rPr>
          <w:i/>
          <w:spacing w:val="-1"/>
        </w:rPr>
        <w:t>i</w:t>
      </w:r>
      <w:r>
        <w:rPr>
          <w:i/>
        </w:rPr>
        <w:t>s</w:t>
      </w:r>
      <w:r>
        <w:rPr>
          <w:i/>
          <w:spacing w:val="-7"/>
        </w:rPr>
        <w:t xml:space="preserve"> </w:t>
      </w:r>
      <w:r>
        <w:rPr>
          <w:i/>
          <w:spacing w:val="-1"/>
        </w:rPr>
        <w:t>o</w:t>
      </w:r>
      <w:r>
        <w:rPr>
          <w:i/>
        </w:rPr>
        <w:t>n</w:t>
      </w:r>
      <w:r>
        <w:rPr>
          <w:i/>
          <w:spacing w:val="-1"/>
        </w:rPr>
        <w:t xml:space="preserve"> </w:t>
      </w:r>
      <w:r>
        <w:rPr>
          <w:i/>
        </w:rPr>
        <w:t>Diesel</w:t>
      </w:r>
      <w:r>
        <w:rPr>
          <w:i/>
          <w:spacing w:val="-5"/>
        </w:rPr>
        <w:t xml:space="preserve"> </w:t>
      </w:r>
      <w:r>
        <w:rPr>
          <w:i/>
          <w:spacing w:val="1"/>
        </w:rPr>
        <w:t>Pa</w:t>
      </w:r>
      <w:r>
        <w:rPr>
          <w:i/>
          <w:spacing w:val="-1"/>
        </w:rPr>
        <w:t>r</w:t>
      </w:r>
      <w:r>
        <w:rPr>
          <w:i/>
        </w:rPr>
        <w:t>tic</w:t>
      </w:r>
      <w:r>
        <w:rPr>
          <w:i/>
          <w:spacing w:val="1"/>
        </w:rPr>
        <w:t>u</w:t>
      </w:r>
      <w:r>
        <w:rPr>
          <w:i/>
        </w:rPr>
        <w:t>l</w:t>
      </w:r>
      <w:r>
        <w:rPr>
          <w:i/>
          <w:spacing w:val="1"/>
        </w:rPr>
        <w:t>a</w:t>
      </w:r>
      <w:r>
        <w:rPr>
          <w:i/>
        </w:rPr>
        <w:t>te</w:t>
      </w:r>
      <w:r>
        <w:rPr>
          <w:i/>
          <w:spacing w:val="-9"/>
        </w:rPr>
        <w:t xml:space="preserve"> </w:t>
      </w:r>
      <w:r>
        <w:rPr>
          <w:i/>
        </w:rPr>
        <w:t>Filte</w:t>
      </w:r>
      <w:r>
        <w:rPr>
          <w:i/>
          <w:spacing w:val="3"/>
        </w:rPr>
        <w:t>r</w:t>
      </w:r>
      <w:r>
        <w:t>,</w:t>
      </w:r>
      <w:r>
        <w:rPr>
          <w:spacing w:val="-4"/>
        </w:rPr>
        <w:t xml:space="preserve"> </w:t>
      </w:r>
      <w:r>
        <w:rPr>
          <w:spacing w:val="1"/>
        </w:rPr>
        <w:t>gu</w:t>
      </w:r>
      <w:r>
        <w:t>i</w:t>
      </w:r>
      <w:r>
        <w:rPr>
          <w:spacing w:val="1"/>
        </w:rPr>
        <w:t>d</w:t>
      </w:r>
      <w:r>
        <w:t>ed</w:t>
      </w:r>
      <w:r>
        <w:rPr>
          <w:spacing w:val="-3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2"/>
        </w:rPr>
        <w:t>s</w:t>
      </w:r>
      <w:r>
        <w:rPr>
          <w:spacing w:val="-1"/>
        </w:rPr>
        <w:t>s</w:t>
      </w:r>
      <w:r>
        <w:t>t.</w:t>
      </w:r>
      <w:r>
        <w:rPr>
          <w:spacing w:val="-3"/>
        </w:rPr>
        <w:t xml:space="preserve"> </w:t>
      </w:r>
      <w:r>
        <w:rPr>
          <w:spacing w:val="2"/>
        </w:rPr>
        <w:t>P</w:t>
      </w:r>
      <w:r>
        <w:rPr>
          <w:spacing w:val="1"/>
        </w:rPr>
        <w:t>ro</w:t>
      </w:r>
      <w:r>
        <w:rPr>
          <w:spacing w:val="-2"/>
        </w:rPr>
        <w:t>f</w:t>
      </w:r>
      <w:r>
        <w:t>.</w:t>
      </w:r>
      <w:r>
        <w:rPr>
          <w:spacing w:val="-3"/>
        </w:rPr>
        <w:t xml:space="preserve"> </w:t>
      </w:r>
      <w:proofErr w:type="spellStart"/>
      <w:r>
        <w:t>Si</w:t>
      </w:r>
      <w:r>
        <w:rPr>
          <w:spacing w:val="-2"/>
        </w:rPr>
        <w:t>v</w:t>
      </w:r>
      <w:r>
        <w:t>a</w:t>
      </w:r>
      <w:r>
        <w:rPr>
          <w:spacing w:val="1"/>
        </w:rPr>
        <w:t>r</w:t>
      </w:r>
      <w:r>
        <w:t>aj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C</w:t>
      </w:r>
      <w:r>
        <w:t xml:space="preserve">.       </w:t>
      </w:r>
      <w:r>
        <w:rPr>
          <w:spacing w:val="7"/>
        </w:rPr>
        <w:t>[</w:t>
      </w:r>
      <w:r>
        <w:rPr>
          <w:i/>
        </w:rPr>
        <w:t>J</w:t>
      </w:r>
      <w:r>
        <w:rPr>
          <w:i/>
          <w:spacing w:val="1"/>
        </w:rPr>
        <w:t>u</w:t>
      </w:r>
      <w:r>
        <w:rPr>
          <w:i/>
        </w:rPr>
        <w:t>l</w:t>
      </w:r>
      <w:r>
        <w:rPr>
          <w:i/>
          <w:spacing w:val="-2"/>
        </w:rPr>
        <w:t>y</w:t>
      </w:r>
      <w:r>
        <w:rPr>
          <w:i/>
          <w:spacing w:val="1"/>
        </w:rPr>
        <w:t>’1</w:t>
      </w:r>
      <w:r>
        <w:rPr>
          <w:i/>
          <w:spacing w:val="2"/>
        </w:rPr>
        <w:t>3</w:t>
      </w:r>
      <w:r>
        <w:rPr>
          <w:i/>
          <w:spacing w:val="1"/>
        </w:rPr>
        <w:t>-</w:t>
      </w:r>
      <w:r>
        <w:rPr>
          <w:i/>
        </w:rPr>
        <w:t>M</w:t>
      </w:r>
      <w:r>
        <w:rPr>
          <w:i/>
          <w:spacing w:val="1"/>
        </w:rPr>
        <w:t>a</w:t>
      </w:r>
      <w:r>
        <w:rPr>
          <w:i/>
          <w:spacing w:val="-1"/>
        </w:rPr>
        <w:t>r</w:t>
      </w:r>
      <w:r>
        <w:rPr>
          <w:i/>
          <w:spacing w:val="1"/>
        </w:rPr>
        <w:t>’</w:t>
      </w:r>
      <w:r>
        <w:rPr>
          <w:i/>
          <w:spacing w:val="-1"/>
        </w:rPr>
        <w:t>1</w:t>
      </w:r>
      <w:r>
        <w:rPr>
          <w:i/>
          <w:spacing w:val="2"/>
        </w:rPr>
        <w:t>4</w:t>
      </w:r>
      <w:r>
        <w:t>]</w:t>
      </w:r>
    </w:p>
    <w:p w:rsidR="00380B01" w:rsidRDefault="00380B01" w:rsidP="001C4E80">
      <w:pPr>
        <w:spacing w:before="7" w:line="180" w:lineRule="exact"/>
        <w:jc w:val="both"/>
        <w:rPr>
          <w:sz w:val="19"/>
          <w:szCs w:val="19"/>
        </w:rPr>
      </w:pPr>
    </w:p>
    <w:p w:rsidR="00380B01" w:rsidRDefault="001C4E80" w:rsidP="001C4E80">
      <w:pPr>
        <w:pStyle w:val="ListParagraph"/>
        <w:numPr>
          <w:ilvl w:val="0"/>
          <w:numId w:val="18"/>
        </w:numPr>
        <w:jc w:val="both"/>
      </w:pPr>
      <w:r w:rsidRPr="001C4E80">
        <w:rPr>
          <w:spacing w:val="3"/>
        </w:rPr>
        <w:t>T</w:t>
      </w:r>
      <w:r>
        <w:t>o</w:t>
      </w:r>
      <w:r w:rsidRPr="001C4E80">
        <w:rPr>
          <w:spacing w:val="-3"/>
        </w:rPr>
        <w:t xml:space="preserve"> </w:t>
      </w:r>
      <w:r>
        <w:t>a</w:t>
      </w:r>
      <w:r w:rsidRPr="001C4E80">
        <w:rPr>
          <w:spacing w:val="-1"/>
        </w:rPr>
        <w:t>n</w:t>
      </w:r>
      <w:r>
        <w:t>a</w:t>
      </w:r>
      <w:r w:rsidRPr="001C4E80">
        <w:rPr>
          <w:spacing w:val="2"/>
        </w:rPr>
        <w:t>l</w:t>
      </w:r>
      <w:r w:rsidRPr="001C4E80">
        <w:rPr>
          <w:spacing w:val="-4"/>
        </w:rPr>
        <w:t>y</w:t>
      </w:r>
      <w:r w:rsidRPr="001C4E80">
        <w:rPr>
          <w:spacing w:val="-1"/>
        </w:rPr>
        <w:t>s</w:t>
      </w:r>
      <w:r>
        <w:t>e</w:t>
      </w:r>
      <w:r w:rsidRPr="001C4E80">
        <w:rPr>
          <w:spacing w:val="-5"/>
        </w:rPr>
        <w:t xml:space="preserve"> </w:t>
      </w:r>
      <w:r w:rsidRPr="001C4E80">
        <w:rPr>
          <w:spacing w:val="2"/>
        </w:rPr>
        <w:t>t</w:t>
      </w:r>
      <w:r w:rsidRPr="001C4E80">
        <w:rPr>
          <w:spacing w:val="-1"/>
        </w:rPr>
        <w:t>h</w:t>
      </w:r>
      <w:r>
        <w:t>e</w:t>
      </w:r>
      <w:r w:rsidRPr="001C4E80">
        <w:rPr>
          <w:spacing w:val="1"/>
        </w:rPr>
        <w:t xml:space="preserve"> </w:t>
      </w:r>
      <w:r w:rsidRPr="001C4E80">
        <w:rPr>
          <w:spacing w:val="-4"/>
        </w:rPr>
        <w:t>m</w:t>
      </w:r>
      <w:r w:rsidRPr="001C4E80">
        <w:rPr>
          <w:spacing w:val="3"/>
        </w:rPr>
        <w:t>o</w:t>
      </w:r>
      <w:r w:rsidRPr="001C4E80">
        <w:rPr>
          <w:spacing w:val="-1"/>
        </w:rPr>
        <w:t>v</w:t>
      </w:r>
      <w:r w:rsidRPr="001C4E80">
        <w:rPr>
          <w:spacing w:val="3"/>
        </w:rPr>
        <w:t>e</w:t>
      </w:r>
      <w:r w:rsidRPr="001C4E80">
        <w:rPr>
          <w:spacing w:val="-1"/>
        </w:rPr>
        <w:t>m</w:t>
      </w:r>
      <w:r>
        <w:t>e</w:t>
      </w:r>
      <w:r w:rsidRPr="001C4E80">
        <w:rPr>
          <w:spacing w:val="-1"/>
        </w:rPr>
        <w:t>n</w:t>
      </w:r>
      <w:r>
        <w:t>t</w:t>
      </w:r>
      <w:r w:rsidRPr="001C4E80">
        <w:rPr>
          <w:spacing w:val="-8"/>
        </w:rPr>
        <w:t xml:space="preserve"> </w:t>
      </w:r>
      <w:r w:rsidRPr="001C4E80">
        <w:rPr>
          <w:spacing w:val="4"/>
        </w:rPr>
        <w:t>o</w:t>
      </w:r>
      <w:r>
        <w:t>f</w:t>
      </w:r>
      <w:r w:rsidRPr="001C4E80">
        <w:rPr>
          <w:spacing w:val="-3"/>
        </w:rPr>
        <w:t xml:space="preserve"> </w:t>
      </w:r>
      <w:r w:rsidRPr="001C4E80">
        <w:rPr>
          <w:spacing w:val="2"/>
        </w:rPr>
        <w:t>P</w:t>
      </w:r>
      <w:r>
        <w:t>a</w:t>
      </w:r>
      <w:r w:rsidRPr="001C4E80">
        <w:rPr>
          <w:spacing w:val="1"/>
        </w:rPr>
        <w:t>r</w:t>
      </w:r>
      <w:r>
        <w:t>tic</w:t>
      </w:r>
      <w:r w:rsidRPr="001C4E80">
        <w:rPr>
          <w:spacing w:val="-1"/>
        </w:rPr>
        <w:t>u</w:t>
      </w:r>
      <w:r>
        <w:t>late</w:t>
      </w:r>
      <w:r w:rsidRPr="001C4E80">
        <w:rPr>
          <w:spacing w:val="-8"/>
        </w:rPr>
        <w:t xml:space="preserve"> </w:t>
      </w:r>
      <w:r>
        <w:t>M</w:t>
      </w:r>
      <w:r w:rsidRPr="001C4E80">
        <w:rPr>
          <w:spacing w:val="1"/>
        </w:rPr>
        <w:t>a</w:t>
      </w:r>
      <w:r>
        <w:t>tte</w:t>
      </w:r>
      <w:r w:rsidRPr="001C4E80">
        <w:rPr>
          <w:spacing w:val="1"/>
        </w:rPr>
        <w:t>r</w:t>
      </w:r>
      <w:r>
        <w:t>s</w:t>
      </w:r>
      <w:r w:rsidRPr="001C4E80">
        <w:rPr>
          <w:spacing w:val="-6"/>
        </w:rPr>
        <w:t xml:space="preserve"> </w:t>
      </w:r>
      <w:r w:rsidRPr="001C4E80">
        <w:rPr>
          <w:spacing w:val="1"/>
        </w:rPr>
        <w:t>(</w:t>
      </w:r>
      <w:r w:rsidRPr="001C4E80">
        <w:rPr>
          <w:spacing w:val="2"/>
        </w:rPr>
        <w:t>P</w:t>
      </w:r>
      <w:r>
        <w:t>M)</w:t>
      </w:r>
      <w:r w:rsidRPr="001C4E80">
        <w:rPr>
          <w:spacing w:val="-3"/>
        </w:rPr>
        <w:t xml:space="preserve"> </w:t>
      </w:r>
      <w:r>
        <w:t>in</w:t>
      </w:r>
      <w:r w:rsidRPr="001C4E80">
        <w:rPr>
          <w:spacing w:val="-3"/>
        </w:rPr>
        <w:t xml:space="preserve"> </w:t>
      </w:r>
      <w:r>
        <w:t>t</w:t>
      </w:r>
      <w:r w:rsidRPr="001C4E80">
        <w:rPr>
          <w:spacing w:val="-1"/>
        </w:rPr>
        <w:t>h</w:t>
      </w:r>
      <w:r>
        <w:t>e</w:t>
      </w:r>
      <w:r w:rsidRPr="001C4E80">
        <w:rPr>
          <w:spacing w:val="1"/>
        </w:rPr>
        <w:t xml:space="preserve"> </w:t>
      </w:r>
      <w:r>
        <w:t>e</w:t>
      </w:r>
      <w:r w:rsidRPr="001C4E80">
        <w:rPr>
          <w:spacing w:val="-1"/>
        </w:rPr>
        <w:t>xh</w:t>
      </w:r>
      <w:r w:rsidRPr="001C4E80">
        <w:rPr>
          <w:spacing w:val="3"/>
        </w:rPr>
        <w:t>a</w:t>
      </w:r>
      <w:r w:rsidRPr="001C4E80">
        <w:rPr>
          <w:spacing w:val="-1"/>
        </w:rPr>
        <w:t>u</w:t>
      </w:r>
      <w:r w:rsidRPr="001C4E80">
        <w:rPr>
          <w:spacing w:val="2"/>
        </w:rPr>
        <w:t>s</w:t>
      </w:r>
      <w:r>
        <w:t>t</w:t>
      </w:r>
      <w:r w:rsidRPr="001C4E80">
        <w:rPr>
          <w:spacing w:val="-6"/>
        </w:rPr>
        <w:t xml:space="preserve"> </w:t>
      </w:r>
      <w:r w:rsidRPr="001C4E80">
        <w:rPr>
          <w:spacing w:val="-1"/>
        </w:rPr>
        <w:t>g</w:t>
      </w:r>
      <w:r>
        <w:t>as</w:t>
      </w:r>
      <w:r w:rsidRPr="001C4E80">
        <w:rPr>
          <w:spacing w:val="-3"/>
        </w:rPr>
        <w:t xml:space="preserve"> </w:t>
      </w:r>
      <w:r w:rsidRPr="001C4E80">
        <w:rPr>
          <w:spacing w:val="4"/>
        </w:rPr>
        <w:t>o</w:t>
      </w:r>
      <w:r>
        <w:t>f</w:t>
      </w:r>
      <w:r w:rsidRPr="001C4E80">
        <w:rPr>
          <w:spacing w:val="-3"/>
        </w:rPr>
        <w:t xml:space="preserve"> </w:t>
      </w:r>
      <w:r>
        <w:t xml:space="preserve">a </w:t>
      </w:r>
      <w:r w:rsidRPr="001C4E80">
        <w:rPr>
          <w:spacing w:val="1"/>
        </w:rPr>
        <w:t>d</w:t>
      </w:r>
      <w:r>
        <w:t>iesel</w:t>
      </w:r>
      <w:r w:rsidRPr="001C4E80">
        <w:rPr>
          <w:spacing w:val="-5"/>
        </w:rPr>
        <w:t xml:space="preserve"> </w:t>
      </w:r>
      <w:r>
        <w:t>e</w:t>
      </w:r>
      <w:r w:rsidRPr="001C4E80">
        <w:rPr>
          <w:spacing w:val="1"/>
        </w:rPr>
        <w:t>n</w:t>
      </w:r>
      <w:r w:rsidRPr="001C4E80">
        <w:rPr>
          <w:spacing w:val="-1"/>
        </w:rPr>
        <w:t>g</w:t>
      </w:r>
      <w:r>
        <w:t>i</w:t>
      </w:r>
      <w:r w:rsidRPr="001C4E80">
        <w:rPr>
          <w:spacing w:val="-1"/>
        </w:rPr>
        <w:t>n</w:t>
      </w:r>
      <w:r>
        <w:t>e</w:t>
      </w:r>
      <w:r w:rsidRPr="001C4E80">
        <w:rPr>
          <w:spacing w:val="-2"/>
        </w:rPr>
        <w:t xml:space="preserve"> </w:t>
      </w:r>
      <w:r>
        <w:t>in</w:t>
      </w:r>
      <w:r w:rsidRPr="001C4E80">
        <w:rPr>
          <w:spacing w:val="-3"/>
        </w:rPr>
        <w:t xml:space="preserve"> </w:t>
      </w:r>
      <w:r>
        <w:t>t</w:t>
      </w:r>
      <w:r w:rsidRPr="001C4E80">
        <w:rPr>
          <w:spacing w:val="-1"/>
        </w:rPr>
        <w:t>h</w:t>
      </w:r>
      <w:r>
        <w:t>e</w:t>
      </w:r>
      <w:r w:rsidRPr="001C4E80">
        <w:rPr>
          <w:spacing w:val="-1"/>
        </w:rPr>
        <w:t xml:space="preserve"> </w:t>
      </w:r>
      <w:r w:rsidRPr="001C4E80">
        <w:rPr>
          <w:spacing w:val="2"/>
        </w:rPr>
        <w:t>D</w:t>
      </w:r>
      <w:r>
        <w:t>iesel</w:t>
      </w:r>
    </w:p>
    <w:p w:rsidR="00380B01" w:rsidRDefault="001C4E80" w:rsidP="001C4E80">
      <w:pPr>
        <w:pStyle w:val="ListParagraph"/>
        <w:numPr>
          <w:ilvl w:val="0"/>
          <w:numId w:val="18"/>
        </w:numPr>
        <w:spacing w:before="33"/>
        <w:jc w:val="both"/>
      </w:pPr>
      <w:r w:rsidRPr="001C4E80">
        <w:rPr>
          <w:spacing w:val="2"/>
        </w:rPr>
        <w:t>P</w:t>
      </w:r>
      <w:r>
        <w:t>a</w:t>
      </w:r>
      <w:r w:rsidRPr="001C4E80">
        <w:rPr>
          <w:spacing w:val="1"/>
        </w:rPr>
        <w:t>r</w:t>
      </w:r>
      <w:r>
        <w:t>tic</w:t>
      </w:r>
      <w:r w:rsidRPr="001C4E80">
        <w:rPr>
          <w:spacing w:val="-1"/>
        </w:rPr>
        <w:t>u</w:t>
      </w:r>
      <w:r>
        <w:t>late</w:t>
      </w:r>
      <w:r w:rsidRPr="001C4E80">
        <w:rPr>
          <w:spacing w:val="-8"/>
        </w:rPr>
        <w:t xml:space="preserve"> </w:t>
      </w:r>
      <w:r>
        <w:t>Fi</w:t>
      </w:r>
      <w:r w:rsidRPr="001C4E80">
        <w:rPr>
          <w:spacing w:val="-1"/>
        </w:rPr>
        <w:t>l</w:t>
      </w:r>
      <w:r>
        <w:t>ter</w:t>
      </w:r>
      <w:r w:rsidRPr="001C4E80">
        <w:rPr>
          <w:spacing w:val="-3"/>
        </w:rPr>
        <w:t xml:space="preserve"> </w:t>
      </w:r>
      <w:r w:rsidRPr="001C4E80">
        <w:rPr>
          <w:spacing w:val="1"/>
        </w:rPr>
        <w:t>(</w:t>
      </w:r>
      <w:r>
        <w:t>D</w:t>
      </w:r>
      <w:r w:rsidRPr="001C4E80">
        <w:rPr>
          <w:spacing w:val="2"/>
        </w:rPr>
        <w:t>P</w:t>
      </w:r>
      <w:r>
        <w:t>F).</w:t>
      </w:r>
    </w:p>
    <w:p w:rsidR="00380B01" w:rsidRDefault="001C4E80" w:rsidP="001C4E80">
      <w:pPr>
        <w:pStyle w:val="ListParagraph"/>
        <w:numPr>
          <w:ilvl w:val="0"/>
          <w:numId w:val="18"/>
        </w:numPr>
        <w:spacing w:before="34"/>
        <w:jc w:val="both"/>
      </w:pPr>
      <w:r w:rsidRPr="001C4E80">
        <w:rPr>
          <w:spacing w:val="3"/>
        </w:rPr>
        <w:t>T</w:t>
      </w:r>
      <w:r w:rsidRPr="001C4E80">
        <w:rPr>
          <w:spacing w:val="-1"/>
        </w:rPr>
        <w:t>h</w:t>
      </w:r>
      <w:r>
        <w:t>e</w:t>
      </w:r>
      <w:r w:rsidRPr="001C4E80">
        <w:rPr>
          <w:spacing w:val="5"/>
        </w:rPr>
        <w:t xml:space="preserve"> </w:t>
      </w:r>
      <w:r w:rsidRPr="001C4E80">
        <w:rPr>
          <w:spacing w:val="1"/>
        </w:rPr>
        <w:t>pr</w:t>
      </w:r>
      <w:r>
        <w:t>es</w:t>
      </w:r>
      <w:r w:rsidRPr="001C4E80">
        <w:rPr>
          <w:spacing w:val="-1"/>
        </w:rPr>
        <w:t>su</w:t>
      </w:r>
      <w:r w:rsidRPr="001C4E80">
        <w:rPr>
          <w:spacing w:val="1"/>
        </w:rPr>
        <w:t>r</w:t>
      </w:r>
      <w:r>
        <w:t>e</w:t>
      </w:r>
      <w:r w:rsidRPr="001C4E80">
        <w:rPr>
          <w:spacing w:val="1"/>
        </w:rPr>
        <w:t xml:space="preserve"> drop</w:t>
      </w:r>
      <w:r>
        <w:t>,</w:t>
      </w:r>
      <w:r w:rsidRPr="001C4E80">
        <w:rPr>
          <w:spacing w:val="4"/>
        </w:rPr>
        <w:t xml:space="preserve"> </w:t>
      </w:r>
      <w:r w:rsidRPr="001C4E80">
        <w:rPr>
          <w:spacing w:val="1"/>
        </w:rPr>
        <w:t>d</w:t>
      </w:r>
      <w:r>
        <w:t>e</w:t>
      </w:r>
      <w:r w:rsidRPr="001C4E80">
        <w:rPr>
          <w:spacing w:val="-1"/>
        </w:rPr>
        <w:t>p</w:t>
      </w:r>
      <w:r w:rsidRPr="001C4E80">
        <w:rPr>
          <w:spacing w:val="1"/>
        </w:rPr>
        <w:t>o</w:t>
      </w:r>
      <w:r w:rsidRPr="001C4E80">
        <w:rPr>
          <w:spacing w:val="-1"/>
        </w:rPr>
        <w:t>s</w:t>
      </w:r>
      <w:r>
        <w:t xml:space="preserve">ition </w:t>
      </w:r>
      <w:r w:rsidRPr="001C4E80">
        <w:rPr>
          <w:spacing w:val="1"/>
        </w:rPr>
        <w:t>o</w:t>
      </w:r>
      <w:r>
        <w:t>f</w:t>
      </w:r>
      <w:r w:rsidRPr="001C4E80">
        <w:rPr>
          <w:spacing w:val="4"/>
        </w:rPr>
        <w:t xml:space="preserve"> </w:t>
      </w:r>
      <w:r w:rsidRPr="001C4E80">
        <w:rPr>
          <w:spacing w:val="-1"/>
        </w:rPr>
        <w:t>s</w:t>
      </w:r>
      <w:r w:rsidRPr="001C4E80">
        <w:rPr>
          <w:spacing w:val="1"/>
        </w:rPr>
        <w:t>oo</w:t>
      </w:r>
      <w:r>
        <w:t>t</w:t>
      </w:r>
      <w:r w:rsidRPr="001C4E80">
        <w:rPr>
          <w:spacing w:val="7"/>
        </w:rPr>
        <w:t xml:space="preserve"> </w:t>
      </w:r>
      <w:r w:rsidRPr="001C4E80">
        <w:rPr>
          <w:spacing w:val="-2"/>
        </w:rPr>
        <w:t>f</w:t>
      </w:r>
      <w:r w:rsidRPr="001C4E80">
        <w:rPr>
          <w:spacing w:val="1"/>
        </w:rPr>
        <w:t>r</w:t>
      </w:r>
      <w:r>
        <w:t>a</w:t>
      </w:r>
      <w:r w:rsidRPr="001C4E80">
        <w:rPr>
          <w:spacing w:val="1"/>
        </w:rPr>
        <w:t>c</w:t>
      </w:r>
      <w:r>
        <w:t>ti</w:t>
      </w:r>
      <w:r w:rsidRPr="001C4E80">
        <w:rPr>
          <w:spacing w:val="1"/>
        </w:rPr>
        <w:t>o</w:t>
      </w:r>
      <w:r w:rsidRPr="001C4E80">
        <w:rPr>
          <w:spacing w:val="-1"/>
        </w:rPr>
        <w:t>n</w:t>
      </w:r>
      <w:r>
        <w:t>,</w:t>
      </w:r>
      <w:r w:rsidRPr="001C4E80">
        <w:rPr>
          <w:spacing w:val="3"/>
        </w:rPr>
        <w:t xml:space="preserve"> </w:t>
      </w:r>
      <w:r w:rsidRPr="001C4E80">
        <w:rPr>
          <w:spacing w:val="-2"/>
        </w:rPr>
        <w:t>f</w:t>
      </w:r>
      <w:r>
        <w:t>l</w:t>
      </w:r>
      <w:r w:rsidRPr="001C4E80">
        <w:rPr>
          <w:spacing w:val="3"/>
        </w:rPr>
        <w:t>o</w:t>
      </w:r>
      <w:r>
        <w:t>w</w:t>
      </w:r>
      <w:r w:rsidRPr="001C4E80">
        <w:rPr>
          <w:spacing w:val="4"/>
        </w:rPr>
        <w:t xml:space="preserve"> </w:t>
      </w:r>
      <w:r w:rsidRPr="001C4E80">
        <w:rPr>
          <w:spacing w:val="-2"/>
        </w:rPr>
        <w:t>f</w:t>
      </w:r>
      <w:r>
        <w:t>ield</w:t>
      </w:r>
      <w:r w:rsidRPr="001C4E80">
        <w:rPr>
          <w:spacing w:val="4"/>
        </w:rPr>
        <w:t xml:space="preserve"> </w:t>
      </w:r>
      <w:r>
        <w:t>t</w:t>
      </w:r>
      <w:r w:rsidRPr="001C4E80">
        <w:rPr>
          <w:spacing w:val="3"/>
        </w:rPr>
        <w:t>r</w:t>
      </w:r>
      <w:r>
        <w:t>a</w:t>
      </w:r>
      <w:r w:rsidRPr="001C4E80">
        <w:rPr>
          <w:spacing w:val="2"/>
        </w:rPr>
        <w:t>j</w:t>
      </w:r>
      <w:r>
        <w:t>e</w:t>
      </w:r>
      <w:r w:rsidRPr="001C4E80">
        <w:rPr>
          <w:spacing w:val="1"/>
        </w:rPr>
        <w:t>c</w:t>
      </w:r>
      <w:r>
        <w:t>t</w:t>
      </w:r>
      <w:r w:rsidRPr="001C4E80">
        <w:rPr>
          <w:spacing w:val="1"/>
        </w:rPr>
        <w:t>or</w:t>
      </w:r>
      <w:r>
        <w:t>ies,</w:t>
      </w:r>
      <w:r w:rsidRPr="001C4E80">
        <w:rPr>
          <w:spacing w:val="-1"/>
        </w:rPr>
        <w:t xml:space="preserve"> v</w:t>
      </w:r>
      <w:r>
        <w:t>el</w:t>
      </w:r>
      <w:r w:rsidRPr="001C4E80">
        <w:rPr>
          <w:spacing w:val="1"/>
        </w:rPr>
        <w:t>o</w:t>
      </w:r>
      <w:r>
        <w:t>ci</w:t>
      </w:r>
      <w:r w:rsidRPr="001C4E80">
        <w:rPr>
          <w:spacing w:val="2"/>
        </w:rPr>
        <w:t>t</w:t>
      </w:r>
      <w:r>
        <w:t xml:space="preserve">y </w:t>
      </w:r>
      <w:r w:rsidRPr="001C4E80">
        <w:rPr>
          <w:spacing w:val="-2"/>
        </w:rPr>
        <w:t>f</w:t>
      </w:r>
      <w:r>
        <w:t>ield</w:t>
      </w:r>
      <w:r w:rsidRPr="001C4E80">
        <w:rPr>
          <w:spacing w:val="4"/>
        </w:rPr>
        <w:t xml:space="preserve"> </w:t>
      </w:r>
      <w:r>
        <w:t>al</w:t>
      </w:r>
      <w:r w:rsidRPr="001C4E80">
        <w:rPr>
          <w:spacing w:val="1"/>
        </w:rPr>
        <w:t>on</w:t>
      </w:r>
      <w:r>
        <w:t>g</w:t>
      </w:r>
      <w:r w:rsidRPr="001C4E80">
        <w:rPr>
          <w:spacing w:val="4"/>
        </w:rPr>
        <w:t xml:space="preserve"> </w:t>
      </w:r>
      <w:r>
        <w:t>t</w:t>
      </w:r>
      <w:r w:rsidRPr="001C4E80">
        <w:rPr>
          <w:spacing w:val="-1"/>
        </w:rPr>
        <w:t>h</w:t>
      </w:r>
      <w:r>
        <w:t>e</w:t>
      </w:r>
      <w:r w:rsidRPr="001C4E80">
        <w:rPr>
          <w:spacing w:val="6"/>
        </w:rPr>
        <w:t xml:space="preserve"> </w:t>
      </w:r>
      <w:r>
        <w:t>l</w:t>
      </w:r>
      <w:r w:rsidRPr="001C4E80">
        <w:rPr>
          <w:spacing w:val="2"/>
        </w:rPr>
        <w:t>e</w:t>
      </w:r>
      <w:r w:rsidRPr="001C4E80">
        <w:rPr>
          <w:spacing w:val="1"/>
        </w:rPr>
        <w:t>n</w:t>
      </w:r>
      <w:r w:rsidRPr="001C4E80">
        <w:rPr>
          <w:spacing w:val="-1"/>
        </w:rPr>
        <w:t>g</w:t>
      </w:r>
      <w:r>
        <w:t>th</w:t>
      </w:r>
      <w:r w:rsidRPr="001C4E80">
        <w:rPr>
          <w:spacing w:val="3"/>
        </w:rPr>
        <w:t xml:space="preserve"> </w:t>
      </w:r>
      <w:r w:rsidRPr="001C4E80">
        <w:rPr>
          <w:spacing w:val="1"/>
        </w:rPr>
        <w:t>o</w:t>
      </w:r>
      <w:r>
        <w:t>f</w:t>
      </w:r>
    </w:p>
    <w:p w:rsidR="00380B01" w:rsidRDefault="001C4E80" w:rsidP="001C4E80">
      <w:pPr>
        <w:pStyle w:val="ListParagraph"/>
        <w:numPr>
          <w:ilvl w:val="0"/>
          <w:numId w:val="18"/>
        </w:numPr>
        <w:spacing w:before="31"/>
        <w:jc w:val="both"/>
      </w:pPr>
      <w:r>
        <w:t>D</w:t>
      </w:r>
      <w:r w:rsidRPr="001C4E80">
        <w:rPr>
          <w:spacing w:val="2"/>
        </w:rPr>
        <w:t>P</w:t>
      </w:r>
      <w:r>
        <w:t>F</w:t>
      </w:r>
      <w:r w:rsidRPr="001C4E80">
        <w:rPr>
          <w:spacing w:val="-2"/>
        </w:rPr>
        <w:t xml:space="preserve"> </w:t>
      </w:r>
      <w:r w:rsidRPr="001C4E80">
        <w:rPr>
          <w:spacing w:val="-5"/>
        </w:rPr>
        <w:t>w</w:t>
      </w:r>
      <w:r>
        <w:t>e</w:t>
      </w:r>
      <w:r w:rsidRPr="001C4E80">
        <w:rPr>
          <w:spacing w:val="1"/>
        </w:rPr>
        <w:t>r</w:t>
      </w:r>
      <w:r>
        <w:t>e</w:t>
      </w:r>
      <w:r w:rsidRPr="001C4E80">
        <w:rPr>
          <w:spacing w:val="-3"/>
        </w:rPr>
        <w:t xml:space="preserve"> </w:t>
      </w:r>
      <w:r w:rsidRPr="001C4E80">
        <w:rPr>
          <w:spacing w:val="2"/>
        </w:rPr>
        <w:t>s</w:t>
      </w:r>
      <w:r w:rsidRPr="001C4E80">
        <w:rPr>
          <w:spacing w:val="-1"/>
        </w:rPr>
        <w:t>u</w:t>
      </w:r>
      <w:r>
        <w:t>c</w:t>
      </w:r>
      <w:r w:rsidRPr="001C4E80">
        <w:rPr>
          <w:spacing w:val="1"/>
        </w:rPr>
        <w:t>c</w:t>
      </w:r>
      <w:r>
        <w:t>es</w:t>
      </w:r>
      <w:r w:rsidRPr="001C4E80">
        <w:rPr>
          <w:spacing w:val="1"/>
        </w:rPr>
        <w:t>s</w:t>
      </w:r>
      <w:r w:rsidRPr="001C4E80">
        <w:rPr>
          <w:spacing w:val="2"/>
        </w:rPr>
        <w:t>f</w:t>
      </w:r>
      <w:r w:rsidRPr="001C4E80">
        <w:rPr>
          <w:spacing w:val="-1"/>
        </w:rPr>
        <w:t>u</w:t>
      </w:r>
      <w:r>
        <w:t>l</w:t>
      </w:r>
      <w:r w:rsidRPr="001C4E80">
        <w:rPr>
          <w:spacing w:val="2"/>
        </w:rPr>
        <w:t>l</w:t>
      </w:r>
      <w:r>
        <w:t>y</w:t>
      </w:r>
      <w:r w:rsidRPr="001C4E80">
        <w:rPr>
          <w:spacing w:val="-11"/>
        </w:rPr>
        <w:t xml:space="preserve"> </w:t>
      </w:r>
      <w:r w:rsidRPr="001C4E80">
        <w:rPr>
          <w:spacing w:val="1"/>
        </w:rPr>
        <w:t>pr</w:t>
      </w:r>
      <w:r>
        <w:t>e</w:t>
      </w:r>
      <w:r w:rsidRPr="001C4E80">
        <w:rPr>
          <w:spacing w:val="1"/>
        </w:rPr>
        <w:t>d</w:t>
      </w:r>
      <w:r>
        <w:t>icted</w:t>
      </w:r>
      <w:r w:rsidRPr="001C4E80">
        <w:rPr>
          <w:spacing w:val="-5"/>
        </w:rPr>
        <w:t xml:space="preserve"> </w:t>
      </w:r>
      <w:r>
        <w:t>i</w:t>
      </w:r>
      <w:r w:rsidRPr="001C4E80">
        <w:rPr>
          <w:spacing w:val="-1"/>
        </w:rPr>
        <w:t>ns</w:t>
      </w:r>
      <w:r>
        <w:t>i</w:t>
      </w:r>
      <w:r w:rsidRPr="001C4E80">
        <w:rPr>
          <w:spacing w:val="1"/>
        </w:rPr>
        <w:t>d</w:t>
      </w:r>
      <w:r>
        <w:t>e</w:t>
      </w:r>
      <w:r w:rsidRPr="001C4E80">
        <w:rPr>
          <w:spacing w:val="-4"/>
        </w:rPr>
        <w:t xml:space="preserve"> </w:t>
      </w:r>
      <w:r>
        <w:t>t</w:t>
      </w:r>
      <w:r w:rsidRPr="001C4E80">
        <w:rPr>
          <w:spacing w:val="-1"/>
        </w:rPr>
        <w:t>h</w:t>
      </w:r>
      <w:r>
        <w:t>e</w:t>
      </w:r>
      <w:r w:rsidRPr="001C4E80">
        <w:rPr>
          <w:spacing w:val="-1"/>
        </w:rPr>
        <w:t xml:space="preserve"> </w:t>
      </w:r>
      <w:r>
        <w:t>D</w:t>
      </w:r>
      <w:r w:rsidRPr="001C4E80">
        <w:rPr>
          <w:spacing w:val="2"/>
        </w:rPr>
        <w:t>P</w:t>
      </w:r>
      <w:r>
        <w:t>F.</w:t>
      </w:r>
    </w:p>
    <w:p w:rsidR="00380B01" w:rsidRDefault="00380B01" w:rsidP="001C4E80">
      <w:pPr>
        <w:spacing w:before="7" w:line="180" w:lineRule="exact"/>
        <w:jc w:val="both"/>
        <w:rPr>
          <w:sz w:val="19"/>
          <w:szCs w:val="19"/>
        </w:rPr>
      </w:pPr>
    </w:p>
    <w:p w:rsidR="00380B01" w:rsidRDefault="001C4E80" w:rsidP="00953DCF">
      <w:pPr>
        <w:spacing w:line="272" w:lineRule="auto"/>
        <w:ind w:right="974"/>
        <w:jc w:val="both"/>
      </w:pPr>
      <w:r>
        <w:rPr>
          <w:b/>
          <w:spacing w:val="-1"/>
        </w:rPr>
        <w:t>T</w:t>
      </w:r>
      <w:r>
        <w:rPr>
          <w:b/>
        </w:rPr>
        <w:t>hird</w:t>
      </w:r>
      <w:r>
        <w:rPr>
          <w:b/>
          <w:spacing w:val="-5"/>
        </w:rPr>
        <w:t xml:space="preserve"> </w:t>
      </w:r>
      <w:r>
        <w:rPr>
          <w:b/>
        </w:rPr>
        <w:t>Ye</w:t>
      </w:r>
      <w:r>
        <w:rPr>
          <w:b/>
          <w:spacing w:val="1"/>
        </w:rPr>
        <w:t>ar-</w:t>
      </w:r>
      <w:r>
        <w:rPr>
          <w:b/>
          <w:spacing w:val="4"/>
        </w:rPr>
        <w:t>M</w:t>
      </w:r>
      <w:r>
        <w:rPr>
          <w:b/>
        </w:rPr>
        <w:t>ini</w:t>
      </w:r>
      <w:r>
        <w:rPr>
          <w:b/>
          <w:spacing w:val="-10"/>
        </w:rPr>
        <w:t xml:space="preserve"> </w:t>
      </w:r>
      <w:r>
        <w:rPr>
          <w:b/>
        </w:rPr>
        <w:t>Pr</w:t>
      </w:r>
      <w:r>
        <w:rPr>
          <w:b/>
          <w:spacing w:val="1"/>
        </w:rPr>
        <w:t>oj</w:t>
      </w:r>
      <w:r>
        <w:rPr>
          <w:b/>
        </w:rPr>
        <w:t>e</w:t>
      </w:r>
      <w:r>
        <w:rPr>
          <w:b/>
          <w:spacing w:val="1"/>
        </w:rPr>
        <w:t>ct</w:t>
      </w:r>
      <w:r>
        <w:rPr>
          <w:b/>
        </w:rPr>
        <w:t>:</w:t>
      </w:r>
      <w:r>
        <w:rPr>
          <w:b/>
          <w:spacing w:val="-7"/>
        </w:rPr>
        <w:t xml:space="preserve"> </w:t>
      </w:r>
      <w:r>
        <w:rPr>
          <w:i/>
          <w:spacing w:val="1"/>
        </w:rPr>
        <w:t>S</w:t>
      </w:r>
      <w:r>
        <w:rPr>
          <w:i/>
          <w:spacing w:val="-1"/>
        </w:rPr>
        <w:t>o</w:t>
      </w:r>
      <w:r>
        <w:rPr>
          <w:i/>
        </w:rPr>
        <w:t>l</w:t>
      </w:r>
      <w:r>
        <w:rPr>
          <w:i/>
          <w:spacing w:val="1"/>
        </w:rPr>
        <w:t>a</w:t>
      </w:r>
      <w:r>
        <w:rPr>
          <w:i/>
        </w:rPr>
        <w:t>r</w:t>
      </w:r>
      <w:r>
        <w:rPr>
          <w:i/>
          <w:spacing w:val="-4"/>
        </w:rPr>
        <w:t xml:space="preserve"> </w:t>
      </w:r>
      <w:r>
        <w:rPr>
          <w:i/>
        </w:rPr>
        <w:t>T</w:t>
      </w:r>
      <w:r>
        <w:rPr>
          <w:i/>
          <w:spacing w:val="-1"/>
        </w:rPr>
        <w:t>r</w:t>
      </w:r>
      <w:r>
        <w:rPr>
          <w:i/>
          <w:spacing w:val="1"/>
        </w:rPr>
        <w:t>a</w:t>
      </w:r>
      <w:r>
        <w:rPr>
          <w:i/>
        </w:rPr>
        <w:t>c</w:t>
      </w:r>
      <w:r>
        <w:rPr>
          <w:i/>
          <w:spacing w:val="1"/>
        </w:rPr>
        <w:t>k</w:t>
      </w:r>
      <w:r>
        <w:rPr>
          <w:i/>
        </w:rPr>
        <w:t>i</w:t>
      </w:r>
      <w:r>
        <w:rPr>
          <w:i/>
          <w:spacing w:val="1"/>
        </w:rPr>
        <w:t>n</w:t>
      </w:r>
      <w:r>
        <w:rPr>
          <w:i/>
        </w:rPr>
        <w:t>g</w:t>
      </w:r>
      <w:r>
        <w:rPr>
          <w:i/>
          <w:spacing w:val="-6"/>
        </w:rPr>
        <w:t xml:space="preserve"> </w:t>
      </w:r>
      <w:r>
        <w:rPr>
          <w:i/>
        </w:rPr>
        <w:t>P</w:t>
      </w:r>
      <w:r>
        <w:rPr>
          <w:i/>
          <w:spacing w:val="1"/>
        </w:rPr>
        <w:t>a</w:t>
      </w:r>
      <w:r>
        <w:rPr>
          <w:i/>
          <w:spacing w:val="-1"/>
        </w:rPr>
        <w:t>r</w:t>
      </w:r>
      <w:r>
        <w:rPr>
          <w:i/>
          <w:spacing w:val="1"/>
        </w:rPr>
        <w:t>abo</w:t>
      </w:r>
      <w:r>
        <w:rPr>
          <w:i/>
        </w:rPr>
        <w:t>lic</w:t>
      </w:r>
      <w:r>
        <w:rPr>
          <w:i/>
          <w:spacing w:val="-8"/>
        </w:rPr>
        <w:t xml:space="preserve"> </w:t>
      </w:r>
      <w:r>
        <w:rPr>
          <w:i/>
        </w:rPr>
        <w:t>Refle</w:t>
      </w:r>
      <w:r>
        <w:rPr>
          <w:i/>
          <w:spacing w:val="-2"/>
        </w:rPr>
        <w:t>c</w:t>
      </w:r>
      <w:r>
        <w:rPr>
          <w:i/>
        </w:rPr>
        <w:t>t</w:t>
      </w:r>
      <w:r>
        <w:rPr>
          <w:i/>
          <w:spacing w:val="1"/>
        </w:rPr>
        <w:t>o</w:t>
      </w:r>
      <w:r>
        <w:rPr>
          <w:i/>
          <w:spacing w:val="3"/>
        </w:rPr>
        <w:t>r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gu</w:t>
      </w:r>
      <w:r>
        <w:t>i</w:t>
      </w:r>
      <w:r>
        <w:rPr>
          <w:spacing w:val="1"/>
        </w:rPr>
        <w:t>d</w:t>
      </w:r>
      <w:r>
        <w:t>ed</w:t>
      </w:r>
      <w:r>
        <w:rPr>
          <w:spacing w:val="-3"/>
        </w:rPr>
        <w:t xml:space="preserve"> </w:t>
      </w:r>
      <w:r>
        <w:rPr>
          <w:spacing w:val="3"/>
        </w:rPr>
        <w:t>b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2"/>
        </w:rPr>
        <w:t>s</w:t>
      </w:r>
      <w:r>
        <w:rPr>
          <w:spacing w:val="-1"/>
        </w:rPr>
        <w:t>s</w:t>
      </w:r>
      <w:r>
        <w:t>t.</w:t>
      </w:r>
      <w:r>
        <w:rPr>
          <w:spacing w:val="-3"/>
        </w:rPr>
        <w:t xml:space="preserve"> </w:t>
      </w:r>
      <w:r>
        <w:rPr>
          <w:spacing w:val="2"/>
        </w:rPr>
        <w:t>P</w:t>
      </w:r>
      <w:r>
        <w:rPr>
          <w:spacing w:val="1"/>
        </w:rPr>
        <w:t>ro</w:t>
      </w:r>
      <w:r>
        <w:rPr>
          <w:spacing w:val="-2"/>
        </w:rPr>
        <w:t>f</w:t>
      </w:r>
      <w:r>
        <w:t>.</w:t>
      </w:r>
      <w:r>
        <w:rPr>
          <w:spacing w:val="-3"/>
        </w:rPr>
        <w:t xml:space="preserve"> </w:t>
      </w:r>
      <w:r>
        <w:rPr>
          <w:spacing w:val="-1"/>
        </w:rPr>
        <w:t>R</w:t>
      </w:r>
      <w:r>
        <w:t>aj</w:t>
      </w:r>
      <w:r>
        <w:rPr>
          <w:spacing w:val="-3"/>
        </w:rPr>
        <w:t xml:space="preserve"> </w:t>
      </w:r>
      <w:r>
        <w:t>K</w:t>
      </w:r>
      <w:r>
        <w:rPr>
          <w:spacing w:val="1"/>
        </w:rPr>
        <w:t>u</w:t>
      </w:r>
      <w:r>
        <w:rPr>
          <w:spacing w:val="-1"/>
        </w:rPr>
        <w:t>m</w:t>
      </w:r>
      <w:r>
        <w:t>ar</w:t>
      </w:r>
      <w:r>
        <w:rPr>
          <w:spacing w:val="-5"/>
        </w:rPr>
        <w:t xml:space="preserve"> </w:t>
      </w:r>
      <w:r w:rsidR="00953DCF">
        <w:t xml:space="preserve">SM       </w:t>
      </w:r>
      <w:r>
        <w:rPr>
          <w:spacing w:val="1"/>
        </w:rPr>
        <w:t>[</w:t>
      </w:r>
      <w:r>
        <w:rPr>
          <w:i/>
        </w:rPr>
        <w:t>J</w:t>
      </w:r>
      <w:r>
        <w:rPr>
          <w:i/>
          <w:spacing w:val="1"/>
        </w:rPr>
        <w:t>an’</w:t>
      </w:r>
      <w:r>
        <w:rPr>
          <w:i/>
          <w:spacing w:val="-1"/>
        </w:rPr>
        <w:t>1</w:t>
      </w:r>
      <w:r>
        <w:rPr>
          <w:i/>
          <w:spacing w:val="2"/>
        </w:rPr>
        <w:t>3</w:t>
      </w:r>
      <w:r>
        <w:rPr>
          <w:i/>
          <w:spacing w:val="1"/>
        </w:rPr>
        <w:t>-</w:t>
      </w:r>
      <w:r>
        <w:rPr>
          <w:i/>
        </w:rPr>
        <w:t>A</w:t>
      </w:r>
      <w:r>
        <w:rPr>
          <w:i/>
          <w:spacing w:val="1"/>
        </w:rPr>
        <w:t>p</w:t>
      </w:r>
      <w:r>
        <w:rPr>
          <w:i/>
          <w:spacing w:val="-1"/>
        </w:rPr>
        <w:t>r</w:t>
      </w:r>
      <w:r>
        <w:rPr>
          <w:i/>
        </w:rPr>
        <w:t>il’</w:t>
      </w:r>
      <w:r>
        <w:rPr>
          <w:i/>
          <w:spacing w:val="-1"/>
        </w:rPr>
        <w:t>1</w:t>
      </w:r>
      <w:r>
        <w:rPr>
          <w:i/>
          <w:spacing w:val="2"/>
        </w:rPr>
        <w:t>3</w:t>
      </w:r>
      <w:r>
        <w:t>]</w:t>
      </w:r>
    </w:p>
    <w:p w:rsidR="001C4E80" w:rsidRDefault="001C4E80" w:rsidP="001C4E80">
      <w:pPr>
        <w:tabs>
          <w:tab w:val="left" w:pos="820"/>
        </w:tabs>
        <w:spacing w:line="260" w:lineRule="atLeast"/>
        <w:ind w:right="97"/>
        <w:jc w:val="both"/>
        <w:rPr>
          <w:sz w:val="15"/>
          <w:szCs w:val="15"/>
        </w:rPr>
      </w:pPr>
    </w:p>
    <w:p w:rsidR="00380B01" w:rsidRDefault="001C4E80" w:rsidP="001C4E80">
      <w:pPr>
        <w:pStyle w:val="ListParagraph"/>
        <w:numPr>
          <w:ilvl w:val="0"/>
          <w:numId w:val="19"/>
        </w:numPr>
        <w:tabs>
          <w:tab w:val="left" w:pos="820"/>
        </w:tabs>
        <w:spacing w:line="260" w:lineRule="atLeast"/>
        <w:ind w:right="97"/>
        <w:jc w:val="both"/>
      </w:pPr>
      <w:r w:rsidRPr="001C4E80">
        <w:rPr>
          <w:spacing w:val="3"/>
        </w:rPr>
        <w:t>T</w:t>
      </w:r>
      <w:r>
        <w:t>o</w:t>
      </w:r>
      <w:r w:rsidRPr="001C4E80">
        <w:rPr>
          <w:spacing w:val="-3"/>
        </w:rPr>
        <w:t xml:space="preserve"> </w:t>
      </w:r>
      <w:r w:rsidRPr="001C4E80">
        <w:rPr>
          <w:spacing w:val="1"/>
        </w:rPr>
        <w:t>d</w:t>
      </w:r>
      <w:r>
        <w:t>esi</w:t>
      </w:r>
      <w:r w:rsidRPr="001C4E80">
        <w:rPr>
          <w:spacing w:val="-2"/>
        </w:rPr>
        <w:t>g</w:t>
      </w:r>
      <w:r>
        <w:t>n</w:t>
      </w:r>
      <w:r w:rsidRPr="001C4E80">
        <w:rPr>
          <w:spacing w:val="-4"/>
        </w:rPr>
        <w:t xml:space="preserve"> </w:t>
      </w:r>
      <w:r>
        <w:t>a</w:t>
      </w:r>
      <w:r w:rsidRPr="001C4E80">
        <w:rPr>
          <w:spacing w:val="-1"/>
        </w:rPr>
        <w:t>n</w:t>
      </w:r>
      <w:r>
        <w:t>d</w:t>
      </w:r>
      <w:r w:rsidRPr="001C4E80">
        <w:rPr>
          <w:spacing w:val="1"/>
        </w:rPr>
        <w:t xml:space="preserve"> </w:t>
      </w:r>
      <w:r w:rsidRPr="001C4E80">
        <w:rPr>
          <w:spacing w:val="-2"/>
        </w:rPr>
        <w:t>f</w:t>
      </w:r>
      <w:r>
        <w:t>a</w:t>
      </w:r>
      <w:r w:rsidRPr="001C4E80">
        <w:rPr>
          <w:spacing w:val="1"/>
        </w:rPr>
        <w:t>br</w:t>
      </w:r>
      <w:r>
        <w:t>icate</w:t>
      </w:r>
      <w:r w:rsidRPr="001C4E80">
        <w:rPr>
          <w:spacing w:val="-6"/>
        </w:rPr>
        <w:t xml:space="preserve"> </w:t>
      </w:r>
      <w:r>
        <w:t xml:space="preserve">a </w:t>
      </w:r>
      <w:r w:rsidRPr="001C4E80">
        <w:rPr>
          <w:spacing w:val="1"/>
        </w:rPr>
        <w:t>p</w:t>
      </w:r>
      <w:r>
        <w:t>a</w:t>
      </w:r>
      <w:r w:rsidRPr="001C4E80">
        <w:rPr>
          <w:spacing w:val="1"/>
        </w:rPr>
        <w:t>r</w:t>
      </w:r>
      <w:r>
        <w:t>a</w:t>
      </w:r>
      <w:r w:rsidRPr="001C4E80">
        <w:rPr>
          <w:spacing w:val="1"/>
        </w:rPr>
        <w:t>bo</w:t>
      </w:r>
      <w:r>
        <w:t>lic</w:t>
      </w:r>
      <w:r w:rsidRPr="001C4E80">
        <w:rPr>
          <w:spacing w:val="-7"/>
        </w:rPr>
        <w:t xml:space="preserve"> </w:t>
      </w:r>
      <w:r w:rsidRPr="001C4E80">
        <w:rPr>
          <w:spacing w:val="-1"/>
        </w:rPr>
        <w:t>s</w:t>
      </w:r>
      <w:r w:rsidRPr="001C4E80">
        <w:rPr>
          <w:spacing w:val="1"/>
        </w:rPr>
        <w:t>u</w:t>
      </w:r>
      <w:r w:rsidRPr="001C4E80">
        <w:rPr>
          <w:spacing w:val="-1"/>
        </w:rPr>
        <w:t>n</w:t>
      </w:r>
      <w:r>
        <w:t>l</w:t>
      </w:r>
      <w:r w:rsidRPr="001C4E80">
        <w:rPr>
          <w:spacing w:val="2"/>
        </w:rPr>
        <w:t>i</w:t>
      </w:r>
      <w:r w:rsidRPr="001C4E80">
        <w:rPr>
          <w:spacing w:val="-1"/>
        </w:rPr>
        <w:t>gh</w:t>
      </w:r>
      <w:r>
        <w:t>t</w:t>
      </w:r>
      <w:r w:rsidRPr="001C4E80">
        <w:rPr>
          <w:spacing w:val="-4"/>
        </w:rPr>
        <w:t xml:space="preserve"> </w:t>
      </w:r>
      <w:r w:rsidRPr="001C4E80">
        <w:rPr>
          <w:spacing w:val="1"/>
        </w:rPr>
        <w:t>r</w:t>
      </w:r>
      <w:r>
        <w:t>e</w:t>
      </w:r>
      <w:r w:rsidRPr="001C4E80">
        <w:rPr>
          <w:spacing w:val="-1"/>
        </w:rPr>
        <w:t>f</w:t>
      </w:r>
      <w:r>
        <w:t>lect</w:t>
      </w:r>
      <w:r w:rsidRPr="001C4E80">
        <w:rPr>
          <w:spacing w:val="1"/>
        </w:rPr>
        <w:t>o</w:t>
      </w:r>
      <w:r>
        <w:t>r</w:t>
      </w:r>
      <w:r w:rsidRPr="001C4E80">
        <w:rPr>
          <w:spacing w:val="-4"/>
        </w:rPr>
        <w:t xml:space="preserve"> </w:t>
      </w:r>
      <w:r w:rsidRPr="001C4E80">
        <w:rPr>
          <w:spacing w:val="-2"/>
        </w:rPr>
        <w:t>w</w:t>
      </w:r>
      <w:r w:rsidRPr="001C4E80">
        <w:rPr>
          <w:spacing w:val="1"/>
        </w:rPr>
        <w:t>h</w:t>
      </w:r>
      <w:r>
        <w:t>i</w:t>
      </w:r>
      <w:r w:rsidRPr="001C4E80">
        <w:rPr>
          <w:spacing w:val="2"/>
        </w:rPr>
        <w:t>c</w:t>
      </w:r>
      <w:r>
        <w:t>h</w:t>
      </w:r>
      <w:r w:rsidRPr="001C4E80">
        <w:rPr>
          <w:spacing w:val="-4"/>
        </w:rPr>
        <w:t xml:space="preserve"> </w:t>
      </w:r>
      <w:r>
        <w:t>c</w:t>
      </w:r>
      <w:r w:rsidRPr="001C4E80">
        <w:rPr>
          <w:spacing w:val="1"/>
        </w:rPr>
        <w:t>a</w:t>
      </w:r>
      <w:r>
        <w:t>n</w:t>
      </w:r>
      <w:r w:rsidRPr="001C4E80">
        <w:rPr>
          <w:spacing w:val="-4"/>
        </w:rPr>
        <w:t xml:space="preserve"> </w:t>
      </w:r>
      <w:r>
        <w:t>tra</w:t>
      </w:r>
      <w:r w:rsidRPr="001C4E80">
        <w:rPr>
          <w:spacing w:val="1"/>
        </w:rPr>
        <w:t>c</w:t>
      </w:r>
      <w:r>
        <w:t>k</w:t>
      </w:r>
      <w:r w:rsidRPr="001C4E80">
        <w:rPr>
          <w:spacing w:val="-3"/>
        </w:rPr>
        <w:t xml:space="preserve"> </w:t>
      </w:r>
      <w:r>
        <w:t>t</w:t>
      </w:r>
      <w:r w:rsidRPr="001C4E80">
        <w:rPr>
          <w:spacing w:val="-1"/>
        </w:rPr>
        <w:t>h</w:t>
      </w:r>
      <w:r>
        <w:t>e</w:t>
      </w:r>
      <w:r w:rsidRPr="001C4E80">
        <w:rPr>
          <w:spacing w:val="3"/>
        </w:rPr>
        <w:t xml:space="preserve"> </w:t>
      </w:r>
      <w:r w:rsidRPr="001C4E80">
        <w:rPr>
          <w:spacing w:val="-4"/>
        </w:rPr>
        <w:t>m</w:t>
      </w:r>
      <w:r w:rsidRPr="001C4E80">
        <w:rPr>
          <w:spacing w:val="3"/>
        </w:rPr>
        <w:t>o</w:t>
      </w:r>
      <w:r w:rsidRPr="001C4E80">
        <w:rPr>
          <w:spacing w:val="-1"/>
        </w:rPr>
        <w:t>v</w:t>
      </w:r>
      <w:r w:rsidRPr="001C4E80">
        <w:rPr>
          <w:spacing w:val="3"/>
        </w:rPr>
        <w:t>e</w:t>
      </w:r>
      <w:r w:rsidRPr="001C4E80">
        <w:rPr>
          <w:spacing w:val="-1"/>
        </w:rPr>
        <w:t>m</w:t>
      </w:r>
      <w:r>
        <w:t>e</w:t>
      </w:r>
      <w:r w:rsidRPr="001C4E80">
        <w:rPr>
          <w:spacing w:val="-1"/>
        </w:rPr>
        <w:t>n</w:t>
      </w:r>
      <w:r>
        <w:t>t</w:t>
      </w:r>
      <w:r w:rsidRPr="001C4E80">
        <w:rPr>
          <w:spacing w:val="-6"/>
        </w:rPr>
        <w:t xml:space="preserve"> </w:t>
      </w:r>
      <w:r w:rsidRPr="001C4E80">
        <w:rPr>
          <w:spacing w:val="1"/>
        </w:rPr>
        <w:t>o</w:t>
      </w:r>
      <w:r>
        <w:t>f</w:t>
      </w:r>
      <w:r w:rsidRPr="001C4E80">
        <w:rPr>
          <w:spacing w:val="-3"/>
        </w:rPr>
        <w:t xml:space="preserve"> </w:t>
      </w:r>
      <w:r w:rsidRPr="001C4E80">
        <w:rPr>
          <w:spacing w:val="2"/>
        </w:rPr>
        <w:t>t</w:t>
      </w:r>
      <w:r w:rsidRPr="001C4E80">
        <w:rPr>
          <w:spacing w:val="-1"/>
        </w:rPr>
        <w:t>h</w:t>
      </w:r>
      <w:r>
        <w:t>e</w:t>
      </w:r>
      <w:r w:rsidRPr="001C4E80">
        <w:rPr>
          <w:spacing w:val="1"/>
        </w:rPr>
        <w:t xml:space="preserve"> </w:t>
      </w:r>
      <w:r>
        <w:t>S</w:t>
      </w:r>
      <w:r w:rsidRPr="001C4E80">
        <w:rPr>
          <w:spacing w:val="1"/>
        </w:rPr>
        <w:t>u</w:t>
      </w:r>
      <w:r>
        <w:t>n</w:t>
      </w:r>
      <w:r w:rsidRPr="001C4E80">
        <w:rPr>
          <w:spacing w:val="-4"/>
        </w:rPr>
        <w:t xml:space="preserve"> </w:t>
      </w:r>
      <w:r w:rsidRPr="001C4E80">
        <w:rPr>
          <w:spacing w:val="2"/>
        </w:rPr>
        <w:t>i</w:t>
      </w:r>
      <w:r>
        <w:t>n</w:t>
      </w:r>
      <w:r w:rsidRPr="001C4E80">
        <w:rPr>
          <w:spacing w:val="-3"/>
        </w:rPr>
        <w:t xml:space="preserve"> </w:t>
      </w:r>
      <w:r w:rsidRPr="001C4E80">
        <w:rPr>
          <w:spacing w:val="1"/>
        </w:rPr>
        <w:t>ord</w:t>
      </w:r>
      <w:r>
        <w:t>er to</w:t>
      </w:r>
      <w:r w:rsidRPr="001C4E80">
        <w:rPr>
          <w:spacing w:val="-1"/>
        </w:rPr>
        <w:t xml:space="preserve"> </w:t>
      </w:r>
      <w:r>
        <w:t>i</w:t>
      </w:r>
      <w:r w:rsidRPr="001C4E80">
        <w:rPr>
          <w:spacing w:val="-1"/>
        </w:rPr>
        <w:t>n</w:t>
      </w:r>
      <w:r>
        <w:t>c</w:t>
      </w:r>
      <w:r w:rsidRPr="001C4E80">
        <w:rPr>
          <w:spacing w:val="1"/>
        </w:rPr>
        <w:t>r</w:t>
      </w:r>
      <w:r>
        <w:t>e</w:t>
      </w:r>
      <w:r w:rsidRPr="001C4E80">
        <w:rPr>
          <w:spacing w:val="1"/>
        </w:rPr>
        <w:t>a</w:t>
      </w:r>
      <w:r w:rsidRPr="001C4E80">
        <w:rPr>
          <w:spacing w:val="-1"/>
        </w:rPr>
        <w:t>s</w:t>
      </w:r>
      <w:r>
        <w:t>e</w:t>
      </w:r>
      <w:r w:rsidRPr="001C4E80">
        <w:rPr>
          <w:spacing w:val="-6"/>
        </w:rPr>
        <w:t xml:space="preserve"> </w:t>
      </w:r>
      <w:r>
        <w:t>t</w:t>
      </w:r>
      <w:r w:rsidRPr="001C4E80">
        <w:rPr>
          <w:spacing w:val="-1"/>
        </w:rPr>
        <w:t>h</w:t>
      </w:r>
      <w:r>
        <w:t>e</w:t>
      </w:r>
      <w:r w:rsidRPr="001C4E80">
        <w:rPr>
          <w:spacing w:val="1"/>
        </w:rPr>
        <w:t xml:space="preserve"> </w:t>
      </w:r>
      <w:r w:rsidRPr="001C4E80">
        <w:rPr>
          <w:spacing w:val="-1"/>
        </w:rPr>
        <w:t>h</w:t>
      </w:r>
      <w:r>
        <w:t>e</w:t>
      </w:r>
      <w:r w:rsidRPr="001C4E80">
        <w:rPr>
          <w:spacing w:val="1"/>
        </w:rPr>
        <w:t>a</w:t>
      </w:r>
      <w:r>
        <w:t>t</w:t>
      </w:r>
      <w:r w:rsidRPr="001C4E80">
        <w:rPr>
          <w:spacing w:val="-3"/>
        </w:rPr>
        <w:t xml:space="preserve"> </w:t>
      </w:r>
      <w:r w:rsidRPr="001C4E80">
        <w:rPr>
          <w:spacing w:val="-1"/>
        </w:rPr>
        <w:t>g</w:t>
      </w:r>
      <w:r w:rsidRPr="001C4E80">
        <w:rPr>
          <w:spacing w:val="3"/>
        </w:rPr>
        <w:t>e</w:t>
      </w:r>
      <w:r w:rsidRPr="001C4E80">
        <w:rPr>
          <w:spacing w:val="-1"/>
        </w:rPr>
        <w:t>n</w:t>
      </w:r>
      <w:r>
        <w:t>e</w:t>
      </w:r>
      <w:r w:rsidRPr="001C4E80">
        <w:rPr>
          <w:spacing w:val="1"/>
        </w:rPr>
        <w:t>r</w:t>
      </w:r>
      <w:r>
        <w:t>ated</w:t>
      </w:r>
      <w:r w:rsidRPr="001C4E80">
        <w:rPr>
          <w:spacing w:val="-6"/>
        </w:rPr>
        <w:t xml:space="preserve"> </w:t>
      </w:r>
      <w:r w:rsidRPr="001C4E80">
        <w:rPr>
          <w:spacing w:val="1"/>
        </w:rPr>
        <w:t>d</w:t>
      </w:r>
      <w:r w:rsidRPr="001C4E80">
        <w:rPr>
          <w:spacing w:val="-1"/>
        </w:rPr>
        <w:t>u</w:t>
      </w:r>
      <w:r>
        <w:t>e</w:t>
      </w:r>
      <w:r w:rsidRPr="001C4E80">
        <w:rPr>
          <w:spacing w:val="-2"/>
        </w:rPr>
        <w:t xml:space="preserve"> </w:t>
      </w:r>
      <w:r>
        <w:t>to</w:t>
      </w:r>
      <w:r w:rsidRPr="001C4E80">
        <w:rPr>
          <w:spacing w:val="-1"/>
        </w:rPr>
        <w:t xml:space="preserve"> </w:t>
      </w:r>
      <w:r>
        <w:t>t</w:t>
      </w:r>
      <w:r w:rsidRPr="001C4E80">
        <w:rPr>
          <w:spacing w:val="-1"/>
        </w:rPr>
        <w:t>h</w:t>
      </w:r>
      <w:r>
        <w:t>e</w:t>
      </w:r>
      <w:r w:rsidRPr="001C4E80">
        <w:rPr>
          <w:spacing w:val="-1"/>
        </w:rPr>
        <w:t xml:space="preserve"> </w:t>
      </w:r>
      <w:r>
        <w:t>c</w:t>
      </w:r>
      <w:r w:rsidRPr="001C4E80">
        <w:rPr>
          <w:spacing w:val="1"/>
        </w:rPr>
        <w:t>o</w:t>
      </w:r>
      <w:r w:rsidRPr="001C4E80">
        <w:rPr>
          <w:spacing w:val="-1"/>
        </w:rPr>
        <w:t>n</w:t>
      </w:r>
      <w:r>
        <w:t>c</w:t>
      </w:r>
      <w:r w:rsidRPr="001C4E80">
        <w:rPr>
          <w:spacing w:val="1"/>
        </w:rPr>
        <w:t>en</w:t>
      </w:r>
      <w:r>
        <w:t>trati</w:t>
      </w:r>
      <w:r w:rsidRPr="001C4E80">
        <w:rPr>
          <w:spacing w:val="1"/>
        </w:rPr>
        <w:t>o</w:t>
      </w:r>
      <w:r>
        <w:t>n</w:t>
      </w:r>
      <w:r w:rsidRPr="001C4E80">
        <w:rPr>
          <w:spacing w:val="-12"/>
        </w:rPr>
        <w:t xml:space="preserve"> </w:t>
      </w:r>
      <w:r w:rsidRPr="001C4E80">
        <w:rPr>
          <w:spacing w:val="1"/>
        </w:rPr>
        <w:t>o</w:t>
      </w:r>
      <w:r>
        <w:t>f</w:t>
      </w:r>
      <w:r w:rsidRPr="001C4E80">
        <w:rPr>
          <w:spacing w:val="-3"/>
        </w:rPr>
        <w:t xml:space="preserve"> </w:t>
      </w:r>
      <w:r w:rsidRPr="001C4E80">
        <w:rPr>
          <w:spacing w:val="2"/>
        </w:rPr>
        <w:t>t</w:t>
      </w:r>
      <w:r w:rsidRPr="001C4E80">
        <w:rPr>
          <w:spacing w:val="-1"/>
        </w:rPr>
        <w:t>h</w:t>
      </w:r>
      <w:r>
        <w:t>e</w:t>
      </w:r>
      <w:r w:rsidRPr="001C4E80">
        <w:rPr>
          <w:spacing w:val="1"/>
        </w:rPr>
        <w:t xml:space="preserve"> </w:t>
      </w:r>
      <w:r w:rsidRPr="001C4E80">
        <w:rPr>
          <w:spacing w:val="-1"/>
        </w:rPr>
        <w:t>s</w:t>
      </w:r>
      <w:r w:rsidRPr="001C4E80">
        <w:rPr>
          <w:spacing w:val="1"/>
        </w:rPr>
        <w:t>u</w:t>
      </w:r>
      <w:r w:rsidRPr="001C4E80">
        <w:rPr>
          <w:spacing w:val="-1"/>
        </w:rPr>
        <w:t>n</w:t>
      </w:r>
      <w:r>
        <w:t>l</w:t>
      </w:r>
      <w:r w:rsidRPr="001C4E80">
        <w:rPr>
          <w:spacing w:val="2"/>
        </w:rPr>
        <w:t>i</w:t>
      </w:r>
      <w:r w:rsidRPr="001C4E80">
        <w:rPr>
          <w:spacing w:val="-1"/>
        </w:rPr>
        <w:t>gh</w:t>
      </w:r>
      <w:r>
        <w:t>t.</w:t>
      </w:r>
    </w:p>
    <w:p w:rsidR="00380B01" w:rsidRDefault="00380B01" w:rsidP="001C4E80">
      <w:pPr>
        <w:spacing w:line="200" w:lineRule="exact"/>
        <w:jc w:val="both"/>
      </w:pPr>
    </w:p>
    <w:p w:rsidR="00380B01" w:rsidRDefault="00380B01" w:rsidP="001C4E80">
      <w:pPr>
        <w:spacing w:line="200" w:lineRule="exact"/>
        <w:jc w:val="both"/>
      </w:pPr>
    </w:p>
    <w:p w:rsidR="00380B01" w:rsidRDefault="00380B01" w:rsidP="001C4E80">
      <w:pPr>
        <w:spacing w:before="17" w:line="200" w:lineRule="exact"/>
        <w:jc w:val="both"/>
      </w:pPr>
    </w:p>
    <w:p w:rsidR="00380B01" w:rsidRDefault="002E68D2" w:rsidP="001C4E80">
      <w:pPr>
        <w:spacing w:before="32"/>
        <w:ind w:left="100"/>
        <w:jc w:val="both"/>
        <w:rPr>
          <w:sz w:val="22"/>
          <w:szCs w:val="22"/>
        </w:rPr>
      </w:pPr>
      <w:r>
        <w:pict>
          <v:group id="_x0000_s1034" style="position:absolute;left:0;text-align:left;margin-left:70.6pt;margin-top:1.8pt;width:454.25pt;height:14.5pt;z-index:-251652608;mso-position-horizontal-relative:page" coordorigin="1412,36" coordsize="9085,290">
            <v:shape id="_x0000_s1035" style="position:absolute;left:1412;top:36;width:9085;height:290" coordorigin="1412,36" coordsize="9085,290" path="m1412,326r9085,l10497,36r-9085,l1412,326xe" fillcolor="#deeaf6" stroked="f">
              <v:path arrowok="t"/>
            </v:shape>
            <w10:wrap anchorx="page"/>
          </v:group>
        </w:pict>
      </w:r>
      <w:r w:rsidR="001C4E80">
        <w:rPr>
          <w:b/>
          <w:sz w:val="22"/>
          <w:szCs w:val="22"/>
        </w:rPr>
        <w:t>POSIT</w:t>
      </w:r>
      <w:r w:rsidR="001C4E80">
        <w:rPr>
          <w:b/>
          <w:spacing w:val="-2"/>
          <w:sz w:val="22"/>
          <w:szCs w:val="22"/>
        </w:rPr>
        <w:t>I</w:t>
      </w:r>
      <w:r w:rsidR="001C4E80">
        <w:rPr>
          <w:b/>
          <w:spacing w:val="1"/>
          <w:sz w:val="22"/>
          <w:szCs w:val="22"/>
        </w:rPr>
        <w:t>O</w:t>
      </w:r>
      <w:r w:rsidR="001C4E80">
        <w:rPr>
          <w:b/>
          <w:sz w:val="22"/>
          <w:szCs w:val="22"/>
        </w:rPr>
        <w:t>N</w:t>
      </w:r>
      <w:r w:rsidR="001C4E80">
        <w:rPr>
          <w:b/>
          <w:spacing w:val="-1"/>
          <w:sz w:val="22"/>
          <w:szCs w:val="22"/>
        </w:rPr>
        <w:t xml:space="preserve"> O</w:t>
      </w:r>
      <w:r w:rsidR="001C4E80">
        <w:rPr>
          <w:b/>
          <w:sz w:val="22"/>
          <w:szCs w:val="22"/>
        </w:rPr>
        <w:t xml:space="preserve">F </w:t>
      </w:r>
      <w:r w:rsidR="001C4E80">
        <w:rPr>
          <w:b/>
          <w:spacing w:val="-2"/>
          <w:sz w:val="22"/>
          <w:szCs w:val="22"/>
        </w:rPr>
        <w:t>R</w:t>
      </w:r>
      <w:r w:rsidR="001C4E80">
        <w:rPr>
          <w:b/>
          <w:spacing w:val="-1"/>
          <w:sz w:val="22"/>
          <w:szCs w:val="22"/>
        </w:rPr>
        <w:t>E</w:t>
      </w:r>
      <w:r w:rsidR="001C4E80">
        <w:rPr>
          <w:b/>
          <w:sz w:val="22"/>
          <w:szCs w:val="22"/>
        </w:rPr>
        <w:t>S</w:t>
      </w:r>
      <w:r w:rsidR="001C4E80">
        <w:rPr>
          <w:b/>
          <w:spacing w:val="-1"/>
          <w:sz w:val="22"/>
          <w:szCs w:val="22"/>
        </w:rPr>
        <w:t>P</w:t>
      </w:r>
      <w:r w:rsidR="001C4E80">
        <w:rPr>
          <w:b/>
          <w:spacing w:val="1"/>
          <w:sz w:val="22"/>
          <w:szCs w:val="22"/>
        </w:rPr>
        <w:t>O</w:t>
      </w:r>
      <w:r w:rsidR="001C4E80">
        <w:rPr>
          <w:b/>
          <w:spacing w:val="-3"/>
          <w:sz w:val="22"/>
          <w:szCs w:val="22"/>
        </w:rPr>
        <w:t>N</w:t>
      </w:r>
      <w:r w:rsidR="001C4E80">
        <w:rPr>
          <w:b/>
          <w:sz w:val="22"/>
          <w:szCs w:val="22"/>
        </w:rPr>
        <w:t>SI</w:t>
      </w:r>
      <w:r w:rsidR="001C4E80">
        <w:rPr>
          <w:b/>
          <w:spacing w:val="-1"/>
          <w:sz w:val="22"/>
          <w:szCs w:val="22"/>
        </w:rPr>
        <w:t>B</w:t>
      </w:r>
      <w:r w:rsidR="001C4E80">
        <w:rPr>
          <w:b/>
          <w:sz w:val="22"/>
          <w:szCs w:val="22"/>
        </w:rPr>
        <w:t>ILI</w:t>
      </w:r>
      <w:r w:rsidR="001C4E80">
        <w:rPr>
          <w:b/>
          <w:spacing w:val="-1"/>
          <w:sz w:val="22"/>
          <w:szCs w:val="22"/>
        </w:rPr>
        <w:t>T</w:t>
      </w:r>
      <w:r w:rsidR="001C4E80">
        <w:rPr>
          <w:b/>
          <w:sz w:val="22"/>
          <w:szCs w:val="22"/>
        </w:rPr>
        <w:t>Y</w:t>
      </w:r>
    </w:p>
    <w:p w:rsidR="00380B01" w:rsidRDefault="00380B01" w:rsidP="001C4E80">
      <w:pPr>
        <w:spacing w:before="8" w:line="180" w:lineRule="exact"/>
        <w:jc w:val="both"/>
        <w:rPr>
          <w:sz w:val="19"/>
          <w:szCs w:val="19"/>
        </w:rPr>
      </w:pPr>
    </w:p>
    <w:p w:rsidR="00380B01" w:rsidRDefault="001C4E80" w:rsidP="001C4E80">
      <w:pPr>
        <w:pStyle w:val="ListParagraph"/>
        <w:numPr>
          <w:ilvl w:val="0"/>
          <w:numId w:val="2"/>
        </w:numPr>
        <w:tabs>
          <w:tab w:val="left" w:pos="820"/>
        </w:tabs>
        <w:spacing w:line="272" w:lineRule="auto"/>
        <w:ind w:right="82"/>
        <w:jc w:val="both"/>
      </w:pPr>
      <w:r w:rsidRPr="001C4E80">
        <w:rPr>
          <w:b/>
          <w:spacing w:val="-1"/>
        </w:rPr>
        <w:t>T</w:t>
      </w:r>
      <w:r w:rsidRPr="001C4E80">
        <w:rPr>
          <w:b/>
        </w:rPr>
        <w:t>e</w:t>
      </w:r>
      <w:r w:rsidRPr="001C4E80">
        <w:rPr>
          <w:b/>
          <w:spacing w:val="1"/>
        </w:rPr>
        <w:t>a</w:t>
      </w:r>
      <w:r w:rsidRPr="001C4E80">
        <w:rPr>
          <w:b/>
        </w:rPr>
        <w:t>ching</w:t>
      </w:r>
      <w:r w:rsidRPr="001C4E80">
        <w:rPr>
          <w:b/>
          <w:spacing w:val="45"/>
        </w:rPr>
        <w:t xml:space="preserve"> </w:t>
      </w:r>
      <w:r w:rsidRPr="001C4E80">
        <w:rPr>
          <w:b/>
        </w:rPr>
        <w:t>As</w:t>
      </w:r>
      <w:r w:rsidRPr="001C4E80">
        <w:rPr>
          <w:b/>
          <w:spacing w:val="-1"/>
        </w:rPr>
        <w:t>s</w:t>
      </w:r>
      <w:r w:rsidRPr="001C4E80">
        <w:rPr>
          <w:b/>
          <w:spacing w:val="2"/>
        </w:rPr>
        <w:t>i</w:t>
      </w:r>
      <w:r w:rsidRPr="001C4E80">
        <w:rPr>
          <w:b/>
          <w:spacing w:val="-1"/>
        </w:rPr>
        <w:t>s</w:t>
      </w:r>
      <w:r w:rsidRPr="001C4E80">
        <w:rPr>
          <w:b/>
          <w:spacing w:val="1"/>
        </w:rPr>
        <w:t>ta</w:t>
      </w:r>
      <w:r w:rsidRPr="001C4E80">
        <w:rPr>
          <w:b/>
        </w:rPr>
        <w:t>nt</w:t>
      </w:r>
      <w:r w:rsidRPr="001C4E80">
        <w:rPr>
          <w:b/>
          <w:spacing w:val="47"/>
        </w:rPr>
        <w:t xml:space="preserve"> </w:t>
      </w:r>
      <w:r w:rsidRPr="001C4E80">
        <w:rPr>
          <w:spacing w:val="-2"/>
        </w:rPr>
        <w:t>f</w:t>
      </w:r>
      <w:r w:rsidRPr="001C4E80">
        <w:rPr>
          <w:spacing w:val="1"/>
        </w:rPr>
        <w:t>o</w:t>
      </w:r>
      <w:r>
        <w:t xml:space="preserve">r </w:t>
      </w:r>
      <w:r w:rsidRPr="001C4E80">
        <w:rPr>
          <w:spacing w:val="2"/>
        </w:rPr>
        <w:t>Mechanical</w:t>
      </w:r>
      <w:r w:rsidRPr="001C4E80">
        <w:rPr>
          <w:spacing w:val="44"/>
        </w:rPr>
        <w:t xml:space="preserve"> </w:t>
      </w:r>
      <w:r w:rsidRPr="001C4E80">
        <w:rPr>
          <w:spacing w:val="1"/>
        </w:rPr>
        <w:t>Wor</w:t>
      </w:r>
      <w:r w:rsidRPr="001C4E80">
        <w:rPr>
          <w:spacing w:val="-1"/>
        </w:rPr>
        <w:t>ksh</w:t>
      </w:r>
      <w:r w:rsidRPr="001C4E80">
        <w:rPr>
          <w:spacing w:val="1"/>
        </w:rPr>
        <w:t>o</w:t>
      </w:r>
      <w:r>
        <w:t>p</w:t>
      </w:r>
      <w:r w:rsidRPr="001C4E80">
        <w:rPr>
          <w:spacing w:val="46"/>
        </w:rPr>
        <w:t xml:space="preserve"> </w:t>
      </w:r>
      <w:r w:rsidRPr="001C4E80">
        <w:rPr>
          <w:spacing w:val="1"/>
        </w:rPr>
        <w:t>(2</w:t>
      </w:r>
      <w:r w:rsidRPr="001C4E80">
        <w:rPr>
          <w:spacing w:val="-1"/>
        </w:rPr>
        <w:t>0</w:t>
      </w:r>
      <w:r w:rsidRPr="001C4E80">
        <w:rPr>
          <w:spacing w:val="1"/>
        </w:rPr>
        <w:t>1</w:t>
      </w:r>
      <w:r w:rsidRPr="001C4E80">
        <w:rPr>
          <w:spacing w:val="5"/>
        </w:rPr>
        <w:t>4</w:t>
      </w:r>
      <w:r w:rsidRPr="001C4E80">
        <w:rPr>
          <w:spacing w:val="-2"/>
        </w:rPr>
        <w:t>-</w:t>
      </w:r>
      <w:r w:rsidRPr="001C4E80">
        <w:rPr>
          <w:spacing w:val="1"/>
        </w:rPr>
        <w:t>1</w:t>
      </w:r>
      <w:r w:rsidRPr="001C4E80">
        <w:rPr>
          <w:spacing w:val="-1"/>
        </w:rPr>
        <w:t>5</w:t>
      </w:r>
      <w:r w:rsidRPr="001C4E80">
        <w:rPr>
          <w:spacing w:val="1"/>
        </w:rPr>
        <w:t>)</w:t>
      </w:r>
      <w:r>
        <w:t>,</w:t>
      </w:r>
      <w:r w:rsidRPr="001C4E80">
        <w:rPr>
          <w:spacing w:val="44"/>
        </w:rPr>
        <w:t xml:space="preserve"> </w:t>
      </w:r>
      <w:r w:rsidRPr="001C4E80">
        <w:rPr>
          <w:spacing w:val="-3"/>
        </w:rPr>
        <w:t>C</w:t>
      </w:r>
      <w:r w:rsidRPr="001C4E80">
        <w:rPr>
          <w:spacing w:val="3"/>
        </w:rPr>
        <w:t>T</w:t>
      </w:r>
      <w:r w:rsidRPr="001C4E80">
        <w:rPr>
          <w:spacing w:val="-2"/>
        </w:rPr>
        <w:t>A</w:t>
      </w:r>
      <w:r w:rsidRPr="001C4E80">
        <w:rPr>
          <w:spacing w:val="1"/>
        </w:rPr>
        <w:t>R</w:t>
      </w:r>
      <w:r>
        <w:t>A</w:t>
      </w:r>
      <w:r w:rsidRPr="001C4E80">
        <w:rPr>
          <w:spacing w:val="44"/>
        </w:rPr>
        <w:t xml:space="preserve"> </w:t>
      </w:r>
      <w:r>
        <w:t>a</w:t>
      </w:r>
      <w:r w:rsidRPr="001C4E80">
        <w:rPr>
          <w:spacing w:val="-1"/>
        </w:rPr>
        <w:t>n</w:t>
      </w:r>
      <w:r>
        <w:t xml:space="preserve">d </w:t>
      </w:r>
      <w:r w:rsidRPr="001C4E80">
        <w:rPr>
          <w:spacing w:val="1"/>
        </w:rPr>
        <w:t>for</w:t>
      </w:r>
      <w:r>
        <w:t xml:space="preserve"> </w:t>
      </w:r>
      <w:r w:rsidRPr="001C4E80">
        <w:rPr>
          <w:spacing w:val="2"/>
        </w:rPr>
        <w:t>Food</w:t>
      </w:r>
      <w:r w:rsidRPr="001C4E80">
        <w:rPr>
          <w:spacing w:val="50"/>
        </w:rPr>
        <w:t xml:space="preserve"> </w:t>
      </w:r>
      <w:r w:rsidRPr="001C4E80">
        <w:rPr>
          <w:spacing w:val="-2"/>
        </w:rPr>
        <w:t>L</w:t>
      </w:r>
      <w:r>
        <w:t xml:space="preserve">ab </w:t>
      </w:r>
      <w:r w:rsidRPr="001C4E80">
        <w:rPr>
          <w:spacing w:val="1"/>
        </w:rPr>
        <w:t>(20</w:t>
      </w:r>
      <w:r w:rsidRPr="001C4E80">
        <w:rPr>
          <w:spacing w:val="-1"/>
        </w:rPr>
        <w:t>1</w:t>
      </w:r>
      <w:r w:rsidRPr="001C4E80">
        <w:rPr>
          <w:spacing w:val="6"/>
        </w:rPr>
        <w:t>5</w:t>
      </w:r>
      <w:r w:rsidRPr="001C4E80">
        <w:rPr>
          <w:spacing w:val="-2"/>
        </w:rPr>
        <w:t>-</w:t>
      </w:r>
      <w:r w:rsidRPr="001C4E80">
        <w:rPr>
          <w:spacing w:val="1"/>
        </w:rPr>
        <w:t>16)</w:t>
      </w:r>
      <w:r>
        <w:t xml:space="preserve">, </w:t>
      </w:r>
      <w:r w:rsidRPr="001C4E80">
        <w:rPr>
          <w:spacing w:val="-1"/>
        </w:rPr>
        <w:t>C</w:t>
      </w:r>
      <w:r w:rsidRPr="001C4E80">
        <w:rPr>
          <w:spacing w:val="3"/>
        </w:rPr>
        <w:t>T</w:t>
      </w:r>
      <w:r w:rsidRPr="001C4E80">
        <w:rPr>
          <w:spacing w:val="-2"/>
        </w:rPr>
        <w:t>A</w:t>
      </w:r>
      <w:r w:rsidRPr="001C4E80">
        <w:rPr>
          <w:spacing w:val="1"/>
        </w:rPr>
        <w:t>R</w:t>
      </w:r>
      <w:r w:rsidRPr="001C4E80">
        <w:rPr>
          <w:spacing w:val="-2"/>
        </w:rPr>
        <w:t>A</w:t>
      </w:r>
      <w:r>
        <w:t>.</w:t>
      </w:r>
    </w:p>
    <w:p w:rsidR="00380B01" w:rsidRDefault="001C4E80" w:rsidP="001C4E80">
      <w:pPr>
        <w:pStyle w:val="ListParagraph"/>
        <w:numPr>
          <w:ilvl w:val="0"/>
          <w:numId w:val="2"/>
        </w:numPr>
        <w:spacing w:before="4"/>
        <w:jc w:val="both"/>
      </w:pPr>
      <w:r w:rsidRPr="001C4E80">
        <w:rPr>
          <w:b/>
          <w:spacing w:val="1"/>
        </w:rPr>
        <w:t>Ho</w:t>
      </w:r>
      <w:r w:rsidRPr="001C4E80">
        <w:rPr>
          <w:b/>
          <w:spacing w:val="-1"/>
        </w:rPr>
        <w:t>s</w:t>
      </w:r>
      <w:r w:rsidRPr="001C4E80">
        <w:rPr>
          <w:b/>
          <w:spacing w:val="1"/>
        </w:rPr>
        <w:t>t</w:t>
      </w:r>
      <w:r w:rsidRPr="001C4E80">
        <w:rPr>
          <w:b/>
        </w:rPr>
        <w:t>el</w:t>
      </w:r>
      <w:r w:rsidRPr="001C4E80">
        <w:rPr>
          <w:b/>
          <w:spacing w:val="-5"/>
        </w:rPr>
        <w:t xml:space="preserve"> </w:t>
      </w:r>
      <w:r w:rsidRPr="001C4E80">
        <w:rPr>
          <w:b/>
        </w:rPr>
        <w:t>Al</w:t>
      </w:r>
      <w:r w:rsidRPr="001C4E80">
        <w:rPr>
          <w:b/>
          <w:spacing w:val="2"/>
        </w:rPr>
        <w:t>u</w:t>
      </w:r>
      <w:r w:rsidRPr="001C4E80">
        <w:rPr>
          <w:b/>
          <w:spacing w:val="-3"/>
        </w:rPr>
        <w:t>m</w:t>
      </w:r>
      <w:r w:rsidRPr="001C4E80">
        <w:rPr>
          <w:b/>
        </w:rPr>
        <w:t>ni</w:t>
      </w:r>
      <w:r w:rsidRPr="001C4E80">
        <w:rPr>
          <w:b/>
          <w:spacing w:val="-6"/>
        </w:rPr>
        <w:t xml:space="preserve"> </w:t>
      </w:r>
      <w:r w:rsidRPr="001C4E80">
        <w:rPr>
          <w:b/>
        </w:rPr>
        <w:t>Sec</w:t>
      </w:r>
      <w:r w:rsidRPr="001C4E80">
        <w:rPr>
          <w:b/>
          <w:spacing w:val="1"/>
        </w:rPr>
        <w:t>r</w:t>
      </w:r>
      <w:r w:rsidRPr="001C4E80">
        <w:rPr>
          <w:b/>
        </w:rPr>
        <w:t>e</w:t>
      </w:r>
      <w:r w:rsidRPr="001C4E80">
        <w:rPr>
          <w:b/>
          <w:spacing w:val="1"/>
        </w:rPr>
        <w:t>ta</w:t>
      </w:r>
      <w:r w:rsidRPr="001C4E80">
        <w:rPr>
          <w:b/>
        </w:rPr>
        <w:t>ry</w:t>
      </w:r>
      <w:r w:rsidRPr="001C4E80">
        <w:rPr>
          <w:b/>
          <w:spacing w:val="-4"/>
        </w:rPr>
        <w:t xml:space="preserve"> </w:t>
      </w:r>
      <w:r w:rsidRPr="001C4E80">
        <w:rPr>
          <w:spacing w:val="-2"/>
        </w:rPr>
        <w:t>f</w:t>
      </w:r>
      <w:r w:rsidRPr="001C4E80">
        <w:rPr>
          <w:spacing w:val="1"/>
        </w:rPr>
        <w:t>o</w:t>
      </w:r>
      <w:r>
        <w:t>r</w:t>
      </w:r>
      <w:r w:rsidRPr="001C4E80">
        <w:rPr>
          <w:spacing w:val="-1"/>
        </w:rPr>
        <w:t xml:space="preserve"> </w:t>
      </w:r>
      <w:r>
        <w:t>H</w:t>
      </w:r>
      <w:r w:rsidRPr="001C4E80">
        <w:rPr>
          <w:spacing w:val="1"/>
        </w:rPr>
        <w:t>12</w:t>
      </w:r>
      <w:r>
        <w:t>,</w:t>
      </w:r>
      <w:r w:rsidRPr="001C4E80">
        <w:rPr>
          <w:spacing w:val="-3"/>
        </w:rPr>
        <w:t xml:space="preserve"> </w:t>
      </w:r>
      <w:r w:rsidRPr="001C4E80">
        <w:rPr>
          <w:spacing w:val="1"/>
        </w:rPr>
        <w:t>2</w:t>
      </w:r>
      <w:r w:rsidRPr="001C4E80">
        <w:rPr>
          <w:spacing w:val="-1"/>
        </w:rPr>
        <w:t>0</w:t>
      </w:r>
      <w:r w:rsidRPr="001C4E80">
        <w:rPr>
          <w:spacing w:val="1"/>
        </w:rPr>
        <w:t>1</w:t>
      </w:r>
      <w:r w:rsidRPr="001C4E80">
        <w:rPr>
          <w:spacing w:val="3"/>
        </w:rPr>
        <w:t>4</w:t>
      </w:r>
      <w:r w:rsidRPr="001C4E80">
        <w:rPr>
          <w:spacing w:val="-2"/>
        </w:rPr>
        <w:t>-</w:t>
      </w:r>
      <w:r w:rsidRPr="001C4E80">
        <w:rPr>
          <w:spacing w:val="1"/>
        </w:rPr>
        <w:t>1</w:t>
      </w:r>
      <w:r>
        <w:t>5</w:t>
      </w:r>
      <w:r w:rsidRPr="001C4E80">
        <w:rPr>
          <w:spacing w:val="-6"/>
        </w:rPr>
        <w:t xml:space="preserve"> </w:t>
      </w:r>
      <w:r>
        <w:t>a</w:t>
      </w:r>
      <w:r w:rsidRPr="001C4E80">
        <w:rPr>
          <w:spacing w:val="-1"/>
        </w:rPr>
        <w:t>n</w:t>
      </w:r>
      <w:r>
        <w:t>d</w:t>
      </w:r>
      <w:r w:rsidRPr="001C4E80">
        <w:rPr>
          <w:spacing w:val="-2"/>
        </w:rPr>
        <w:t xml:space="preserve"> </w:t>
      </w:r>
      <w:r w:rsidRPr="001C4E80">
        <w:rPr>
          <w:spacing w:val="1"/>
        </w:rPr>
        <w:t>p</w:t>
      </w:r>
      <w:r w:rsidRPr="001C4E80">
        <w:rPr>
          <w:spacing w:val="-2"/>
        </w:rPr>
        <w:t>a</w:t>
      </w:r>
      <w:r w:rsidRPr="001C4E80">
        <w:rPr>
          <w:spacing w:val="1"/>
        </w:rPr>
        <w:t>r</w:t>
      </w:r>
      <w:r>
        <w:t>t</w:t>
      </w:r>
      <w:r w:rsidRPr="001C4E80">
        <w:rPr>
          <w:spacing w:val="-3"/>
        </w:rPr>
        <w:t xml:space="preserve"> </w:t>
      </w:r>
      <w:r w:rsidRPr="001C4E80">
        <w:rPr>
          <w:spacing w:val="1"/>
        </w:rPr>
        <w:t>o</w:t>
      </w:r>
      <w:r>
        <w:t>f</w:t>
      </w:r>
      <w:r w:rsidRPr="001C4E80">
        <w:rPr>
          <w:spacing w:val="-3"/>
        </w:rPr>
        <w:t xml:space="preserve"> </w:t>
      </w:r>
      <w:r>
        <w:t>HDA</w:t>
      </w:r>
      <w:r w:rsidRPr="001C4E80">
        <w:rPr>
          <w:spacing w:val="-6"/>
        </w:rPr>
        <w:t xml:space="preserve"> </w:t>
      </w:r>
      <w:r>
        <w:t>te</w:t>
      </w:r>
      <w:r w:rsidRPr="001C4E80">
        <w:rPr>
          <w:spacing w:val="5"/>
        </w:rPr>
        <w:t>a</w:t>
      </w:r>
      <w:r>
        <w:t>m</w:t>
      </w:r>
      <w:r w:rsidRPr="001C4E80">
        <w:rPr>
          <w:spacing w:val="-5"/>
        </w:rPr>
        <w:t xml:space="preserve"> </w:t>
      </w:r>
      <w:r w:rsidRPr="001C4E80">
        <w:rPr>
          <w:spacing w:val="2"/>
        </w:rPr>
        <w:t>i</w:t>
      </w:r>
      <w:r>
        <w:t>n</w:t>
      </w:r>
      <w:r w:rsidRPr="001C4E80">
        <w:rPr>
          <w:spacing w:val="-3"/>
        </w:rPr>
        <w:t xml:space="preserve"> </w:t>
      </w:r>
      <w:r w:rsidRPr="001C4E80">
        <w:rPr>
          <w:spacing w:val="2"/>
        </w:rPr>
        <w:t>S</w:t>
      </w:r>
      <w:r>
        <w:t>A</w:t>
      </w:r>
      <w:r w:rsidRPr="001C4E80">
        <w:rPr>
          <w:spacing w:val="-1"/>
        </w:rPr>
        <w:t>RC</w:t>
      </w:r>
      <w:r>
        <w:t>,</w:t>
      </w:r>
      <w:r w:rsidRPr="001C4E80">
        <w:rPr>
          <w:spacing w:val="-5"/>
        </w:rPr>
        <w:t xml:space="preserve"> </w:t>
      </w:r>
      <w:r w:rsidRPr="001C4E80">
        <w:rPr>
          <w:spacing w:val="1"/>
        </w:rPr>
        <w:t>II</w:t>
      </w:r>
      <w:r w:rsidRPr="001C4E80">
        <w:rPr>
          <w:spacing w:val="5"/>
        </w:rPr>
        <w:t>T</w:t>
      </w:r>
      <w:r w:rsidRPr="001C4E80">
        <w:rPr>
          <w:spacing w:val="-2"/>
        </w:rPr>
        <w:t>-</w:t>
      </w:r>
      <w:r>
        <w:t>B</w:t>
      </w:r>
      <w:r w:rsidRPr="001C4E80">
        <w:rPr>
          <w:spacing w:val="-3"/>
        </w:rPr>
        <w:t xml:space="preserve"> </w:t>
      </w:r>
      <w:r>
        <w:t>in</w:t>
      </w:r>
      <w:r w:rsidRPr="001C4E80">
        <w:rPr>
          <w:spacing w:val="-3"/>
        </w:rPr>
        <w:t xml:space="preserve"> </w:t>
      </w:r>
      <w:r w:rsidRPr="001C4E80">
        <w:rPr>
          <w:spacing w:val="1"/>
        </w:rPr>
        <w:t>2</w:t>
      </w:r>
      <w:r w:rsidRPr="001C4E80">
        <w:rPr>
          <w:spacing w:val="-1"/>
        </w:rPr>
        <w:t>0</w:t>
      </w:r>
      <w:r w:rsidRPr="001C4E80">
        <w:rPr>
          <w:spacing w:val="1"/>
        </w:rPr>
        <w:t>1</w:t>
      </w:r>
      <w:r w:rsidRPr="001C4E80">
        <w:rPr>
          <w:spacing w:val="3"/>
        </w:rPr>
        <w:t>4</w:t>
      </w:r>
      <w:r w:rsidRPr="001C4E80">
        <w:rPr>
          <w:spacing w:val="-2"/>
        </w:rPr>
        <w:t>-</w:t>
      </w:r>
      <w:r w:rsidRPr="001C4E80">
        <w:rPr>
          <w:spacing w:val="1"/>
        </w:rPr>
        <w:t>2015</w:t>
      </w:r>
    </w:p>
    <w:p w:rsidR="00380B01" w:rsidRDefault="001C4E80" w:rsidP="001C4E80">
      <w:pPr>
        <w:pStyle w:val="ListParagraph"/>
        <w:numPr>
          <w:ilvl w:val="0"/>
          <w:numId w:val="2"/>
        </w:numPr>
        <w:tabs>
          <w:tab w:val="left" w:pos="820"/>
        </w:tabs>
        <w:spacing w:before="18" w:line="260" w:lineRule="atLeast"/>
        <w:ind w:right="90"/>
        <w:jc w:val="both"/>
      </w:pPr>
      <w:r w:rsidRPr="001C4E80">
        <w:rPr>
          <w:b/>
        </w:rPr>
        <w:t>Vic</w:t>
      </w:r>
      <w:r w:rsidRPr="001C4E80">
        <w:rPr>
          <w:b/>
          <w:spacing w:val="1"/>
        </w:rPr>
        <w:t>e-</w:t>
      </w:r>
      <w:r w:rsidRPr="001C4E80">
        <w:rPr>
          <w:b/>
        </w:rPr>
        <w:t>Sec</w:t>
      </w:r>
      <w:r w:rsidRPr="001C4E80">
        <w:rPr>
          <w:b/>
          <w:spacing w:val="1"/>
        </w:rPr>
        <w:t>r</w:t>
      </w:r>
      <w:r w:rsidRPr="001C4E80">
        <w:rPr>
          <w:b/>
        </w:rPr>
        <w:t>e</w:t>
      </w:r>
      <w:r w:rsidRPr="001C4E80">
        <w:rPr>
          <w:b/>
          <w:spacing w:val="1"/>
        </w:rPr>
        <w:t>to</w:t>
      </w:r>
      <w:r w:rsidRPr="001C4E80">
        <w:rPr>
          <w:b/>
        </w:rPr>
        <w:t>ry</w:t>
      </w:r>
      <w:r w:rsidRPr="001C4E80">
        <w:rPr>
          <w:b/>
          <w:spacing w:val="23"/>
        </w:rPr>
        <w:t xml:space="preserve"> </w:t>
      </w:r>
      <w:r w:rsidRPr="001C4E80">
        <w:rPr>
          <w:spacing w:val="-2"/>
        </w:rPr>
        <w:t>f</w:t>
      </w:r>
      <w:r w:rsidRPr="001C4E80">
        <w:rPr>
          <w:spacing w:val="1"/>
        </w:rPr>
        <w:t>o</w:t>
      </w:r>
      <w:r>
        <w:t>r</w:t>
      </w:r>
      <w:r w:rsidRPr="001C4E80">
        <w:rPr>
          <w:spacing w:val="32"/>
        </w:rPr>
        <w:t xml:space="preserve"> </w:t>
      </w:r>
      <w:r>
        <w:t>t</w:t>
      </w:r>
      <w:r w:rsidRPr="001C4E80">
        <w:rPr>
          <w:spacing w:val="-1"/>
        </w:rPr>
        <w:t>h</w:t>
      </w:r>
      <w:r>
        <w:t>e</w:t>
      </w:r>
      <w:r w:rsidRPr="001C4E80">
        <w:rPr>
          <w:spacing w:val="35"/>
        </w:rPr>
        <w:t xml:space="preserve"> </w:t>
      </w:r>
      <w:r>
        <w:t>M</w:t>
      </w:r>
      <w:r w:rsidRPr="001C4E80">
        <w:rPr>
          <w:spacing w:val="1"/>
        </w:rPr>
        <w:t>e</w:t>
      </w:r>
      <w:r>
        <w:t>c</w:t>
      </w:r>
      <w:r w:rsidRPr="001C4E80">
        <w:rPr>
          <w:spacing w:val="1"/>
        </w:rPr>
        <w:t>h</w:t>
      </w:r>
      <w:r>
        <w:t>a</w:t>
      </w:r>
      <w:r w:rsidRPr="001C4E80">
        <w:rPr>
          <w:spacing w:val="-1"/>
        </w:rPr>
        <w:t>n</w:t>
      </w:r>
      <w:r>
        <w:t>ical</w:t>
      </w:r>
      <w:r w:rsidRPr="001C4E80">
        <w:rPr>
          <w:spacing w:val="25"/>
        </w:rPr>
        <w:t xml:space="preserve"> </w:t>
      </w:r>
      <w:r w:rsidRPr="001C4E80">
        <w:rPr>
          <w:spacing w:val="3"/>
        </w:rPr>
        <w:t>E</w:t>
      </w:r>
      <w:r w:rsidRPr="001C4E80">
        <w:rPr>
          <w:spacing w:val="1"/>
        </w:rPr>
        <w:t>n</w:t>
      </w:r>
      <w:r w:rsidRPr="001C4E80">
        <w:rPr>
          <w:spacing w:val="-1"/>
        </w:rPr>
        <w:t>g</w:t>
      </w:r>
      <w:r>
        <w:t>i</w:t>
      </w:r>
      <w:r w:rsidRPr="001C4E80">
        <w:rPr>
          <w:spacing w:val="-1"/>
        </w:rPr>
        <w:t>n</w:t>
      </w:r>
      <w:r>
        <w:t>e</w:t>
      </w:r>
      <w:r w:rsidRPr="001C4E80">
        <w:rPr>
          <w:spacing w:val="1"/>
        </w:rPr>
        <w:t>er</w:t>
      </w:r>
      <w:r w:rsidRPr="001C4E80">
        <w:rPr>
          <w:spacing w:val="2"/>
        </w:rPr>
        <w:t>i</w:t>
      </w:r>
      <w:r w:rsidRPr="001C4E80">
        <w:rPr>
          <w:spacing w:val="1"/>
        </w:rPr>
        <w:t>n</w:t>
      </w:r>
      <w:r>
        <w:t>g</w:t>
      </w:r>
      <w:r w:rsidRPr="001C4E80">
        <w:rPr>
          <w:spacing w:val="25"/>
        </w:rPr>
        <w:t xml:space="preserve"> </w:t>
      </w:r>
      <w:r>
        <w:t>As</w:t>
      </w:r>
      <w:r w:rsidRPr="001C4E80">
        <w:rPr>
          <w:spacing w:val="-1"/>
        </w:rPr>
        <w:t>s</w:t>
      </w:r>
      <w:r w:rsidRPr="001C4E80">
        <w:rPr>
          <w:spacing w:val="1"/>
        </w:rPr>
        <w:t>o</w:t>
      </w:r>
      <w:r>
        <w:t>ciat</w:t>
      </w:r>
      <w:r w:rsidRPr="001C4E80">
        <w:rPr>
          <w:spacing w:val="2"/>
        </w:rPr>
        <w:t>i</w:t>
      </w:r>
      <w:r w:rsidRPr="001C4E80">
        <w:rPr>
          <w:spacing w:val="1"/>
        </w:rPr>
        <w:t>o</w:t>
      </w:r>
      <w:r>
        <w:t>n</w:t>
      </w:r>
      <w:r w:rsidRPr="001C4E80">
        <w:rPr>
          <w:spacing w:val="28"/>
        </w:rPr>
        <w:t xml:space="preserve"> </w:t>
      </w:r>
      <w:r>
        <w:t>a</w:t>
      </w:r>
      <w:r w:rsidRPr="001C4E80">
        <w:rPr>
          <w:spacing w:val="-1"/>
        </w:rPr>
        <w:t>n</w:t>
      </w:r>
      <w:r>
        <w:t>d</w:t>
      </w:r>
      <w:r w:rsidRPr="001C4E80">
        <w:rPr>
          <w:spacing w:val="35"/>
        </w:rPr>
        <w:t xml:space="preserve"> </w:t>
      </w:r>
      <w:r>
        <w:t>S</w:t>
      </w:r>
      <w:r w:rsidRPr="001C4E80">
        <w:rPr>
          <w:spacing w:val="1"/>
        </w:rPr>
        <w:t>o</w:t>
      </w:r>
      <w:r>
        <w:t>cie</w:t>
      </w:r>
      <w:r w:rsidRPr="001C4E80">
        <w:rPr>
          <w:spacing w:val="3"/>
        </w:rPr>
        <w:t>t</w:t>
      </w:r>
      <w:r>
        <w:t>y</w:t>
      </w:r>
      <w:r w:rsidRPr="001C4E80">
        <w:rPr>
          <w:spacing w:val="27"/>
        </w:rPr>
        <w:t xml:space="preserve"> </w:t>
      </w:r>
      <w:r w:rsidRPr="001C4E80">
        <w:rPr>
          <w:spacing w:val="1"/>
        </w:rPr>
        <w:t>o</w:t>
      </w:r>
      <w:r>
        <w:t>f</w:t>
      </w:r>
      <w:r w:rsidRPr="001C4E80">
        <w:rPr>
          <w:spacing w:val="33"/>
        </w:rPr>
        <w:t xml:space="preserve"> </w:t>
      </w:r>
      <w:r>
        <w:t>A</w:t>
      </w:r>
      <w:r w:rsidRPr="001C4E80">
        <w:rPr>
          <w:spacing w:val="-1"/>
        </w:rPr>
        <w:t>u</w:t>
      </w:r>
      <w:r>
        <w:t>t</w:t>
      </w:r>
      <w:r w:rsidRPr="001C4E80">
        <w:rPr>
          <w:spacing w:val="3"/>
        </w:rPr>
        <w:t>o</w:t>
      </w:r>
      <w:r w:rsidRPr="001C4E80">
        <w:rPr>
          <w:spacing w:val="-1"/>
        </w:rPr>
        <w:t>m</w:t>
      </w:r>
      <w:r w:rsidRPr="001C4E80">
        <w:rPr>
          <w:spacing w:val="1"/>
        </w:rPr>
        <w:t>o</w:t>
      </w:r>
      <w:r>
        <w:t>t</w:t>
      </w:r>
      <w:r w:rsidRPr="001C4E80">
        <w:rPr>
          <w:spacing w:val="2"/>
        </w:rPr>
        <w:t>i</w:t>
      </w:r>
      <w:r w:rsidRPr="001C4E80">
        <w:rPr>
          <w:spacing w:val="-1"/>
        </w:rPr>
        <w:t>v</w:t>
      </w:r>
      <w:r>
        <w:t>e</w:t>
      </w:r>
      <w:r w:rsidRPr="001C4E80">
        <w:rPr>
          <w:spacing w:val="24"/>
        </w:rPr>
        <w:t xml:space="preserve"> </w:t>
      </w:r>
      <w:r w:rsidRPr="001C4E80">
        <w:rPr>
          <w:spacing w:val="3"/>
        </w:rPr>
        <w:t>E</w:t>
      </w:r>
      <w:r w:rsidRPr="001C4E80">
        <w:rPr>
          <w:spacing w:val="-1"/>
        </w:rPr>
        <w:t>ng</w:t>
      </w:r>
      <w:r w:rsidRPr="001C4E80">
        <w:rPr>
          <w:spacing w:val="2"/>
        </w:rPr>
        <w:t>i</w:t>
      </w:r>
      <w:r w:rsidRPr="001C4E80">
        <w:rPr>
          <w:spacing w:val="-1"/>
        </w:rPr>
        <w:t>n</w:t>
      </w:r>
      <w:r>
        <w:t>e</w:t>
      </w:r>
      <w:r w:rsidRPr="001C4E80">
        <w:rPr>
          <w:spacing w:val="1"/>
        </w:rPr>
        <w:t>er</w:t>
      </w:r>
      <w:r w:rsidRPr="001C4E80">
        <w:rPr>
          <w:spacing w:val="-1"/>
        </w:rPr>
        <w:t>s</w:t>
      </w:r>
      <w:r>
        <w:t>, E</w:t>
      </w:r>
      <w:r w:rsidRPr="001C4E80">
        <w:rPr>
          <w:spacing w:val="1"/>
        </w:rPr>
        <w:t>B</w:t>
      </w:r>
      <w:r w:rsidRPr="001C4E80">
        <w:rPr>
          <w:spacing w:val="-2"/>
        </w:rPr>
        <w:t>E</w:t>
      </w:r>
      <w:r w:rsidRPr="001C4E80">
        <w:rPr>
          <w:spacing w:val="4"/>
        </w:rPr>
        <w:t>T</w:t>
      </w:r>
      <w:r w:rsidRPr="001C4E80">
        <w:rPr>
          <w:spacing w:val="-2"/>
        </w:rPr>
        <w:t>-</w:t>
      </w:r>
      <w:r>
        <w:t>i</w:t>
      </w:r>
      <w:r w:rsidRPr="001C4E80">
        <w:rPr>
          <w:spacing w:val="-6"/>
        </w:rPr>
        <w:t xml:space="preserve"> </w:t>
      </w:r>
      <w:r>
        <w:t>C</w:t>
      </w:r>
      <w:r w:rsidRPr="001C4E80">
        <w:rPr>
          <w:spacing w:val="1"/>
        </w:rPr>
        <w:t>o</w:t>
      </w:r>
      <w:r>
        <w:t>lle</w:t>
      </w:r>
      <w:r w:rsidRPr="001C4E80">
        <w:rPr>
          <w:spacing w:val="-1"/>
        </w:rPr>
        <w:t>g</w:t>
      </w:r>
      <w:r>
        <w:t>i</w:t>
      </w:r>
      <w:r w:rsidRPr="001C4E80">
        <w:rPr>
          <w:spacing w:val="2"/>
        </w:rPr>
        <w:t>a</w:t>
      </w:r>
      <w:r>
        <w:t>te</w:t>
      </w:r>
      <w:r w:rsidRPr="001C4E80">
        <w:rPr>
          <w:spacing w:val="-8"/>
        </w:rPr>
        <w:t xml:space="preserve"> </w:t>
      </w:r>
      <w:r w:rsidRPr="001C4E80">
        <w:rPr>
          <w:spacing w:val="-1"/>
        </w:rPr>
        <w:t>C</w:t>
      </w:r>
      <w:r w:rsidRPr="001C4E80">
        <w:rPr>
          <w:spacing w:val="2"/>
        </w:rPr>
        <w:t>l</w:t>
      </w:r>
      <w:r w:rsidRPr="001C4E80">
        <w:rPr>
          <w:spacing w:val="-1"/>
        </w:rPr>
        <w:t>u</w:t>
      </w:r>
      <w:r>
        <w:t>b</w:t>
      </w:r>
      <w:r w:rsidRPr="001C4E80">
        <w:rPr>
          <w:spacing w:val="-3"/>
        </w:rPr>
        <w:t xml:space="preserve"> </w:t>
      </w:r>
      <w:r w:rsidRPr="001C4E80">
        <w:rPr>
          <w:spacing w:val="1"/>
        </w:rPr>
        <w:t>d</w:t>
      </w:r>
      <w:r w:rsidRPr="001C4E80">
        <w:rPr>
          <w:spacing w:val="-1"/>
        </w:rPr>
        <w:t>u</w:t>
      </w:r>
      <w:r w:rsidRPr="001C4E80">
        <w:rPr>
          <w:spacing w:val="1"/>
        </w:rPr>
        <w:t>r</w:t>
      </w:r>
      <w:r>
        <w:t>i</w:t>
      </w:r>
      <w:r w:rsidRPr="001C4E80">
        <w:rPr>
          <w:spacing w:val="1"/>
        </w:rPr>
        <w:t>n</w:t>
      </w:r>
      <w:r>
        <w:t>g</w:t>
      </w:r>
      <w:r w:rsidRPr="001C4E80">
        <w:rPr>
          <w:spacing w:val="-6"/>
        </w:rPr>
        <w:t xml:space="preserve"> </w:t>
      </w:r>
      <w:r>
        <w:t>t</w:t>
      </w:r>
      <w:r w:rsidRPr="001C4E80">
        <w:rPr>
          <w:spacing w:val="-1"/>
        </w:rPr>
        <w:t>h</w:t>
      </w:r>
      <w:r>
        <w:t>e</w:t>
      </w:r>
      <w:r w:rsidRPr="001C4E80">
        <w:rPr>
          <w:spacing w:val="-1"/>
        </w:rPr>
        <w:t xml:space="preserve"> </w:t>
      </w:r>
      <w:r>
        <w:t>a</w:t>
      </w:r>
      <w:r w:rsidRPr="001C4E80">
        <w:rPr>
          <w:spacing w:val="1"/>
        </w:rPr>
        <w:t>c</w:t>
      </w:r>
      <w:r>
        <w:t>a</w:t>
      </w:r>
      <w:r w:rsidRPr="001C4E80">
        <w:rPr>
          <w:spacing w:val="1"/>
        </w:rPr>
        <w:t>d</w:t>
      </w:r>
      <w:r w:rsidRPr="001C4E80">
        <w:rPr>
          <w:spacing w:val="3"/>
        </w:rPr>
        <w:t>e</w:t>
      </w:r>
      <w:r w:rsidRPr="001C4E80">
        <w:rPr>
          <w:spacing w:val="-1"/>
        </w:rPr>
        <w:t>m</w:t>
      </w:r>
      <w:r>
        <w:t>ic</w:t>
      </w:r>
      <w:r w:rsidRPr="001C4E80">
        <w:rPr>
          <w:spacing w:val="-5"/>
        </w:rPr>
        <w:t xml:space="preserve"> </w:t>
      </w:r>
      <w:r w:rsidRPr="001C4E80">
        <w:rPr>
          <w:spacing w:val="-4"/>
        </w:rPr>
        <w:t>y</w:t>
      </w:r>
      <w:r>
        <w:t>e</w:t>
      </w:r>
      <w:r w:rsidRPr="001C4E80">
        <w:rPr>
          <w:spacing w:val="1"/>
        </w:rPr>
        <w:t>ar</w:t>
      </w:r>
      <w:r>
        <w:t>s</w:t>
      </w:r>
      <w:r w:rsidRPr="001C4E80">
        <w:rPr>
          <w:spacing w:val="-4"/>
        </w:rPr>
        <w:t xml:space="preserve"> </w:t>
      </w:r>
      <w:r w:rsidRPr="001C4E80">
        <w:rPr>
          <w:spacing w:val="1"/>
        </w:rPr>
        <w:t>201</w:t>
      </w:r>
      <w:r w:rsidRPr="001C4E80">
        <w:rPr>
          <w:spacing w:val="6"/>
        </w:rPr>
        <w:t>1</w:t>
      </w:r>
      <w:r w:rsidRPr="001C4E80">
        <w:rPr>
          <w:spacing w:val="-2"/>
        </w:rPr>
        <w:t>-</w:t>
      </w:r>
      <w:r w:rsidRPr="001C4E80">
        <w:rPr>
          <w:spacing w:val="1"/>
        </w:rPr>
        <w:t>1</w:t>
      </w:r>
      <w:r>
        <w:t>2</w:t>
      </w:r>
      <w:r w:rsidRPr="001C4E80">
        <w:rPr>
          <w:spacing w:val="-6"/>
        </w:rPr>
        <w:t xml:space="preserve"> </w:t>
      </w:r>
      <w:r>
        <w:t>&amp;</w:t>
      </w:r>
      <w:r w:rsidRPr="001C4E80">
        <w:rPr>
          <w:spacing w:val="-3"/>
        </w:rPr>
        <w:t xml:space="preserve"> </w:t>
      </w:r>
      <w:r w:rsidRPr="001C4E80">
        <w:rPr>
          <w:spacing w:val="1"/>
        </w:rPr>
        <w:t>201</w:t>
      </w:r>
      <w:r w:rsidRPr="001C4E80">
        <w:rPr>
          <w:spacing w:val="3"/>
        </w:rPr>
        <w:t>2</w:t>
      </w:r>
      <w:r w:rsidRPr="001C4E80">
        <w:rPr>
          <w:spacing w:val="-2"/>
        </w:rPr>
        <w:t>-</w:t>
      </w:r>
      <w:r w:rsidRPr="001C4E80">
        <w:rPr>
          <w:spacing w:val="1"/>
        </w:rPr>
        <w:t>1</w:t>
      </w:r>
      <w:r>
        <w:t>3</w:t>
      </w:r>
      <w:r w:rsidRPr="001C4E80">
        <w:rPr>
          <w:spacing w:val="-6"/>
        </w:rPr>
        <w:t xml:space="preserve"> </w:t>
      </w:r>
      <w:r w:rsidRPr="001C4E80">
        <w:rPr>
          <w:spacing w:val="1"/>
        </w:rPr>
        <w:t>r</w:t>
      </w:r>
      <w:r>
        <w:t>es</w:t>
      </w:r>
      <w:r w:rsidRPr="001C4E80">
        <w:rPr>
          <w:spacing w:val="1"/>
        </w:rPr>
        <w:t>p</w:t>
      </w:r>
      <w:r>
        <w:t>e</w:t>
      </w:r>
      <w:r w:rsidRPr="001C4E80">
        <w:rPr>
          <w:spacing w:val="1"/>
        </w:rPr>
        <w:t>c</w:t>
      </w:r>
      <w:r>
        <w:t>ti</w:t>
      </w:r>
      <w:r w:rsidRPr="001C4E80">
        <w:rPr>
          <w:spacing w:val="-2"/>
        </w:rPr>
        <w:t>v</w:t>
      </w:r>
      <w:r>
        <w:t>e</w:t>
      </w:r>
      <w:r w:rsidRPr="001C4E80">
        <w:rPr>
          <w:spacing w:val="2"/>
        </w:rPr>
        <w:t>l</w:t>
      </w:r>
      <w:r w:rsidRPr="001C4E80">
        <w:rPr>
          <w:spacing w:val="-4"/>
        </w:rPr>
        <w:t>y</w:t>
      </w:r>
      <w:r>
        <w:t>.</w:t>
      </w:r>
    </w:p>
    <w:p w:rsidR="00380B01" w:rsidRDefault="00380B01" w:rsidP="001C4E80">
      <w:pPr>
        <w:spacing w:before="3" w:line="160" w:lineRule="exact"/>
        <w:jc w:val="both"/>
        <w:rPr>
          <w:sz w:val="16"/>
          <w:szCs w:val="16"/>
        </w:rPr>
      </w:pPr>
    </w:p>
    <w:p w:rsidR="00380B01" w:rsidRDefault="002E68D2" w:rsidP="001C4E80">
      <w:pPr>
        <w:spacing w:before="32"/>
        <w:ind w:left="100"/>
        <w:jc w:val="both"/>
        <w:rPr>
          <w:sz w:val="22"/>
          <w:szCs w:val="22"/>
        </w:rPr>
      </w:pPr>
      <w:r>
        <w:pict>
          <v:group id="_x0000_s1032" style="position:absolute;left:0;text-align:left;margin-left:70.6pt;margin-top:1.8pt;width:454.25pt;height:14.5pt;z-index:-251651584;mso-position-horizontal-relative:page" coordorigin="1412,36" coordsize="9085,290">
            <v:shape id="_x0000_s1033" style="position:absolute;left:1412;top:36;width:9085;height:290" coordorigin="1412,36" coordsize="9085,290" path="m1412,326r9085,l10497,36r-9085,l1412,326xe" fillcolor="#deeaf6" stroked="f">
              <v:path arrowok="t"/>
            </v:shape>
            <w10:wrap anchorx="page"/>
          </v:group>
        </w:pict>
      </w:r>
      <w:r w:rsidR="001C4E80">
        <w:rPr>
          <w:b/>
          <w:spacing w:val="-1"/>
          <w:sz w:val="22"/>
          <w:szCs w:val="22"/>
        </w:rPr>
        <w:t>AC</w:t>
      </w:r>
      <w:r w:rsidR="001C4E80">
        <w:rPr>
          <w:b/>
          <w:spacing w:val="1"/>
          <w:sz w:val="22"/>
          <w:szCs w:val="22"/>
        </w:rPr>
        <w:t>H</w:t>
      </w:r>
      <w:r w:rsidR="001C4E80">
        <w:rPr>
          <w:b/>
          <w:sz w:val="22"/>
          <w:szCs w:val="22"/>
        </w:rPr>
        <w:t>IE</w:t>
      </w:r>
      <w:r w:rsidR="001C4E80">
        <w:rPr>
          <w:b/>
          <w:spacing w:val="-1"/>
          <w:sz w:val="22"/>
          <w:szCs w:val="22"/>
        </w:rPr>
        <w:t>VE</w:t>
      </w:r>
      <w:r w:rsidR="001C4E80">
        <w:rPr>
          <w:b/>
          <w:sz w:val="22"/>
          <w:szCs w:val="22"/>
        </w:rPr>
        <w:t>ME</w:t>
      </w:r>
      <w:r w:rsidR="001C4E80">
        <w:rPr>
          <w:b/>
          <w:spacing w:val="-2"/>
          <w:sz w:val="22"/>
          <w:szCs w:val="22"/>
        </w:rPr>
        <w:t>N</w:t>
      </w:r>
      <w:r w:rsidR="001C4E80">
        <w:rPr>
          <w:b/>
          <w:spacing w:val="-1"/>
          <w:sz w:val="22"/>
          <w:szCs w:val="22"/>
        </w:rPr>
        <w:t>T</w:t>
      </w:r>
      <w:r w:rsidR="001C4E80">
        <w:rPr>
          <w:b/>
          <w:sz w:val="22"/>
          <w:szCs w:val="22"/>
        </w:rPr>
        <w:t>S</w:t>
      </w:r>
    </w:p>
    <w:p w:rsidR="00380B01" w:rsidRDefault="00380B01" w:rsidP="001C4E80">
      <w:pPr>
        <w:spacing w:before="8" w:line="180" w:lineRule="exact"/>
        <w:jc w:val="both"/>
        <w:rPr>
          <w:sz w:val="19"/>
          <w:szCs w:val="19"/>
        </w:rPr>
      </w:pPr>
    </w:p>
    <w:p w:rsidR="00380B01" w:rsidRDefault="001C4E80" w:rsidP="001C4E80">
      <w:pPr>
        <w:pStyle w:val="ListParagraph"/>
        <w:numPr>
          <w:ilvl w:val="0"/>
          <w:numId w:val="3"/>
        </w:numPr>
        <w:jc w:val="both"/>
      </w:pPr>
      <w:r>
        <w:t>U</w:t>
      </w:r>
      <w:r w:rsidRPr="001C4E80">
        <w:rPr>
          <w:spacing w:val="-1"/>
        </w:rPr>
        <w:t>n</w:t>
      </w:r>
      <w:r w:rsidRPr="001C4E80">
        <w:rPr>
          <w:spacing w:val="1"/>
        </w:rPr>
        <w:t>d</w:t>
      </w:r>
      <w:r>
        <w:t>e</w:t>
      </w:r>
      <w:r w:rsidRPr="001C4E80">
        <w:rPr>
          <w:spacing w:val="1"/>
        </w:rPr>
        <w:t>r</w:t>
      </w:r>
      <w:r w:rsidRPr="001C4E80">
        <w:rPr>
          <w:spacing w:val="-1"/>
        </w:rPr>
        <w:t>g</w:t>
      </w:r>
      <w:r w:rsidRPr="001C4E80">
        <w:rPr>
          <w:spacing w:val="1"/>
        </w:rPr>
        <w:t>r</w:t>
      </w:r>
      <w:r>
        <w:t>a</w:t>
      </w:r>
      <w:r w:rsidRPr="001C4E80">
        <w:rPr>
          <w:spacing w:val="1"/>
        </w:rPr>
        <w:t>d</w:t>
      </w:r>
      <w:r w:rsidRPr="001C4E80">
        <w:rPr>
          <w:spacing w:val="-1"/>
        </w:rPr>
        <w:t>u</w:t>
      </w:r>
      <w:r>
        <w:t>ate</w:t>
      </w:r>
      <w:r w:rsidRPr="001C4E80">
        <w:rPr>
          <w:spacing w:val="-11"/>
        </w:rPr>
        <w:t xml:space="preserve"> </w:t>
      </w:r>
      <w:r w:rsidRPr="00935A68">
        <w:rPr>
          <w:b/>
          <w:bCs/>
          <w:spacing w:val="2"/>
        </w:rPr>
        <w:t>U</w:t>
      </w:r>
      <w:r w:rsidRPr="00935A68">
        <w:rPr>
          <w:b/>
          <w:bCs/>
          <w:spacing w:val="-1"/>
        </w:rPr>
        <w:t>n</w:t>
      </w:r>
      <w:r w:rsidRPr="00935A68">
        <w:rPr>
          <w:b/>
          <w:bCs/>
          <w:spacing w:val="2"/>
        </w:rPr>
        <w:t>i</w:t>
      </w:r>
      <w:r w:rsidRPr="00935A68">
        <w:rPr>
          <w:b/>
          <w:bCs/>
          <w:spacing w:val="-1"/>
        </w:rPr>
        <w:t>v</w:t>
      </w:r>
      <w:r w:rsidRPr="00935A68">
        <w:rPr>
          <w:b/>
          <w:bCs/>
        </w:rPr>
        <w:t>e</w:t>
      </w:r>
      <w:r w:rsidRPr="00935A68">
        <w:rPr>
          <w:b/>
          <w:bCs/>
          <w:spacing w:val="1"/>
        </w:rPr>
        <w:t>r</w:t>
      </w:r>
      <w:r w:rsidRPr="00935A68">
        <w:rPr>
          <w:b/>
          <w:bCs/>
          <w:spacing w:val="-1"/>
        </w:rPr>
        <w:t>s</w:t>
      </w:r>
      <w:r w:rsidRPr="00935A68">
        <w:rPr>
          <w:b/>
          <w:bCs/>
        </w:rPr>
        <w:t>i</w:t>
      </w:r>
      <w:r w:rsidRPr="00935A68">
        <w:rPr>
          <w:b/>
          <w:bCs/>
          <w:spacing w:val="2"/>
        </w:rPr>
        <w:t>t</w:t>
      </w:r>
      <w:r w:rsidRPr="00935A68">
        <w:rPr>
          <w:b/>
          <w:bCs/>
        </w:rPr>
        <w:t>y</w:t>
      </w:r>
      <w:r w:rsidRPr="00935A68">
        <w:rPr>
          <w:b/>
          <w:bCs/>
          <w:spacing w:val="-9"/>
        </w:rPr>
        <w:t xml:space="preserve"> </w:t>
      </w:r>
      <w:r w:rsidRPr="00935A68">
        <w:rPr>
          <w:b/>
          <w:bCs/>
          <w:spacing w:val="1"/>
        </w:rPr>
        <w:t>r</w:t>
      </w:r>
      <w:r w:rsidRPr="00935A68">
        <w:rPr>
          <w:b/>
          <w:bCs/>
        </w:rPr>
        <w:t>a</w:t>
      </w:r>
      <w:r w:rsidRPr="00935A68">
        <w:rPr>
          <w:b/>
          <w:bCs/>
          <w:spacing w:val="1"/>
        </w:rPr>
        <w:t>n</w:t>
      </w:r>
      <w:r w:rsidRPr="00935A68">
        <w:rPr>
          <w:b/>
          <w:bCs/>
          <w:spacing w:val="2"/>
        </w:rPr>
        <w:t>k</w:t>
      </w:r>
      <w:r w:rsidRPr="00935A68">
        <w:rPr>
          <w:b/>
          <w:bCs/>
          <w:spacing w:val="-2"/>
        </w:rPr>
        <w:t>-</w:t>
      </w:r>
      <w:r w:rsidRPr="00935A68">
        <w:rPr>
          <w:b/>
          <w:bCs/>
          <w:spacing w:val="1"/>
        </w:rPr>
        <w:t>5</w:t>
      </w:r>
      <w:r w:rsidRPr="00935A68">
        <w:rPr>
          <w:b/>
          <w:bCs/>
        </w:rPr>
        <w:t>0</w:t>
      </w:r>
      <w:r w:rsidRPr="001C4E80">
        <w:rPr>
          <w:spacing w:val="-5"/>
        </w:rPr>
        <w:t xml:space="preserve"> </w:t>
      </w:r>
      <w:r w:rsidRPr="001C4E80">
        <w:rPr>
          <w:spacing w:val="3"/>
        </w:rPr>
        <w:t>(</w:t>
      </w:r>
      <w:r w:rsidRPr="001C4E80">
        <w:rPr>
          <w:spacing w:val="-2"/>
        </w:rPr>
        <w:t>A</w:t>
      </w:r>
      <w:r w:rsidRPr="001C4E80">
        <w:rPr>
          <w:spacing w:val="1"/>
        </w:rPr>
        <w:t>n</w:t>
      </w:r>
      <w:r>
        <w:t>na</w:t>
      </w:r>
      <w:r w:rsidRPr="001C4E80">
        <w:rPr>
          <w:spacing w:val="-4"/>
        </w:rPr>
        <w:t xml:space="preserve"> </w:t>
      </w:r>
      <w:r w:rsidRPr="001C4E80">
        <w:rPr>
          <w:spacing w:val="2"/>
        </w:rPr>
        <w:t>U</w:t>
      </w:r>
      <w:r w:rsidRPr="001C4E80">
        <w:rPr>
          <w:spacing w:val="-1"/>
        </w:rPr>
        <w:t>n</w:t>
      </w:r>
      <w:r>
        <w:t>i</w:t>
      </w:r>
      <w:r w:rsidRPr="001C4E80">
        <w:rPr>
          <w:spacing w:val="-1"/>
        </w:rPr>
        <w:t>v</w:t>
      </w:r>
      <w:r>
        <w:t>e</w:t>
      </w:r>
      <w:r w:rsidRPr="001C4E80">
        <w:rPr>
          <w:spacing w:val="3"/>
        </w:rPr>
        <w:t>r</w:t>
      </w:r>
      <w:r w:rsidRPr="001C4E80">
        <w:rPr>
          <w:spacing w:val="-1"/>
        </w:rPr>
        <w:t>s</w:t>
      </w:r>
      <w:r>
        <w:t>i</w:t>
      </w:r>
      <w:r w:rsidRPr="001C4E80">
        <w:rPr>
          <w:spacing w:val="2"/>
        </w:rPr>
        <w:t>t</w:t>
      </w:r>
      <w:r w:rsidRPr="001C4E80">
        <w:rPr>
          <w:spacing w:val="-4"/>
        </w:rPr>
        <w:t>y</w:t>
      </w:r>
      <w:r>
        <w:t>,</w:t>
      </w:r>
      <w:r w:rsidRPr="001C4E80">
        <w:rPr>
          <w:spacing w:val="-6"/>
        </w:rPr>
        <w:t xml:space="preserve"> </w:t>
      </w:r>
      <w:r w:rsidRPr="001C4E80">
        <w:rPr>
          <w:spacing w:val="-1"/>
        </w:rPr>
        <w:t>Ch</w:t>
      </w:r>
      <w:r w:rsidRPr="001C4E80">
        <w:rPr>
          <w:spacing w:val="3"/>
        </w:rPr>
        <w:t>e</w:t>
      </w:r>
      <w:r w:rsidRPr="001C4E80">
        <w:rPr>
          <w:spacing w:val="1"/>
        </w:rPr>
        <w:t>nn</w:t>
      </w:r>
      <w:r>
        <w:t>ai)</w:t>
      </w:r>
    </w:p>
    <w:p w:rsidR="00380B01" w:rsidRDefault="001C4E80" w:rsidP="001C4E80">
      <w:pPr>
        <w:pStyle w:val="ListParagraph"/>
        <w:numPr>
          <w:ilvl w:val="0"/>
          <w:numId w:val="3"/>
        </w:numPr>
        <w:spacing w:before="33"/>
        <w:jc w:val="both"/>
      </w:pPr>
      <w:r>
        <w:t>Sec</w:t>
      </w:r>
      <w:r w:rsidRPr="001C4E80">
        <w:rPr>
          <w:spacing w:val="-1"/>
        </w:rPr>
        <w:t>u</w:t>
      </w:r>
      <w:r w:rsidRPr="001C4E80">
        <w:rPr>
          <w:spacing w:val="1"/>
        </w:rPr>
        <w:t>r</w:t>
      </w:r>
      <w:r>
        <w:t>ed</w:t>
      </w:r>
      <w:r w:rsidRPr="001C4E80">
        <w:rPr>
          <w:spacing w:val="-16"/>
        </w:rPr>
        <w:t xml:space="preserve"> </w:t>
      </w:r>
      <w:r w:rsidRPr="00935A68">
        <w:rPr>
          <w:b/>
          <w:bCs/>
          <w:spacing w:val="2"/>
        </w:rPr>
        <w:t>1</w:t>
      </w:r>
      <w:proofErr w:type="spellStart"/>
      <w:r w:rsidRPr="00935A68">
        <w:rPr>
          <w:b/>
          <w:bCs/>
          <w:position w:val="7"/>
          <w:sz w:val="13"/>
          <w:szCs w:val="13"/>
        </w:rPr>
        <w:t>st</w:t>
      </w:r>
      <w:proofErr w:type="spellEnd"/>
      <w:r w:rsidRPr="00935A68">
        <w:rPr>
          <w:b/>
          <w:bCs/>
          <w:spacing w:val="4"/>
          <w:position w:val="7"/>
          <w:sz w:val="13"/>
          <w:szCs w:val="13"/>
        </w:rPr>
        <w:t xml:space="preserve"> </w:t>
      </w:r>
      <w:r w:rsidRPr="00935A68">
        <w:rPr>
          <w:b/>
          <w:bCs/>
          <w:spacing w:val="1"/>
        </w:rPr>
        <w:t>p</w:t>
      </w:r>
      <w:r w:rsidRPr="00935A68">
        <w:rPr>
          <w:b/>
          <w:bCs/>
        </w:rPr>
        <w:t>lace</w:t>
      </w:r>
      <w:r w:rsidRPr="001C4E80">
        <w:rPr>
          <w:spacing w:val="-15"/>
        </w:rPr>
        <w:t xml:space="preserve"> </w:t>
      </w:r>
      <w:r w:rsidRPr="001C4E80">
        <w:rPr>
          <w:spacing w:val="2"/>
        </w:rPr>
        <w:t>i</w:t>
      </w:r>
      <w:r>
        <w:t>n</w:t>
      </w:r>
      <w:r w:rsidRPr="001C4E80">
        <w:rPr>
          <w:spacing w:val="-15"/>
        </w:rPr>
        <w:t xml:space="preserve"> </w:t>
      </w:r>
      <w:r w:rsidRPr="001C4E80">
        <w:rPr>
          <w:spacing w:val="2"/>
        </w:rPr>
        <w:t>P</w:t>
      </w:r>
      <w:r>
        <w:t>a</w:t>
      </w:r>
      <w:r w:rsidRPr="001C4E80">
        <w:rPr>
          <w:spacing w:val="1"/>
        </w:rPr>
        <w:t>p</w:t>
      </w:r>
      <w:r>
        <w:t>er</w:t>
      </w:r>
      <w:r w:rsidRPr="001C4E80">
        <w:rPr>
          <w:spacing w:val="-16"/>
        </w:rPr>
        <w:t xml:space="preserve"> </w:t>
      </w:r>
      <w:r w:rsidRPr="001C4E80">
        <w:rPr>
          <w:spacing w:val="2"/>
          <w:w w:val="99"/>
        </w:rPr>
        <w:t>P</w:t>
      </w:r>
      <w:r w:rsidRPr="001C4E80">
        <w:rPr>
          <w:spacing w:val="1"/>
          <w:w w:val="99"/>
        </w:rPr>
        <w:t>r</w:t>
      </w:r>
      <w:r w:rsidRPr="001C4E80">
        <w:rPr>
          <w:w w:val="99"/>
        </w:rPr>
        <w:t>ese</w:t>
      </w:r>
      <w:r w:rsidRPr="001C4E80">
        <w:rPr>
          <w:spacing w:val="-1"/>
          <w:w w:val="99"/>
        </w:rPr>
        <w:t>n</w:t>
      </w:r>
      <w:r w:rsidRPr="001C4E80">
        <w:rPr>
          <w:w w:val="99"/>
        </w:rPr>
        <w:t>tati</w:t>
      </w:r>
      <w:r w:rsidRPr="001C4E80">
        <w:rPr>
          <w:spacing w:val="1"/>
          <w:w w:val="99"/>
        </w:rPr>
        <w:t>o</w:t>
      </w:r>
      <w:r w:rsidRPr="001C4E80">
        <w:rPr>
          <w:w w:val="99"/>
        </w:rPr>
        <w:t>n</w:t>
      </w:r>
      <w:r w:rsidRPr="001C4E80">
        <w:rPr>
          <w:spacing w:val="-10"/>
          <w:w w:val="99"/>
        </w:rPr>
        <w:t xml:space="preserve"> </w:t>
      </w:r>
      <w:r w:rsidRPr="001C4E80">
        <w:rPr>
          <w:spacing w:val="2"/>
        </w:rPr>
        <w:t>i</w:t>
      </w:r>
      <w:r>
        <w:t>n</w:t>
      </w:r>
      <w:r w:rsidRPr="001C4E80">
        <w:rPr>
          <w:spacing w:val="-15"/>
        </w:rPr>
        <w:t xml:space="preserve"> </w:t>
      </w:r>
      <w:r>
        <w:t>K</w:t>
      </w:r>
      <w:r w:rsidRPr="001C4E80">
        <w:rPr>
          <w:spacing w:val="1"/>
        </w:rPr>
        <w:t>ong</w:t>
      </w:r>
      <w:r>
        <w:t>u</w:t>
      </w:r>
      <w:r w:rsidRPr="001C4E80">
        <w:rPr>
          <w:spacing w:val="-18"/>
        </w:rPr>
        <w:t xml:space="preserve"> </w:t>
      </w:r>
      <w:r w:rsidRPr="001C4E80">
        <w:rPr>
          <w:spacing w:val="3"/>
          <w:w w:val="99"/>
        </w:rPr>
        <w:t>E</w:t>
      </w:r>
      <w:r w:rsidRPr="001C4E80">
        <w:rPr>
          <w:spacing w:val="-1"/>
          <w:w w:val="99"/>
        </w:rPr>
        <w:t>n</w:t>
      </w:r>
      <w:r w:rsidRPr="001C4E80">
        <w:rPr>
          <w:spacing w:val="1"/>
          <w:w w:val="99"/>
        </w:rPr>
        <w:t>g</w:t>
      </w:r>
      <w:r w:rsidRPr="001C4E80">
        <w:rPr>
          <w:w w:val="99"/>
        </w:rPr>
        <w:t>i</w:t>
      </w:r>
      <w:r w:rsidRPr="001C4E80">
        <w:rPr>
          <w:spacing w:val="-1"/>
          <w:w w:val="99"/>
        </w:rPr>
        <w:t>n</w:t>
      </w:r>
      <w:r w:rsidRPr="001C4E80">
        <w:rPr>
          <w:w w:val="99"/>
        </w:rPr>
        <w:t>e</w:t>
      </w:r>
      <w:r w:rsidRPr="001C4E80">
        <w:rPr>
          <w:spacing w:val="1"/>
          <w:w w:val="99"/>
        </w:rPr>
        <w:t>er</w:t>
      </w:r>
      <w:r w:rsidRPr="001C4E80">
        <w:rPr>
          <w:spacing w:val="2"/>
          <w:w w:val="99"/>
        </w:rPr>
        <w:t>i</w:t>
      </w:r>
      <w:r w:rsidRPr="001C4E80">
        <w:rPr>
          <w:spacing w:val="-1"/>
          <w:w w:val="99"/>
        </w:rPr>
        <w:t>n</w:t>
      </w:r>
      <w:r w:rsidRPr="001C4E80">
        <w:rPr>
          <w:w w:val="99"/>
        </w:rPr>
        <w:t>g</w:t>
      </w:r>
      <w:r w:rsidRPr="001C4E80">
        <w:rPr>
          <w:spacing w:val="-10"/>
          <w:w w:val="99"/>
        </w:rPr>
        <w:t xml:space="preserve"> </w:t>
      </w:r>
      <w:r w:rsidRPr="001C4E80">
        <w:rPr>
          <w:spacing w:val="-1"/>
        </w:rPr>
        <w:t>C</w:t>
      </w:r>
      <w:r w:rsidRPr="001C4E80">
        <w:rPr>
          <w:spacing w:val="1"/>
        </w:rPr>
        <w:t>o</w:t>
      </w:r>
      <w:r>
        <w:t>ll</w:t>
      </w:r>
      <w:r w:rsidRPr="001C4E80">
        <w:rPr>
          <w:spacing w:val="2"/>
        </w:rPr>
        <w:t>e</w:t>
      </w:r>
      <w:r w:rsidRPr="001C4E80">
        <w:rPr>
          <w:spacing w:val="-1"/>
        </w:rPr>
        <w:t>g</w:t>
      </w:r>
      <w:r>
        <w:t>e</w:t>
      </w:r>
      <w:r w:rsidRPr="001C4E80">
        <w:rPr>
          <w:spacing w:val="-17"/>
        </w:rPr>
        <w:t xml:space="preserve"> </w:t>
      </w:r>
      <w:r w:rsidRPr="001C4E80">
        <w:rPr>
          <w:spacing w:val="1"/>
        </w:rPr>
        <w:t>o</w:t>
      </w:r>
      <w:r>
        <w:t>n</w:t>
      </w:r>
      <w:r w:rsidRPr="001C4E80">
        <w:rPr>
          <w:spacing w:val="-13"/>
        </w:rPr>
        <w:t xml:space="preserve"> </w:t>
      </w:r>
      <w:r>
        <w:t>t</w:t>
      </w:r>
      <w:r w:rsidRPr="001C4E80">
        <w:rPr>
          <w:spacing w:val="-1"/>
        </w:rPr>
        <w:t>h</w:t>
      </w:r>
      <w:r>
        <w:t>e</w:t>
      </w:r>
      <w:r w:rsidRPr="001C4E80">
        <w:rPr>
          <w:spacing w:val="-11"/>
        </w:rPr>
        <w:t xml:space="preserve"> </w:t>
      </w:r>
      <w:r>
        <w:t>tit</w:t>
      </w:r>
      <w:r w:rsidRPr="001C4E80">
        <w:rPr>
          <w:spacing w:val="-1"/>
        </w:rPr>
        <w:t>l</w:t>
      </w:r>
      <w:r>
        <w:t>e</w:t>
      </w:r>
      <w:r w:rsidRPr="001C4E80">
        <w:rPr>
          <w:spacing w:val="-10"/>
        </w:rPr>
        <w:t xml:space="preserve"> </w:t>
      </w:r>
      <w:r w:rsidRPr="001C4E80">
        <w:rPr>
          <w:spacing w:val="-2"/>
        </w:rPr>
        <w:t>“</w:t>
      </w:r>
      <w:r>
        <w:t>S</w:t>
      </w:r>
      <w:r w:rsidRPr="001C4E80">
        <w:rPr>
          <w:spacing w:val="1"/>
        </w:rPr>
        <w:t>o</w:t>
      </w:r>
      <w:r>
        <w:t>lar</w:t>
      </w:r>
      <w:r w:rsidRPr="001C4E80">
        <w:rPr>
          <w:spacing w:val="-16"/>
        </w:rPr>
        <w:t xml:space="preserve"> </w:t>
      </w:r>
      <w:r w:rsidRPr="001C4E80">
        <w:rPr>
          <w:spacing w:val="2"/>
        </w:rPr>
        <w:t>P</w:t>
      </w:r>
      <w:r w:rsidRPr="001C4E80">
        <w:rPr>
          <w:spacing w:val="1"/>
        </w:rPr>
        <w:t>o</w:t>
      </w:r>
      <w:r w:rsidRPr="001C4E80">
        <w:rPr>
          <w:spacing w:val="-2"/>
        </w:rPr>
        <w:t>w</w:t>
      </w:r>
      <w:r>
        <w:t>e</w:t>
      </w:r>
      <w:r w:rsidRPr="001C4E80">
        <w:rPr>
          <w:spacing w:val="1"/>
        </w:rPr>
        <w:t>r</w:t>
      </w:r>
      <w:r>
        <w:t>ed</w:t>
      </w:r>
      <w:r w:rsidRPr="001C4E80">
        <w:rPr>
          <w:spacing w:val="-17"/>
        </w:rPr>
        <w:t xml:space="preserve"> </w:t>
      </w:r>
      <w:r>
        <w:t>S</w:t>
      </w:r>
      <w:r w:rsidRPr="001C4E80">
        <w:rPr>
          <w:spacing w:val="2"/>
        </w:rPr>
        <w:t>t</w:t>
      </w:r>
      <w:r>
        <w:t>irli</w:t>
      </w:r>
      <w:r w:rsidRPr="001C4E80">
        <w:rPr>
          <w:spacing w:val="1"/>
        </w:rPr>
        <w:t>n</w:t>
      </w:r>
      <w:r>
        <w:t xml:space="preserve">g </w:t>
      </w:r>
      <w:r w:rsidRPr="001C4E80">
        <w:rPr>
          <w:position w:val="-1"/>
        </w:rPr>
        <w:t>E</w:t>
      </w:r>
      <w:r w:rsidRPr="001C4E80">
        <w:rPr>
          <w:spacing w:val="-1"/>
          <w:position w:val="-1"/>
        </w:rPr>
        <w:t>ng</w:t>
      </w:r>
      <w:r w:rsidRPr="001C4E80">
        <w:rPr>
          <w:spacing w:val="2"/>
          <w:position w:val="-1"/>
        </w:rPr>
        <w:t>i</w:t>
      </w:r>
      <w:r w:rsidRPr="001C4E80">
        <w:rPr>
          <w:spacing w:val="-1"/>
          <w:position w:val="-1"/>
        </w:rPr>
        <w:t>n</w:t>
      </w:r>
      <w:r w:rsidRPr="001C4E80">
        <w:rPr>
          <w:position w:val="-1"/>
        </w:rPr>
        <w:t>e”</w:t>
      </w:r>
    </w:p>
    <w:p w:rsidR="00380B01" w:rsidRDefault="00380B01" w:rsidP="001C4E80">
      <w:pPr>
        <w:spacing w:line="160" w:lineRule="exact"/>
        <w:jc w:val="both"/>
        <w:rPr>
          <w:sz w:val="17"/>
          <w:szCs w:val="17"/>
        </w:rPr>
      </w:pPr>
    </w:p>
    <w:p w:rsidR="00380B01" w:rsidRDefault="002E68D2" w:rsidP="001C4E80">
      <w:pPr>
        <w:spacing w:before="32"/>
        <w:ind w:left="100"/>
        <w:jc w:val="both"/>
        <w:rPr>
          <w:sz w:val="22"/>
          <w:szCs w:val="22"/>
        </w:rPr>
      </w:pPr>
      <w:r>
        <w:pict>
          <v:group id="_x0000_s1030" style="position:absolute;left:0;text-align:left;margin-left:70.6pt;margin-top:1.8pt;width:454.25pt;height:14.4pt;z-index:-251650560;mso-position-horizontal-relative:page" coordorigin="1412,36" coordsize="9085,288">
            <v:shape id="_x0000_s1031" style="position:absolute;left:1412;top:36;width:9085;height:288" coordorigin="1412,36" coordsize="9085,288" path="m1412,324r9085,l10497,36r-9085,l1412,324xe" fillcolor="#deeaf6" stroked="f">
              <v:path arrowok="t"/>
            </v:shape>
            <w10:wrap anchorx="page"/>
          </v:group>
        </w:pict>
      </w:r>
      <w:r w:rsidR="001C4E80">
        <w:rPr>
          <w:b/>
          <w:spacing w:val="-1"/>
          <w:sz w:val="22"/>
          <w:szCs w:val="22"/>
        </w:rPr>
        <w:t>EXTRA</w:t>
      </w:r>
      <w:r w:rsidR="001C4E80">
        <w:rPr>
          <w:b/>
          <w:spacing w:val="1"/>
          <w:sz w:val="22"/>
          <w:szCs w:val="22"/>
        </w:rPr>
        <w:t>-</w:t>
      </w:r>
      <w:r w:rsidR="001C4E80">
        <w:rPr>
          <w:b/>
          <w:spacing w:val="-1"/>
          <w:sz w:val="22"/>
          <w:szCs w:val="22"/>
        </w:rPr>
        <w:t>CURR</w:t>
      </w:r>
      <w:r w:rsidR="001C4E80">
        <w:rPr>
          <w:b/>
          <w:sz w:val="22"/>
          <w:szCs w:val="22"/>
        </w:rPr>
        <w:t>IC</w:t>
      </w:r>
      <w:r w:rsidR="001C4E80">
        <w:rPr>
          <w:b/>
          <w:spacing w:val="-2"/>
          <w:sz w:val="22"/>
          <w:szCs w:val="22"/>
        </w:rPr>
        <w:t>U</w:t>
      </w:r>
      <w:r w:rsidR="001C4E80">
        <w:rPr>
          <w:b/>
          <w:spacing w:val="1"/>
          <w:sz w:val="22"/>
          <w:szCs w:val="22"/>
        </w:rPr>
        <w:t>L</w:t>
      </w:r>
      <w:r w:rsidR="001C4E80">
        <w:rPr>
          <w:b/>
          <w:spacing w:val="-1"/>
          <w:sz w:val="22"/>
          <w:szCs w:val="22"/>
        </w:rPr>
        <w:t>A</w:t>
      </w:r>
      <w:r w:rsidR="001C4E80">
        <w:rPr>
          <w:b/>
          <w:sz w:val="22"/>
          <w:szCs w:val="22"/>
        </w:rPr>
        <w:t>R</w:t>
      </w:r>
      <w:r w:rsidR="001C4E80">
        <w:rPr>
          <w:b/>
          <w:spacing w:val="1"/>
          <w:sz w:val="22"/>
          <w:szCs w:val="22"/>
        </w:rPr>
        <w:t xml:space="preserve"> </w:t>
      </w:r>
      <w:r w:rsidR="001C4E80">
        <w:rPr>
          <w:b/>
          <w:spacing w:val="-1"/>
          <w:sz w:val="22"/>
          <w:szCs w:val="22"/>
        </w:rPr>
        <w:t>ACT</w:t>
      </w:r>
      <w:r w:rsidR="001C4E80">
        <w:rPr>
          <w:b/>
          <w:sz w:val="22"/>
          <w:szCs w:val="22"/>
        </w:rPr>
        <w:t>IVI</w:t>
      </w:r>
      <w:r w:rsidR="001C4E80">
        <w:rPr>
          <w:b/>
          <w:spacing w:val="-1"/>
          <w:sz w:val="22"/>
          <w:szCs w:val="22"/>
        </w:rPr>
        <w:t>T</w:t>
      </w:r>
      <w:r w:rsidR="001C4E80">
        <w:rPr>
          <w:b/>
          <w:sz w:val="22"/>
          <w:szCs w:val="22"/>
        </w:rPr>
        <w:t>IES</w:t>
      </w:r>
    </w:p>
    <w:p w:rsidR="00380B01" w:rsidRDefault="00380B01" w:rsidP="001C4E80">
      <w:pPr>
        <w:spacing w:before="5" w:line="180" w:lineRule="exact"/>
        <w:jc w:val="both"/>
        <w:rPr>
          <w:sz w:val="19"/>
          <w:szCs w:val="19"/>
        </w:rPr>
      </w:pPr>
    </w:p>
    <w:p w:rsidR="00380B01" w:rsidRDefault="001C4E80" w:rsidP="001C4E80">
      <w:pPr>
        <w:pStyle w:val="ListParagraph"/>
        <w:numPr>
          <w:ilvl w:val="0"/>
          <w:numId w:val="4"/>
        </w:numPr>
        <w:jc w:val="both"/>
      </w:pPr>
      <w:r>
        <w:t>First</w:t>
      </w:r>
      <w:r w:rsidRPr="001C4E80">
        <w:rPr>
          <w:spacing w:val="-4"/>
        </w:rPr>
        <w:t xml:space="preserve"> </w:t>
      </w:r>
      <w:r w:rsidRPr="001C4E80">
        <w:rPr>
          <w:spacing w:val="1"/>
        </w:rPr>
        <w:t>po</w:t>
      </w:r>
      <w:r w:rsidRPr="001C4E80">
        <w:rPr>
          <w:spacing w:val="-1"/>
        </w:rPr>
        <w:t>s</w:t>
      </w:r>
      <w:r>
        <w:t>itio</w:t>
      </w:r>
      <w:r w:rsidRPr="001C4E80">
        <w:rPr>
          <w:spacing w:val="2"/>
        </w:rPr>
        <w:t>n</w:t>
      </w:r>
      <w:r>
        <w:t>-</w:t>
      </w:r>
      <w:r w:rsidRPr="001C4E80">
        <w:rPr>
          <w:spacing w:val="-8"/>
        </w:rPr>
        <w:t xml:space="preserve"> </w:t>
      </w:r>
      <w:r>
        <w:t>G</w:t>
      </w:r>
      <w:r w:rsidRPr="001C4E80">
        <w:rPr>
          <w:spacing w:val="1"/>
        </w:rPr>
        <w:t>ro</w:t>
      </w:r>
      <w:r w:rsidRPr="001C4E80">
        <w:rPr>
          <w:spacing w:val="-1"/>
        </w:rPr>
        <w:t>u</w:t>
      </w:r>
      <w:r>
        <w:t>p</w:t>
      </w:r>
      <w:r w:rsidRPr="001C4E80">
        <w:rPr>
          <w:spacing w:val="-4"/>
        </w:rPr>
        <w:t xml:space="preserve"> </w:t>
      </w:r>
      <w:r w:rsidRPr="001C4E80">
        <w:rPr>
          <w:spacing w:val="1"/>
        </w:rPr>
        <w:t>d</w:t>
      </w:r>
      <w:r>
        <w:t>a</w:t>
      </w:r>
      <w:r w:rsidRPr="001C4E80">
        <w:rPr>
          <w:spacing w:val="-1"/>
        </w:rPr>
        <w:t>n</w:t>
      </w:r>
      <w:r>
        <w:t>ce</w:t>
      </w:r>
      <w:r w:rsidRPr="001C4E80">
        <w:rPr>
          <w:spacing w:val="-4"/>
        </w:rPr>
        <w:t xml:space="preserve"> </w:t>
      </w:r>
      <w:r>
        <w:t>e</w:t>
      </w:r>
      <w:r w:rsidRPr="001C4E80">
        <w:rPr>
          <w:spacing w:val="1"/>
        </w:rPr>
        <w:t>v</w:t>
      </w:r>
      <w:r>
        <w:t>e</w:t>
      </w:r>
      <w:r w:rsidRPr="001C4E80">
        <w:rPr>
          <w:spacing w:val="-1"/>
        </w:rPr>
        <w:t>n</w:t>
      </w:r>
      <w:r>
        <w:t>t,</w:t>
      </w:r>
      <w:r w:rsidRPr="001C4E80">
        <w:rPr>
          <w:spacing w:val="-4"/>
        </w:rPr>
        <w:t xml:space="preserve"> </w:t>
      </w:r>
      <w:r w:rsidRPr="001C4E80">
        <w:rPr>
          <w:spacing w:val="2"/>
        </w:rPr>
        <w:t>P</w:t>
      </w:r>
      <w:r>
        <w:t>G</w:t>
      </w:r>
      <w:r w:rsidRPr="001C4E80">
        <w:rPr>
          <w:spacing w:val="-3"/>
        </w:rPr>
        <w:t xml:space="preserve"> </w:t>
      </w:r>
      <w:r w:rsidRPr="001C4E80">
        <w:rPr>
          <w:spacing w:val="-1"/>
        </w:rPr>
        <w:t>Cu</w:t>
      </w:r>
      <w:r>
        <w:t>lt</w:t>
      </w:r>
      <w:r w:rsidRPr="001C4E80">
        <w:rPr>
          <w:spacing w:val="-3"/>
        </w:rPr>
        <w:t xml:space="preserve"> </w:t>
      </w:r>
      <w:r w:rsidRPr="001C4E80">
        <w:rPr>
          <w:spacing w:val="1"/>
        </w:rPr>
        <w:t>2015</w:t>
      </w:r>
      <w:r>
        <w:t>.</w:t>
      </w:r>
    </w:p>
    <w:p w:rsidR="00380B01" w:rsidRDefault="001C4E80" w:rsidP="001C4E80">
      <w:pPr>
        <w:pStyle w:val="ListParagraph"/>
        <w:numPr>
          <w:ilvl w:val="0"/>
          <w:numId w:val="4"/>
        </w:numPr>
        <w:spacing w:before="33"/>
        <w:jc w:val="both"/>
        <w:sectPr w:rsidR="00380B01">
          <w:pgSz w:w="11920" w:h="16840"/>
          <w:pgMar w:top="1340" w:right="1320" w:bottom="280" w:left="1340" w:header="720" w:footer="720" w:gutter="0"/>
          <w:cols w:space="720"/>
        </w:sectPr>
      </w:pPr>
      <w:r w:rsidRPr="001C4E80">
        <w:rPr>
          <w:spacing w:val="2"/>
        </w:rPr>
        <w:t>P</w:t>
      </w:r>
      <w:r>
        <w:t>a</w:t>
      </w:r>
      <w:r w:rsidRPr="001C4E80">
        <w:rPr>
          <w:spacing w:val="1"/>
        </w:rPr>
        <w:t>p</w:t>
      </w:r>
      <w:r>
        <w:t>er</w:t>
      </w:r>
      <w:r w:rsidRPr="001C4E80">
        <w:rPr>
          <w:spacing w:val="-6"/>
        </w:rPr>
        <w:t xml:space="preserve"> </w:t>
      </w:r>
      <w:r w:rsidRPr="001C4E80">
        <w:rPr>
          <w:spacing w:val="1"/>
        </w:rPr>
        <w:t>pr</w:t>
      </w:r>
      <w:r>
        <w:t>ese</w:t>
      </w:r>
      <w:r w:rsidRPr="001C4E80">
        <w:rPr>
          <w:spacing w:val="-1"/>
        </w:rPr>
        <w:t>n</w:t>
      </w:r>
      <w:r>
        <w:t>ted</w:t>
      </w:r>
      <w:r w:rsidRPr="001C4E80">
        <w:rPr>
          <w:spacing w:val="-7"/>
        </w:rPr>
        <w:t xml:space="preserve"> </w:t>
      </w:r>
      <w:r w:rsidRPr="001C4E80">
        <w:rPr>
          <w:spacing w:val="1"/>
        </w:rPr>
        <w:t>o</w:t>
      </w:r>
      <w:r>
        <w:t>n</w:t>
      </w:r>
      <w:r w:rsidRPr="001C4E80">
        <w:rPr>
          <w:spacing w:val="-3"/>
        </w:rPr>
        <w:t xml:space="preserve"> </w:t>
      </w:r>
      <w:r>
        <w:t>t</w:t>
      </w:r>
      <w:r w:rsidRPr="001C4E80">
        <w:rPr>
          <w:spacing w:val="-1"/>
        </w:rPr>
        <w:t>h</w:t>
      </w:r>
      <w:r>
        <w:t>e</w:t>
      </w:r>
      <w:r w:rsidRPr="001C4E80">
        <w:rPr>
          <w:spacing w:val="-1"/>
        </w:rPr>
        <w:t xml:space="preserve"> </w:t>
      </w:r>
      <w:r>
        <w:t>t</w:t>
      </w:r>
      <w:r w:rsidRPr="001C4E80">
        <w:rPr>
          <w:spacing w:val="1"/>
        </w:rPr>
        <w:t>op</w:t>
      </w:r>
      <w:r>
        <w:t>ic</w:t>
      </w:r>
      <w:r w:rsidRPr="001C4E80">
        <w:rPr>
          <w:spacing w:val="-4"/>
        </w:rPr>
        <w:t xml:space="preserve"> </w:t>
      </w:r>
      <w:r w:rsidRPr="001C4E80">
        <w:rPr>
          <w:spacing w:val="4"/>
        </w:rPr>
        <w:t>“</w:t>
      </w:r>
      <w:r w:rsidRPr="001C4E80">
        <w:rPr>
          <w:b/>
        </w:rPr>
        <w:t>S</w:t>
      </w:r>
      <w:r w:rsidRPr="001C4E80">
        <w:rPr>
          <w:b/>
          <w:spacing w:val="1"/>
        </w:rPr>
        <w:t>o</w:t>
      </w:r>
      <w:r w:rsidRPr="001C4E80">
        <w:rPr>
          <w:b/>
        </w:rPr>
        <w:t>l</w:t>
      </w:r>
      <w:r w:rsidRPr="001C4E80">
        <w:rPr>
          <w:b/>
          <w:spacing w:val="1"/>
        </w:rPr>
        <w:t>a</w:t>
      </w:r>
      <w:r w:rsidRPr="001C4E80">
        <w:rPr>
          <w:b/>
        </w:rPr>
        <w:t>r</w:t>
      </w:r>
      <w:r w:rsidRPr="001C4E80">
        <w:rPr>
          <w:b/>
          <w:spacing w:val="-4"/>
        </w:rPr>
        <w:t xml:space="preserve"> </w:t>
      </w:r>
      <w:r w:rsidRPr="001C4E80">
        <w:rPr>
          <w:b/>
        </w:rPr>
        <w:t>P</w:t>
      </w:r>
      <w:r w:rsidRPr="001C4E80">
        <w:rPr>
          <w:b/>
          <w:spacing w:val="-1"/>
        </w:rPr>
        <w:t>o</w:t>
      </w:r>
      <w:r w:rsidRPr="001C4E80">
        <w:rPr>
          <w:b/>
          <w:spacing w:val="2"/>
        </w:rPr>
        <w:t>w</w:t>
      </w:r>
      <w:r w:rsidRPr="001C4E80">
        <w:rPr>
          <w:b/>
        </w:rPr>
        <w:t>e</w:t>
      </w:r>
      <w:r w:rsidRPr="001C4E80">
        <w:rPr>
          <w:b/>
          <w:spacing w:val="1"/>
        </w:rPr>
        <w:t>r</w:t>
      </w:r>
      <w:r w:rsidRPr="001C4E80">
        <w:rPr>
          <w:b/>
          <w:spacing w:val="2"/>
        </w:rPr>
        <w:t>e</w:t>
      </w:r>
      <w:r w:rsidRPr="001C4E80">
        <w:rPr>
          <w:b/>
        </w:rPr>
        <w:t>d</w:t>
      </w:r>
      <w:r w:rsidRPr="001C4E80">
        <w:rPr>
          <w:b/>
          <w:spacing w:val="-7"/>
        </w:rPr>
        <w:t xml:space="preserve"> </w:t>
      </w:r>
      <w:r w:rsidRPr="001C4E80">
        <w:rPr>
          <w:b/>
        </w:rPr>
        <w:t>S</w:t>
      </w:r>
      <w:r w:rsidRPr="001C4E80">
        <w:rPr>
          <w:b/>
          <w:spacing w:val="1"/>
        </w:rPr>
        <w:t>t</w:t>
      </w:r>
      <w:r w:rsidRPr="001C4E80">
        <w:rPr>
          <w:b/>
        </w:rPr>
        <w:t>irling</w:t>
      </w:r>
      <w:r w:rsidRPr="001C4E80">
        <w:rPr>
          <w:b/>
          <w:spacing w:val="-5"/>
        </w:rPr>
        <w:t xml:space="preserve"> </w:t>
      </w:r>
      <w:r w:rsidRPr="001C4E80">
        <w:rPr>
          <w:b/>
          <w:spacing w:val="-1"/>
        </w:rPr>
        <w:t>E</w:t>
      </w:r>
      <w:r w:rsidRPr="001C4E80">
        <w:rPr>
          <w:b/>
        </w:rPr>
        <w:t>n</w:t>
      </w:r>
      <w:r w:rsidRPr="001C4E80">
        <w:rPr>
          <w:b/>
          <w:spacing w:val="1"/>
        </w:rPr>
        <w:t>g</w:t>
      </w:r>
      <w:r w:rsidRPr="001C4E80">
        <w:rPr>
          <w:b/>
          <w:spacing w:val="2"/>
        </w:rPr>
        <w:t>i</w:t>
      </w:r>
      <w:r w:rsidRPr="001C4E80">
        <w:rPr>
          <w:b/>
        </w:rPr>
        <w:t>n</w:t>
      </w:r>
      <w:r w:rsidRPr="001C4E80">
        <w:rPr>
          <w:b/>
          <w:spacing w:val="1"/>
        </w:rPr>
        <w:t>e</w:t>
      </w:r>
      <w:r>
        <w:t>”</w:t>
      </w:r>
      <w:r w:rsidRPr="001C4E80">
        <w:rPr>
          <w:spacing w:val="-6"/>
        </w:rPr>
        <w:t xml:space="preserve"> </w:t>
      </w:r>
      <w:r>
        <w:t>in</w:t>
      </w:r>
      <w:r w:rsidRPr="001C4E80">
        <w:rPr>
          <w:spacing w:val="-3"/>
        </w:rPr>
        <w:t xml:space="preserve"> </w:t>
      </w:r>
      <w:r w:rsidRPr="001C4E80">
        <w:rPr>
          <w:spacing w:val="1"/>
        </w:rPr>
        <w:t>II</w:t>
      </w:r>
      <w:r>
        <w:t>T M</w:t>
      </w:r>
      <w:r w:rsidRPr="001C4E80">
        <w:rPr>
          <w:spacing w:val="1"/>
        </w:rPr>
        <w:t>adr</w:t>
      </w:r>
      <w:r>
        <w:t>as.</w:t>
      </w:r>
    </w:p>
    <w:p w:rsidR="00380B01" w:rsidRDefault="001C4E80" w:rsidP="001C4E80">
      <w:pPr>
        <w:spacing w:before="33"/>
        <w:jc w:val="both"/>
      </w:pPr>
      <w:r>
        <w:lastRenderedPageBreak/>
        <w:br w:type="column"/>
      </w:r>
    </w:p>
    <w:sectPr w:rsidR="00380B01">
      <w:type w:val="continuous"/>
      <w:pgSz w:w="11920" w:h="16840"/>
      <w:pgMar w:top="1360" w:right="1680" w:bottom="280" w:left="1340" w:header="720" w:footer="720" w:gutter="0"/>
      <w:cols w:num="2" w:space="720" w:equalWidth="0">
        <w:col w:w="2742" w:space="2421"/>
        <w:col w:w="373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4806"/>
    <w:multiLevelType w:val="hybridMultilevel"/>
    <w:tmpl w:val="C3E24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A1518"/>
    <w:multiLevelType w:val="hybridMultilevel"/>
    <w:tmpl w:val="C9600B8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0B6D7AD0"/>
    <w:multiLevelType w:val="hybridMultilevel"/>
    <w:tmpl w:val="954888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FE78E2"/>
    <w:multiLevelType w:val="hybridMultilevel"/>
    <w:tmpl w:val="7730D58C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>
    <w:nsid w:val="113C4E9B"/>
    <w:multiLevelType w:val="hybridMultilevel"/>
    <w:tmpl w:val="984C41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42726D"/>
    <w:multiLevelType w:val="hybridMultilevel"/>
    <w:tmpl w:val="09322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6F409D"/>
    <w:multiLevelType w:val="hybridMultilevel"/>
    <w:tmpl w:val="F4F2A7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AB95B54"/>
    <w:multiLevelType w:val="hybridMultilevel"/>
    <w:tmpl w:val="DC0AF236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>
    <w:nsid w:val="1EEB5734"/>
    <w:multiLevelType w:val="hybridMultilevel"/>
    <w:tmpl w:val="4642B69C"/>
    <w:lvl w:ilvl="0" w:tplc="40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9">
    <w:nsid w:val="2DFE1FDB"/>
    <w:multiLevelType w:val="hybridMultilevel"/>
    <w:tmpl w:val="A9046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D8259A"/>
    <w:multiLevelType w:val="hybridMultilevel"/>
    <w:tmpl w:val="7ABAC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A67E8C"/>
    <w:multiLevelType w:val="hybridMultilevel"/>
    <w:tmpl w:val="25FCB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7B07C8"/>
    <w:multiLevelType w:val="hybridMultilevel"/>
    <w:tmpl w:val="469409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9B6059B"/>
    <w:multiLevelType w:val="hybridMultilevel"/>
    <w:tmpl w:val="6C324DD0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4">
    <w:nsid w:val="4EFC6ED4"/>
    <w:multiLevelType w:val="hybridMultilevel"/>
    <w:tmpl w:val="EEE45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1E5D8C"/>
    <w:multiLevelType w:val="multilevel"/>
    <w:tmpl w:val="2C3A372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2CD104B"/>
    <w:multiLevelType w:val="hybridMultilevel"/>
    <w:tmpl w:val="88CC6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7E060B"/>
    <w:multiLevelType w:val="hybridMultilevel"/>
    <w:tmpl w:val="23EC64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66E3B8C"/>
    <w:multiLevelType w:val="hybridMultilevel"/>
    <w:tmpl w:val="35F8E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4"/>
  </w:num>
  <w:num w:numId="4">
    <w:abstractNumId w:val="7"/>
  </w:num>
  <w:num w:numId="5">
    <w:abstractNumId w:val="13"/>
  </w:num>
  <w:num w:numId="6">
    <w:abstractNumId w:val="9"/>
  </w:num>
  <w:num w:numId="7">
    <w:abstractNumId w:val="10"/>
  </w:num>
  <w:num w:numId="8">
    <w:abstractNumId w:val="8"/>
  </w:num>
  <w:num w:numId="9">
    <w:abstractNumId w:val="16"/>
  </w:num>
  <w:num w:numId="10">
    <w:abstractNumId w:val="0"/>
  </w:num>
  <w:num w:numId="11">
    <w:abstractNumId w:val="5"/>
  </w:num>
  <w:num w:numId="12">
    <w:abstractNumId w:val="11"/>
  </w:num>
  <w:num w:numId="13">
    <w:abstractNumId w:val="6"/>
  </w:num>
  <w:num w:numId="14">
    <w:abstractNumId w:val="17"/>
  </w:num>
  <w:num w:numId="15">
    <w:abstractNumId w:val="2"/>
  </w:num>
  <w:num w:numId="16">
    <w:abstractNumId w:val="4"/>
  </w:num>
  <w:num w:numId="17">
    <w:abstractNumId w:val="18"/>
  </w:num>
  <w:num w:numId="18">
    <w:abstractNumId w:val="1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B01"/>
    <w:rsid w:val="001C4E80"/>
    <w:rsid w:val="002464C3"/>
    <w:rsid w:val="002E68D2"/>
    <w:rsid w:val="00380B01"/>
    <w:rsid w:val="004C6812"/>
    <w:rsid w:val="00644E1B"/>
    <w:rsid w:val="006F6581"/>
    <w:rsid w:val="00935A68"/>
    <w:rsid w:val="0095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."/>
  <w:listSeparator w:val=","/>
  <w15:docId w15:val="{7A9EA271-9D16-4723-8B44-F91645F5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C4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bakar_s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Prabakar S</dc:creator>
  <cp:lastModifiedBy>Prabakar S</cp:lastModifiedBy>
  <cp:revision>2</cp:revision>
  <dcterms:created xsi:type="dcterms:W3CDTF">2017-06-26T15:26:00Z</dcterms:created>
  <dcterms:modified xsi:type="dcterms:W3CDTF">2017-06-26T15:26:00Z</dcterms:modified>
</cp:coreProperties>
</file>